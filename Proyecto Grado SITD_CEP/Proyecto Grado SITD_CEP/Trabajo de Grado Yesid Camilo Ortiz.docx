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375" w:rsidRPr="003E1375" w:rsidRDefault="003E1375" w:rsidP="003E1375">
      <w:pPr>
        <w:jc w:val="center"/>
        <w:rPr>
          <w:rFonts w:ascii="Arial" w:hAnsi="Arial" w:cs="Arial"/>
          <w:b/>
          <w:sz w:val="24"/>
          <w:szCs w:val="24"/>
        </w:rPr>
      </w:pPr>
      <w:r w:rsidRPr="003E1375">
        <w:rPr>
          <w:rFonts w:ascii="Arial" w:eastAsia="Liberation Serif" w:hAnsi="Arial" w:cs="Arial"/>
          <w:b/>
          <w:bCs/>
          <w:sz w:val="24"/>
          <w:szCs w:val="24"/>
        </w:rPr>
        <w:t>SISTEMA DE INFORMACIÓN PARA TOMA DE DECISIONES</w:t>
      </w:r>
    </w:p>
    <w:p w:rsidR="003E1375" w:rsidRPr="003E1375" w:rsidRDefault="003E1375" w:rsidP="003E1375">
      <w:pPr>
        <w:jc w:val="center"/>
        <w:rPr>
          <w:rFonts w:ascii="Arial" w:hAnsi="Arial" w:cs="Arial"/>
          <w:b/>
          <w:sz w:val="24"/>
          <w:szCs w:val="24"/>
        </w:rPr>
      </w:pPr>
      <w:r w:rsidRPr="003E1375">
        <w:rPr>
          <w:rFonts w:ascii="Arial" w:eastAsia="Liberation Serif" w:hAnsi="Arial" w:cs="Arial"/>
          <w:b/>
          <w:bCs/>
          <w:sz w:val="24"/>
          <w:szCs w:val="24"/>
        </w:rPr>
        <w:t>CENTRO DE EDUCACIÓN PERMANENTE</w:t>
      </w: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YESID CAMILO ORTIZ CASTILLO</w:t>
      </w: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CÓDIGO: 2220061043</w:t>
      </w: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UNIVERSIDAD DE IBAGUÉ</w:t>
      </w: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FACULTAD DE INGENIERÍA</w:t>
      </w: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PROGRAMA DE INGENIERÍA DE SISTEMAS</w:t>
      </w:r>
    </w:p>
    <w:p w:rsidR="003E1375" w:rsidRPr="003E1375" w:rsidRDefault="003E1375" w:rsidP="003E1375">
      <w:pPr>
        <w:jc w:val="center"/>
        <w:rPr>
          <w:rFonts w:ascii="Arial" w:hAnsi="Arial" w:cs="Arial"/>
          <w:b/>
          <w:sz w:val="24"/>
          <w:szCs w:val="24"/>
        </w:rPr>
      </w:pPr>
      <w:r w:rsidRPr="003E1375">
        <w:rPr>
          <w:rFonts w:ascii="Arial" w:hAnsi="Arial" w:cs="Arial"/>
          <w:b/>
          <w:sz w:val="24"/>
          <w:szCs w:val="24"/>
        </w:rPr>
        <w:t>IBAGUÉ - TOLIMA</w:t>
      </w:r>
    </w:p>
    <w:p w:rsidR="00985C26" w:rsidRPr="003E1375" w:rsidRDefault="003E1375" w:rsidP="003E1375">
      <w:pPr>
        <w:jc w:val="center"/>
        <w:rPr>
          <w:rFonts w:ascii="Arial" w:hAnsi="Arial" w:cs="Arial"/>
          <w:b/>
          <w:sz w:val="24"/>
          <w:szCs w:val="24"/>
        </w:rPr>
      </w:pPr>
      <w:r w:rsidRPr="003E1375">
        <w:rPr>
          <w:rFonts w:ascii="Arial" w:hAnsi="Arial" w:cs="Arial"/>
          <w:b/>
          <w:sz w:val="24"/>
          <w:szCs w:val="24"/>
        </w:rPr>
        <w:t>2012</w:t>
      </w: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p>
    <w:p w:rsidR="003E1375" w:rsidRPr="003E1375" w:rsidRDefault="003E1375" w:rsidP="003E1375">
      <w:pPr>
        <w:jc w:val="center"/>
        <w:rPr>
          <w:rFonts w:ascii="Arial" w:hAnsi="Arial" w:cs="Arial"/>
          <w:b/>
          <w:sz w:val="24"/>
          <w:szCs w:val="24"/>
        </w:rPr>
      </w:pPr>
      <w:r w:rsidRPr="003E1375">
        <w:rPr>
          <w:rFonts w:ascii="Arial" w:eastAsia="Liberation Serif" w:hAnsi="Arial" w:cs="Arial"/>
          <w:b/>
          <w:bCs/>
          <w:sz w:val="24"/>
          <w:szCs w:val="24"/>
        </w:rPr>
        <w:lastRenderedPageBreak/>
        <w:t>SISTEMA DE INFORMACIÓN PARA TOMA DE DECISIONES</w:t>
      </w:r>
    </w:p>
    <w:p w:rsidR="003E1375" w:rsidRPr="003E1375" w:rsidRDefault="003E1375" w:rsidP="003E1375">
      <w:pPr>
        <w:spacing w:line="360" w:lineRule="atLeast"/>
        <w:jc w:val="center"/>
        <w:rPr>
          <w:rFonts w:ascii="Arial" w:hAnsi="Arial" w:cs="Arial"/>
          <w:b/>
          <w:sz w:val="24"/>
          <w:szCs w:val="24"/>
        </w:rPr>
      </w:pPr>
      <w:r w:rsidRPr="003E1375">
        <w:rPr>
          <w:rFonts w:ascii="Arial" w:eastAsia="Liberation Serif" w:hAnsi="Arial" w:cs="Arial"/>
          <w:b/>
          <w:bCs/>
          <w:sz w:val="24"/>
          <w:szCs w:val="24"/>
        </w:rPr>
        <w:t>CENTRO DE EDUCACIÓN PERMANENTE</w:t>
      </w: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r w:rsidRPr="003E1375">
        <w:rPr>
          <w:rFonts w:ascii="Arial" w:eastAsia="Liberation Serif" w:hAnsi="Arial" w:cs="Arial"/>
          <w:b/>
          <w:bCs/>
          <w:sz w:val="24"/>
          <w:szCs w:val="24"/>
        </w:rPr>
        <w:t>REALIZADO POR:</w:t>
      </w:r>
    </w:p>
    <w:p w:rsidR="003E1375" w:rsidRPr="003E1375" w:rsidRDefault="003E1375" w:rsidP="003E1375">
      <w:pPr>
        <w:spacing w:line="360" w:lineRule="atLeast"/>
        <w:jc w:val="center"/>
        <w:rPr>
          <w:rFonts w:ascii="Arial" w:hAnsi="Arial" w:cs="Arial"/>
          <w:b/>
          <w:sz w:val="24"/>
          <w:szCs w:val="24"/>
        </w:rPr>
      </w:pPr>
      <w:r w:rsidRPr="003E1375">
        <w:rPr>
          <w:rFonts w:ascii="Arial" w:eastAsia="Liberation Serif" w:hAnsi="Arial" w:cs="Arial"/>
          <w:b/>
          <w:bCs/>
          <w:sz w:val="24"/>
          <w:szCs w:val="24"/>
        </w:rPr>
        <w:t>YESID CAMILO ORTIZ CASTILLO</w:t>
      </w:r>
    </w:p>
    <w:p w:rsidR="003E1375" w:rsidRPr="003E1375" w:rsidRDefault="003E1375" w:rsidP="003E1375">
      <w:pPr>
        <w:spacing w:line="360" w:lineRule="atLeast"/>
        <w:jc w:val="center"/>
        <w:rPr>
          <w:rFonts w:ascii="Arial" w:hAnsi="Arial" w:cs="Arial"/>
          <w:b/>
          <w:sz w:val="24"/>
          <w:szCs w:val="24"/>
        </w:rPr>
      </w:pPr>
      <w:r w:rsidRPr="003E1375">
        <w:rPr>
          <w:rFonts w:ascii="Arial" w:eastAsia="Liberation Serif" w:hAnsi="Arial" w:cs="Arial"/>
          <w:b/>
          <w:bCs/>
          <w:sz w:val="24"/>
          <w:szCs w:val="24"/>
        </w:rPr>
        <w:t>CÓDIGO: 2220061043</w:t>
      </w: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r w:rsidRPr="003E1375">
        <w:rPr>
          <w:rFonts w:ascii="Arial" w:eastAsia="Liberation Serif" w:hAnsi="Arial" w:cs="Arial"/>
          <w:b/>
          <w:bCs/>
          <w:sz w:val="24"/>
          <w:szCs w:val="24"/>
        </w:rPr>
        <w:t>DIRECTOR DE PROYECTO DE GRADO:</w:t>
      </w:r>
    </w:p>
    <w:p w:rsidR="003E1375" w:rsidRDefault="003E1375" w:rsidP="003E1375">
      <w:pPr>
        <w:spacing w:line="360" w:lineRule="atLeast"/>
        <w:jc w:val="center"/>
        <w:rPr>
          <w:rFonts w:ascii="Arial" w:eastAsia="Liberation Serif" w:hAnsi="Arial" w:cs="Arial"/>
          <w:b/>
          <w:bCs/>
          <w:sz w:val="24"/>
          <w:szCs w:val="24"/>
        </w:rPr>
      </w:pPr>
      <w:r w:rsidRPr="003E1375">
        <w:rPr>
          <w:rFonts w:ascii="Arial" w:eastAsia="Liberation Serif" w:hAnsi="Arial" w:cs="Arial"/>
          <w:b/>
          <w:bCs/>
          <w:sz w:val="24"/>
          <w:szCs w:val="24"/>
        </w:rPr>
        <w:t>ING</w:t>
      </w:r>
      <w:r>
        <w:rPr>
          <w:rFonts w:ascii="Arial" w:eastAsia="Liberation Serif" w:hAnsi="Arial" w:cs="Arial"/>
          <w:b/>
          <w:bCs/>
          <w:sz w:val="24"/>
          <w:szCs w:val="24"/>
        </w:rPr>
        <w:t>ENIERO</w:t>
      </w:r>
      <w:r w:rsidRPr="003E1375">
        <w:rPr>
          <w:rFonts w:ascii="Arial" w:eastAsia="Liberation Serif" w:hAnsi="Arial" w:cs="Arial"/>
          <w:b/>
          <w:bCs/>
          <w:sz w:val="24"/>
          <w:szCs w:val="24"/>
        </w:rPr>
        <w:t xml:space="preserve"> IVAN A. DAVID-VENEGAS</w:t>
      </w:r>
    </w:p>
    <w:p w:rsidR="003E1375" w:rsidRPr="00DA33A2" w:rsidRDefault="003E1375" w:rsidP="003E1375">
      <w:pPr>
        <w:jc w:val="center"/>
        <w:rPr>
          <w:rFonts w:ascii="Arial" w:hAnsi="Arial" w:cs="Arial"/>
          <w:b/>
          <w:sz w:val="24"/>
          <w:szCs w:val="24"/>
        </w:rPr>
      </w:pPr>
      <w:r w:rsidRPr="00DA33A2">
        <w:rPr>
          <w:rFonts w:ascii="Arial" w:hAnsi="Arial" w:cs="Arial"/>
          <w:b/>
          <w:sz w:val="24"/>
          <w:szCs w:val="24"/>
        </w:rPr>
        <w:t>DOCENTE DEL PROGRAMA INGENIERÍA DE SISTEMAS</w:t>
      </w:r>
    </w:p>
    <w:p w:rsidR="003E1375" w:rsidRDefault="003E1375" w:rsidP="003E1375">
      <w:pPr>
        <w:spacing w:line="360" w:lineRule="atLeast"/>
        <w:jc w:val="center"/>
        <w:rPr>
          <w:rFonts w:ascii="Arial" w:hAnsi="Arial" w:cs="Arial"/>
          <w:b/>
          <w:sz w:val="24"/>
          <w:szCs w:val="24"/>
        </w:rPr>
      </w:pPr>
    </w:p>
    <w:p w:rsidR="003E1375" w:rsidRPr="003E1375" w:rsidRDefault="003E1375" w:rsidP="003E1375">
      <w:pPr>
        <w:spacing w:line="360" w:lineRule="atLeast"/>
        <w:jc w:val="center"/>
        <w:rPr>
          <w:rFonts w:ascii="Arial" w:hAnsi="Arial" w:cs="Arial"/>
          <w:b/>
          <w:sz w:val="24"/>
          <w:szCs w:val="24"/>
        </w:rPr>
      </w:pPr>
    </w:p>
    <w:p w:rsidR="003E1375" w:rsidRDefault="003E1375" w:rsidP="003E1375">
      <w:pPr>
        <w:spacing w:line="360" w:lineRule="atLeast"/>
        <w:jc w:val="center"/>
        <w:rPr>
          <w:rFonts w:ascii="Arial" w:hAnsi="Arial" w:cs="Arial"/>
          <w:b/>
          <w:sz w:val="24"/>
          <w:szCs w:val="24"/>
        </w:rPr>
      </w:pPr>
      <w:r>
        <w:rPr>
          <w:rFonts w:ascii="Arial" w:hAnsi="Arial" w:cs="Arial"/>
          <w:b/>
          <w:sz w:val="24"/>
          <w:szCs w:val="24"/>
        </w:rPr>
        <w:t>UNIVERSIDAD DE IBAGUÉ</w:t>
      </w:r>
    </w:p>
    <w:p w:rsidR="003E1375" w:rsidRPr="003E1375" w:rsidRDefault="003E1375" w:rsidP="003E1375">
      <w:pPr>
        <w:spacing w:line="360" w:lineRule="atLeast"/>
        <w:jc w:val="center"/>
        <w:rPr>
          <w:rFonts w:ascii="Arial" w:hAnsi="Arial" w:cs="Arial"/>
          <w:b/>
          <w:sz w:val="24"/>
          <w:szCs w:val="24"/>
        </w:rPr>
      </w:pPr>
      <w:r>
        <w:rPr>
          <w:rFonts w:ascii="Arial" w:hAnsi="Arial" w:cs="Arial"/>
          <w:b/>
          <w:sz w:val="24"/>
          <w:szCs w:val="24"/>
        </w:rPr>
        <w:t>FACULTAD DE INGENIERÍA</w:t>
      </w:r>
    </w:p>
    <w:p w:rsidR="003E1375" w:rsidRDefault="003E1375" w:rsidP="003E1375">
      <w:pPr>
        <w:spacing w:line="360" w:lineRule="atLeast"/>
        <w:jc w:val="center"/>
        <w:rPr>
          <w:rFonts w:ascii="Arial" w:eastAsia="Liberation Serif" w:hAnsi="Arial" w:cs="Arial"/>
          <w:b/>
          <w:bCs/>
          <w:sz w:val="24"/>
          <w:szCs w:val="24"/>
        </w:rPr>
      </w:pPr>
      <w:r>
        <w:rPr>
          <w:rFonts w:ascii="Arial" w:eastAsia="Liberation Serif" w:hAnsi="Arial" w:cs="Arial"/>
          <w:b/>
          <w:bCs/>
          <w:sz w:val="24"/>
          <w:szCs w:val="24"/>
        </w:rPr>
        <w:t xml:space="preserve">PROGRAMA DE </w:t>
      </w:r>
      <w:r w:rsidRPr="003E1375">
        <w:rPr>
          <w:rFonts w:ascii="Arial" w:eastAsia="Liberation Serif" w:hAnsi="Arial" w:cs="Arial"/>
          <w:b/>
          <w:bCs/>
          <w:sz w:val="24"/>
          <w:szCs w:val="24"/>
        </w:rPr>
        <w:t>INGENIERÍA   DE  SISTEMAS</w:t>
      </w:r>
    </w:p>
    <w:p w:rsidR="003E1375" w:rsidRPr="003E1375" w:rsidRDefault="003E1375" w:rsidP="003E1375">
      <w:pPr>
        <w:spacing w:line="360" w:lineRule="atLeast"/>
        <w:jc w:val="center"/>
        <w:rPr>
          <w:rFonts w:ascii="Arial" w:hAnsi="Arial" w:cs="Arial"/>
          <w:b/>
          <w:sz w:val="24"/>
          <w:szCs w:val="24"/>
        </w:rPr>
      </w:pPr>
      <w:r>
        <w:rPr>
          <w:rFonts w:ascii="Arial" w:eastAsia="Liberation Serif" w:hAnsi="Arial" w:cs="Arial"/>
          <w:b/>
          <w:bCs/>
          <w:sz w:val="24"/>
          <w:szCs w:val="24"/>
        </w:rPr>
        <w:t>IBAGUÉ - TOLIMA</w:t>
      </w:r>
    </w:p>
    <w:p w:rsidR="003E1375" w:rsidRPr="003E1375" w:rsidRDefault="003E1375" w:rsidP="003E1375">
      <w:pPr>
        <w:spacing w:line="360" w:lineRule="atLeast"/>
        <w:jc w:val="center"/>
        <w:rPr>
          <w:rFonts w:ascii="Arial" w:hAnsi="Arial" w:cs="Arial"/>
          <w:b/>
          <w:sz w:val="24"/>
          <w:szCs w:val="24"/>
        </w:rPr>
      </w:pPr>
      <w:r>
        <w:rPr>
          <w:rFonts w:ascii="Arial" w:eastAsia="Liberation Serif" w:hAnsi="Arial" w:cs="Arial"/>
          <w:b/>
          <w:bCs/>
          <w:sz w:val="24"/>
          <w:szCs w:val="24"/>
        </w:rPr>
        <w:t>2012</w:t>
      </w:r>
    </w:p>
    <w:p w:rsidR="00156B1C" w:rsidRPr="00B11CEB" w:rsidRDefault="00156B1C" w:rsidP="00156B1C">
      <w:pPr>
        <w:jc w:val="right"/>
        <w:rPr>
          <w:rFonts w:ascii="Arial" w:hAnsi="Arial" w:cs="Arial"/>
          <w:b/>
          <w:sz w:val="24"/>
          <w:szCs w:val="24"/>
        </w:rPr>
      </w:pPr>
      <w:r w:rsidRPr="00B11CEB">
        <w:rPr>
          <w:rFonts w:ascii="Arial" w:hAnsi="Arial" w:cs="Arial"/>
          <w:b/>
          <w:sz w:val="24"/>
          <w:szCs w:val="24"/>
        </w:rPr>
        <w:lastRenderedPageBreak/>
        <w:t xml:space="preserve">NOTA DE ACEPTACIÓN </w:t>
      </w:r>
    </w:p>
    <w:p w:rsidR="00156B1C" w:rsidRPr="00B11CEB" w:rsidRDefault="00156B1C" w:rsidP="00156B1C">
      <w:pPr>
        <w:jc w:val="right"/>
        <w:rPr>
          <w:rFonts w:ascii="Arial" w:hAnsi="Arial" w:cs="Arial"/>
          <w:b/>
          <w:sz w:val="24"/>
          <w:szCs w:val="24"/>
        </w:rPr>
      </w:pPr>
    </w:p>
    <w:p w:rsidR="00156B1C" w:rsidRPr="00B11CEB" w:rsidRDefault="00156B1C" w:rsidP="00156B1C">
      <w:pPr>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ind w:firstLine="708"/>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rPr>
          <w:rFonts w:ascii="Arial" w:hAnsi="Arial" w:cs="Arial"/>
          <w:b/>
          <w:sz w:val="24"/>
          <w:szCs w:val="24"/>
        </w:rPr>
      </w:pPr>
    </w:p>
    <w:p w:rsidR="00156B1C" w:rsidRPr="00B11CEB" w:rsidRDefault="00156B1C" w:rsidP="00156B1C">
      <w:pPr>
        <w:rPr>
          <w:rFonts w:ascii="Arial" w:hAnsi="Arial" w:cs="Arial"/>
          <w:b/>
          <w:sz w:val="24"/>
          <w:szCs w:val="24"/>
        </w:rPr>
      </w:pPr>
    </w:p>
    <w:p w:rsidR="00156B1C" w:rsidRPr="00B11CEB" w:rsidRDefault="00156B1C" w:rsidP="00156B1C">
      <w:pPr>
        <w:rPr>
          <w:rFonts w:ascii="Arial" w:hAnsi="Arial" w:cs="Arial"/>
          <w:b/>
          <w:sz w:val="24"/>
          <w:szCs w:val="24"/>
        </w:rPr>
      </w:pPr>
    </w:p>
    <w:p w:rsidR="00156B1C" w:rsidRPr="00B11CEB" w:rsidRDefault="00156B1C" w:rsidP="00156B1C">
      <w:pPr>
        <w:jc w:val="right"/>
        <w:rPr>
          <w:rFonts w:ascii="Arial" w:hAnsi="Arial" w:cs="Arial"/>
          <w:b/>
          <w:sz w:val="24"/>
          <w:szCs w:val="24"/>
        </w:rPr>
      </w:pPr>
      <w:r w:rsidRPr="00B11CEB">
        <w:rPr>
          <w:rFonts w:ascii="Arial" w:hAnsi="Arial" w:cs="Arial"/>
          <w:b/>
          <w:sz w:val="24"/>
          <w:szCs w:val="24"/>
        </w:rPr>
        <w:t>_____________________________________</w:t>
      </w:r>
    </w:p>
    <w:p w:rsidR="00156B1C" w:rsidRPr="00B11CEB" w:rsidRDefault="00156B1C" w:rsidP="00156B1C">
      <w:pPr>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 xml:space="preserve">        Firma del Presidente del Jurado </w:t>
      </w:r>
    </w:p>
    <w:p w:rsidR="00156B1C" w:rsidRPr="00B11CEB" w:rsidRDefault="00156B1C" w:rsidP="00156B1C">
      <w:pPr>
        <w:rPr>
          <w:rFonts w:ascii="Arial" w:hAnsi="Arial" w:cs="Arial"/>
          <w:b/>
          <w:sz w:val="24"/>
          <w:szCs w:val="24"/>
        </w:rPr>
      </w:pPr>
    </w:p>
    <w:p w:rsidR="00156B1C" w:rsidRPr="00B11CEB" w:rsidRDefault="00156B1C" w:rsidP="00156B1C">
      <w:pPr>
        <w:rPr>
          <w:rFonts w:ascii="Arial" w:hAnsi="Arial" w:cs="Arial"/>
          <w:b/>
          <w:sz w:val="24"/>
          <w:szCs w:val="24"/>
        </w:rPr>
      </w:pPr>
    </w:p>
    <w:p w:rsidR="00156B1C" w:rsidRPr="00B11CEB" w:rsidRDefault="00156B1C" w:rsidP="00156B1C">
      <w:pPr>
        <w:jc w:val="right"/>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_____________________________________</w:t>
      </w:r>
    </w:p>
    <w:p w:rsidR="00156B1C" w:rsidRPr="00B11CEB" w:rsidRDefault="00156B1C" w:rsidP="00156B1C">
      <w:pPr>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Firma del jurado</w:t>
      </w:r>
    </w:p>
    <w:p w:rsidR="00156B1C" w:rsidRPr="00B11CEB" w:rsidRDefault="00156B1C" w:rsidP="00156B1C">
      <w:pPr>
        <w:rPr>
          <w:rFonts w:ascii="Arial" w:hAnsi="Arial" w:cs="Arial"/>
          <w:b/>
          <w:sz w:val="24"/>
          <w:szCs w:val="24"/>
        </w:rPr>
      </w:pPr>
    </w:p>
    <w:p w:rsidR="00156B1C" w:rsidRPr="00B11CEB" w:rsidRDefault="00156B1C" w:rsidP="00156B1C">
      <w:pPr>
        <w:rPr>
          <w:rFonts w:ascii="Arial" w:hAnsi="Arial" w:cs="Arial"/>
          <w:b/>
          <w:sz w:val="24"/>
          <w:szCs w:val="24"/>
        </w:rPr>
      </w:pPr>
    </w:p>
    <w:p w:rsidR="00156B1C" w:rsidRPr="00B11CEB" w:rsidRDefault="00156B1C" w:rsidP="00156B1C">
      <w:pPr>
        <w:ind w:firstLine="708"/>
        <w:jc w:val="right"/>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_____________________________________</w:t>
      </w:r>
    </w:p>
    <w:p w:rsidR="00156B1C" w:rsidRPr="00B11CEB" w:rsidRDefault="00156B1C" w:rsidP="00156B1C">
      <w:pPr>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Firma del jurado</w:t>
      </w:r>
    </w:p>
    <w:p w:rsidR="00156B1C" w:rsidRDefault="00156B1C" w:rsidP="00156B1C">
      <w:pPr>
        <w:rPr>
          <w:rFonts w:ascii="Arial" w:hAnsi="Arial" w:cs="Arial"/>
          <w:b/>
          <w:sz w:val="24"/>
          <w:szCs w:val="24"/>
        </w:rPr>
      </w:pPr>
    </w:p>
    <w:p w:rsidR="00156B1C" w:rsidRPr="00B11CEB" w:rsidRDefault="00156B1C" w:rsidP="00156B1C">
      <w:pPr>
        <w:rPr>
          <w:rFonts w:ascii="Arial" w:hAnsi="Arial" w:cs="Arial"/>
          <w:b/>
          <w:sz w:val="24"/>
          <w:szCs w:val="24"/>
        </w:rPr>
      </w:pPr>
    </w:p>
    <w:p w:rsidR="00156B1C" w:rsidRPr="00B11CEB" w:rsidRDefault="00156B1C" w:rsidP="00156B1C">
      <w:pPr>
        <w:jc w:val="right"/>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_____________________________________</w:t>
      </w:r>
    </w:p>
    <w:p w:rsidR="003E1375" w:rsidRDefault="00156B1C" w:rsidP="00156B1C">
      <w:pPr>
        <w:jc w:val="center"/>
        <w:rPr>
          <w:rFonts w:ascii="Arial" w:hAnsi="Arial" w:cs="Arial"/>
          <w:b/>
          <w:sz w:val="24"/>
          <w:szCs w:val="24"/>
        </w:rPr>
      </w:pP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r>
      <w:r w:rsidRPr="00B11CEB">
        <w:rPr>
          <w:rFonts w:ascii="Arial" w:hAnsi="Arial" w:cs="Arial"/>
          <w:b/>
          <w:sz w:val="24"/>
          <w:szCs w:val="24"/>
        </w:rPr>
        <w:tab/>
        <w:t>Firma del jurado</w:t>
      </w: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jc w:val="center"/>
        <w:rPr>
          <w:rFonts w:ascii="Arial" w:hAnsi="Arial" w:cs="Arial"/>
          <w:b/>
          <w:sz w:val="24"/>
          <w:szCs w:val="24"/>
        </w:rPr>
      </w:pPr>
    </w:p>
    <w:p w:rsidR="00156B1C" w:rsidRDefault="00156B1C" w:rsidP="00156B1C">
      <w:pPr>
        <w:ind w:left="2835"/>
        <w:jc w:val="both"/>
        <w:rPr>
          <w:rFonts w:ascii="Arial" w:hAnsi="Arial" w:cs="Arial"/>
          <w:b/>
          <w:sz w:val="24"/>
          <w:szCs w:val="24"/>
        </w:rPr>
      </w:pPr>
      <w:r>
        <w:rPr>
          <w:rFonts w:ascii="Arial" w:hAnsi="Arial" w:cs="Arial"/>
          <w:b/>
          <w:sz w:val="24"/>
          <w:szCs w:val="24"/>
        </w:rPr>
        <w:t>A Dios en primer lugar por permitir la realización de este trabajo y culminarlo de la mejor manera. A mi familia que me ha brindado su apoyo y comprensión en todos los proyectos que he emprendido.</w:t>
      </w: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ind w:left="2835"/>
        <w:jc w:val="both"/>
        <w:rPr>
          <w:rFonts w:ascii="Arial" w:hAnsi="Arial" w:cs="Arial"/>
          <w:b/>
          <w:sz w:val="24"/>
          <w:szCs w:val="24"/>
        </w:rPr>
      </w:pPr>
    </w:p>
    <w:p w:rsidR="00156B1C" w:rsidRDefault="00156B1C" w:rsidP="00156B1C">
      <w:pPr>
        <w:jc w:val="center"/>
        <w:rPr>
          <w:rFonts w:ascii="Arial" w:hAnsi="Arial" w:cs="Arial"/>
          <w:b/>
          <w:sz w:val="24"/>
          <w:szCs w:val="24"/>
        </w:rPr>
      </w:pPr>
      <w:r>
        <w:rPr>
          <w:rFonts w:ascii="Arial" w:hAnsi="Arial" w:cs="Arial"/>
          <w:b/>
          <w:sz w:val="24"/>
          <w:szCs w:val="24"/>
        </w:rPr>
        <w:lastRenderedPageBreak/>
        <w:t>AGRADECIMIENTOS</w:t>
      </w:r>
    </w:p>
    <w:p w:rsidR="00156B1C" w:rsidRDefault="00156B1C" w:rsidP="00156B1C">
      <w:pPr>
        <w:jc w:val="center"/>
        <w:rPr>
          <w:rFonts w:ascii="Arial" w:hAnsi="Arial" w:cs="Arial"/>
          <w:b/>
          <w:sz w:val="24"/>
          <w:szCs w:val="24"/>
        </w:rPr>
      </w:pPr>
    </w:p>
    <w:p w:rsidR="00156B1C" w:rsidRDefault="00156B1C" w:rsidP="00156B1C">
      <w:pPr>
        <w:jc w:val="both"/>
        <w:rPr>
          <w:rFonts w:ascii="Arial" w:hAnsi="Arial" w:cs="Arial"/>
          <w:sz w:val="24"/>
          <w:szCs w:val="24"/>
        </w:rPr>
      </w:pPr>
      <w:r>
        <w:rPr>
          <w:rFonts w:ascii="Arial" w:hAnsi="Arial" w:cs="Arial"/>
          <w:sz w:val="24"/>
          <w:szCs w:val="24"/>
        </w:rPr>
        <w:t>El autor expresa sus agradecimientos a:</w:t>
      </w:r>
    </w:p>
    <w:p w:rsidR="00156B1C" w:rsidRDefault="00156B1C" w:rsidP="00156B1C">
      <w:pPr>
        <w:jc w:val="both"/>
        <w:rPr>
          <w:rFonts w:ascii="Arial" w:hAnsi="Arial" w:cs="Arial"/>
          <w:sz w:val="24"/>
          <w:szCs w:val="24"/>
        </w:rPr>
      </w:pPr>
    </w:p>
    <w:p w:rsidR="00156B1C" w:rsidRDefault="00156B1C" w:rsidP="00156B1C">
      <w:pPr>
        <w:jc w:val="both"/>
        <w:rPr>
          <w:rFonts w:ascii="Arial" w:hAnsi="Arial" w:cs="Arial"/>
          <w:sz w:val="24"/>
          <w:szCs w:val="24"/>
        </w:rPr>
      </w:pPr>
      <w:r>
        <w:rPr>
          <w:rFonts w:ascii="Arial" w:hAnsi="Arial" w:cs="Arial"/>
          <w:sz w:val="24"/>
          <w:szCs w:val="24"/>
        </w:rPr>
        <w:t>MI Madre Virginia Castillo Alvarez.</w:t>
      </w:r>
    </w:p>
    <w:p w:rsidR="00156B1C" w:rsidRDefault="00156B1C" w:rsidP="00156B1C">
      <w:pPr>
        <w:jc w:val="both"/>
        <w:rPr>
          <w:rFonts w:ascii="Arial" w:hAnsi="Arial" w:cs="Arial"/>
          <w:sz w:val="24"/>
          <w:szCs w:val="24"/>
        </w:rPr>
      </w:pPr>
      <w:r>
        <w:rPr>
          <w:rFonts w:ascii="Arial" w:hAnsi="Arial" w:cs="Arial"/>
          <w:sz w:val="24"/>
          <w:szCs w:val="24"/>
        </w:rPr>
        <w:t>Mi Padre Yesid Ortiz Murcia.</w:t>
      </w:r>
    </w:p>
    <w:p w:rsidR="00156B1C" w:rsidRDefault="00156B1C" w:rsidP="00156B1C">
      <w:pPr>
        <w:jc w:val="both"/>
        <w:rPr>
          <w:rFonts w:ascii="Arial" w:hAnsi="Arial" w:cs="Arial"/>
          <w:sz w:val="24"/>
          <w:szCs w:val="24"/>
        </w:rPr>
      </w:pPr>
      <w:r>
        <w:rPr>
          <w:rFonts w:ascii="Arial" w:hAnsi="Arial" w:cs="Arial"/>
          <w:sz w:val="24"/>
          <w:szCs w:val="24"/>
        </w:rPr>
        <w:t xml:space="preserve">Mi hermano </w:t>
      </w:r>
      <w:r w:rsidR="00CA4C32">
        <w:rPr>
          <w:rFonts w:ascii="Arial" w:hAnsi="Arial" w:cs="Arial"/>
          <w:sz w:val="24"/>
          <w:szCs w:val="24"/>
        </w:rPr>
        <w:t>Andrés</w:t>
      </w:r>
      <w:r>
        <w:rPr>
          <w:rFonts w:ascii="Arial" w:hAnsi="Arial" w:cs="Arial"/>
          <w:sz w:val="24"/>
          <w:szCs w:val="24"/>
        </w:rPr>
        <w:t xml:space="preserve"> Felipe Ortiz Castillo.</w:t>
      </w:r>
    </w:p>
    <w:p w:rsidR="00156B1C" w:rsidRDefault="00156B1C" w:rsidP="00156B1C">
      <w:pPr>
        <w:jc w:val="both"/>
        <w:rPr>
          <w:rFonts w:ascii="Arial" w:hAnsi="Arial" w:cs="Arial"/>
          <w:sz w:val="24"/>
          <w:szCs w:val="24"/>
        </w:rPr>
      </w:pPr>
      <w:r>
        <w:rPr>
          <w:rFonts w:ascii="Arial" w:hAnsi="Arial" w:cs="Arial"/>
          <w:sz w:val="24"/>
          <w:szCs w:val="24"/>
        </w:rPr>
        <w:t xml:space="preserve">Al Ingeniero </w:t>
      </w:r>
      <w:r w:rsidR="00CA4C32">
        <w:rPr>
          <w:rFonts w:ascii="Arial" w:hAnsi="Arial" w:cs="Arial"/>
          <w:sz w:val="24"/>
          <w:szCs w:val="24"/>
        </w:rPr>
        <w:t>Iván</w:t>
      </w:r>
      <w:r>
        <w:rPr>
          <w:rFonts w:ascii="Arial" w:hAnsi="Arial" w:cs="Arial"/>
          <w:sz w:val="24"/>
          <w:szCs w:val="24"/>
        </w:rPr>
        <w:t xml:space="preserve"> Augusto David Venegas, director de mi trabajo de grado por su apoyo, </w:t>
      </w:r>
      <w:r w:rsidR="00CA4C32">
        <w:rPr>
          <w:rFonts w:ascii="Arial" w:hAnsi="Arial" w:cs="Arial"/>
          <w:sz w:val="24"/>
          <w:szCs w:val="24"/>
        </w:rPr>
        <w:t>enseñanza</w:t>
      </w:r>
      <w:r>
        <w:rPr>
          <w:rFonts w:ascii="Arial" w:hAnsi="Arial" w:cs="Arial"/>
          <w:sz w:val="24"/>
          <w:szCs w:val="24"/>
        </w:rPr>
        <w:t xml:space="preserve"> y orientación a lo largo de el desarrollo de mis estudios y el desarrollo de este trabajo.</w:t>
      </w:r>
    </w:p>
    <w:p w:rsidR="00156B1C" w:rsidRDefault="00156B1C" w:rsidP="00156B1C">
      <w:pPr>
        <w:jc w:val="both"/>
        <w:rPr>
          <w:rFonts w:ascii="Arial" w:hAnsi="Arial" w:cs="Arial"/>
          <w:sz w:val="24"/>
          <w:szCs w:val="24"/>
        </w:rPr>
      </w:pPr>
      <w:r>
        <w:rPr>
          <w:rFonts w:ascii="Arial" w:hAnsi="Arial" w:cs="Arial"/>
          <w:sz w:val="24"/>
          <w:szCs w:val="24"/>
        </w:rPr>
        <w:t xml:space="preserve">Al Ingeniero Carlos Andrés Lugo por su valiosa </w:t>
      </w:r>
      <w:r w:rsidR="00CA4C32">
        <w:rPr>
          <w:rFonts w:ascii="Arial" w:hAnsi="Arial" w:cs="Arial"/>
          <w:sz w:val="24"/>
          <w:szCs w:val="24"/>
        </w:rPr>
        <w:t>enseñanza</w:t>
      </w:r>
      <w:r>
        <w:rPr>
          <w:rFonts w:ascii="Arial" w:hAnsi="Arial" w:cs="Arial"/>
          <w:sz w:val="24"/>
          <w:szCs w:val="24"/>
        </w:rPr>
        <w:t xml:space="preserve"> en mis </w:t>
      </w:r>
      <w:r w:rsidR="00CA4C32">
        <w:rPr>
          <w:rFonts w:ascii="Arial" w:hAnsi="Arial" w:cs="Arial"/>
          <w:sz w:val="24"/>
          <w:szCs w:val="24"/>
        </w:rPr>
        <w:t>años</w:t>
      </w:r>
      <w:r>
        <w:rPr>
          <w:rFonts w:ascii="Arial" w:hAnsi="Arial" w:cs="Arial"/>
          <w:sz w:val="24"/>
          <w:szCs w:val="24"/>
        </w:rPr>
        <w:t xml:space="preserve"> de estudiante.</w:t>
      </w: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156B1C">
      <w:pPr>
        <w:jc w:val="both"/>
        <w:rPr>
          <w:rFonts w:ascii="Arial" w:hAnsi="Arial" w:cs="Arial"/>
          <w:sz w:val="24"/>
          <w:szCs w:val="24"/>
        </w:rPr>
      </w:pPr>
    </w:p>
    <w:p w:rsidR="004C0D66" w:rsidRDefault="004C0D66" w:rsidP="004C0D66">
      <w:pPr>
        <w:jc w:val="center"/>
        <w:rPr>
          <w:rFonts w:ascii="Arial" w:hAnsi="Arial" w:cs="Arial"/>
          <w:b/>
          <w:sz w:val="24"/>
          <w:szCs w:val="24"/>
        </w:rPr>
      </w:pPr>
      <w:r>
        <w:rPr>
          <w:rFonts w:ascii="Arial" w:hAnsi="Arial" w:cs="Arial"/>
          <w:b/>
          <w:sz w:val="24"/>
          <w:szCs w:val="24"/>
        </w:rPr>
        <w:lastRenderedPageBreak/>
        <w:t xml:space="preserve">TABLA DE </w:t>
      </w:r>
      <w:r w:rsidRPr="009A55CE">
        <w:rPr>
          <w:rFonts w:ascii="Arial" w:hAnsi="Arial" w:cs="Arial"/>
          <w:b/>
          <w:sz w:val="24"/>
          <w:szCs w:val="24"/>
        </w:rPr>
        <w:t>CONTENIDO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5"/>
        <w:gridCol w:w="1073"/>
      </w:tblGrid>
      <w:tr w:rsidR="004C0D66" w:rsidTr="00985C26">
        <w:trPr>
          <w:trHeight w:val="378"/>
        </w:trPr>
        <w:tc>
          <w:tcPr>
            <w:tcW w:w="7905"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09"/>
              <w:gridCol w:w="980"/>
            </w:tblGrid>
            <w:tr w:rsidR="004C0D66" w:rsidTr="00985C26">
              <w:trPr>
                <w:trHeight w:val="378"/>
              </w:trPr>
              <w:tc>
                <w:tcPr>
                  <w:tcW w:w="7905" w:type="dxa"/>
                </w:tcPr>
                <w:p w:rsidR="004C0D66" w:rsidRPr="00E46E0D" w:rsidRDefault="004C0D66" w:rsidP="00985C26">
                  <w:pPr>
                    <w:rPr>
                      <w:rFonts w:ascii="Arial" w:hAnsi="Arial" w:cs="Arial"/>
                      <w:b/>
                    </w:rPr>
                  </w:pPr>
                </w:p>
              </w:tc>
              <w:tc>
                <w:tcPr>
                  <w:tcW w:w="1073" w:type="dxa"/>
                  <w:vAlign w:val="center"/>
                </w:tcPr>
                <w:p w:rsidR="004C0D66" w:rsidRPr="00E46E0D" w:rsidRDefault="004C0D66" w:rsidP="00985C26">
                  <w:pPr>
                    <w:jc w:val="center"/>
                    <w:rPr>
                      <w:rFonts w:ascii="Arial" w:hAnsi="Arial" w:cs="Arial"/>
                      <w:b/>
                    </w:rPr>
                  </w:pPr>
                  <w:r w:rsidRPr="00E46E0D">
                    <w:rPr>
                      <w:rFonts w:ascii="Arial" w:hAnsi="Arial" w:cs="Arial"/>
                      <w:b/>
                    </w:rPr>
                    <w:t>Pág.</w:t>
                  </w:r>
                </w:p>
              </w:tc>
            </w:tr>
            <w:tr w:rsidR="004C0D66" w:rsidTr="00985C26">
              <w:trPr>
                <w:trHeight w:val="504"/>
              </w:trPr>
              <w:tc>
                <w:tcPr>
                  <w:tcW w:w="7905" w:type="dxa"/>
                  <w:vAlign w:val="center"/>
                </w:tcPr>
                <w:p w:rsidR="004C0D66" w:rsidRPr="00E46E0D" w:rsidRDefault="004C0D66" w:rsidP="00985C26">
                  <w:pPr>
                    <w:rPr>
                      <w:rFonts w:ascii="Arial" w:hAnsi="Arial" w:cs="Arial"/>
                      <w:b/>
                    </w:rPr>
                  </w:pPr>
                  <w:r w:rsidRPr="00E46E0D">
                    <w:rPr>
                      <w:rFonts w:ascii="Arial" w:hAnsi="Arial" w:cs="Arial"/>
                      <w:b/>
                    </w:rPr>
                    <w:t xml:space="preserve">1. INTRODUCCIÓN </w:t>
                  </w:r>
                </w:p>
              </w:tc>
              <w:tc>
                <w:tcPr>
                  <w:tcW w:w="1073" w:type="dxa"/>
                  <w:vAlign w:val="center"/>
                </w:tcPr>
                <w:p w:rsidR="004C0D66" w:rsidRPr="00E46E0D" w:rsidRDefault="004C0D66" w:rsidP="00985C26">
                  <w:pPr>
                    <w:jc w:val="center"/>
                    <w:rPr>
                      <w:rFonts w:ascii="Arial" w:hAnsi="Arial" w:cs="Arial"/>
                      <w:b/>
                    </w:rPr>
                  </w:pPr>
                  <w:r>
                    <w:rPr>
                      <w:rFonts w:ascii="Arial" w:hAnsi="Arial" w:cs="Arial"/>
                      <w:b/>
                    </w:rPr>
                    <w:t>12</w:t>
                  </w:r>
                </w:p>
              </w:tc>
            </w:tr>
            <w:tr w:rsidR="004C0D66" w:rsidTr="00985C26">
              <w:trPr>
                <w:trHeight w:val="568"/>
              </w:trPr>
              <w:tc>
                <w:tcPr>
                  <w:tcW w:w="7905" w:type="dxa"/>
                  <w:vAlign w:val="center"/>
                </w:tcPr>
                <w:p w:rsidR="004C0D66" w:rsidRPr="00E46E0D" w:rsidRDefault="004C0D66" w:rsidP="00985C26">
                  <w:pPr>
                    <w:rPr>
                      <w:rFonts w:ascii="Arial" w:hAnsi="Arial" w:cs="Arial"/>
                      <w:b/>
                    </w:rPr>
                  </w:pPr>
                  <w:r w:rsidRPr="00E46E0D">
                    <w:rPr>
                      <w:rFonts w:ascii="Arial" w:hAnsi="Arial" w:cs="Arial"/>
                      <w:b/>
                    </w:rPr>
                    <w:t>2. PROBLEMA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13</w:t>
                  </w:r>
                </w:p>
              </w:tc>
            </w:tr>
            <w:tr w:rsidR="004C0D66" w:rsidTr="00985C26">
              <w:trPr>
                <w:trHeight w:val="547"/>
              </w:trPr>
              <w:tc>
                <w:tcPr>
                  <w:tcW w:w="7905" w:type="dxa"/>
                  <w:vAlign w:val="center"/>
                </w:tcPr>
                <w:p w:rsidR="004C0D66" w:rsidRPr="00E46E0D" w:rsidRDefault="004C0D66" w:rsidP="00985C26">
                  <w:pPr>
                    <w:rPr>
                      <w:rFonts w:ascii="Arial" w:hAnsi="Arial" w:cs="Arial"/>
                      <w:b/>
                    </w:rPr>
                  </w:pPr>
                  <w:r w:rsidRPr="00E46E0D">
                    <w:rPr>
                      <w:rFonts w:ascii="Arial" w:hAnsi="Arial" w:cs="Arial"/>
                      <w:b/>
                    </w:rPr>
                    <w:t>3. OBJETIVO</w:t>
                  </w:r>
                </w:p>
              </w:tc>
              <w:tc>
                <w:tcPr>
                  <w:tcW w:w="1073" w:type="dxa"/>
                  <w:vAlign w:val="center"/>
                </w:tcPr>
                <w:p w:rsidR="004C0D66" w:rsidRPr="00E46E0D" w:rsidRDefault="004C0D66" w:rsidP="00985C26">
                  <w:pPr>
                    <w:jc w:val="center"/>
                    <w:rPr>
                      <w:rFonts w:ascii="Arial" w:hAnsi="Arial" w:cs="Arial"/>
                      <w:b/>
                    </w:rPr>
                  </w:pPr>
                  <w:r>
                    <w:rPr>
                      <w:rFonts w:ascii="Arial" w:hAnsi="Arial" w:cs="Arial"/>
                      <w:b/>
                    </w:rPr>
                    <w:t>14 - 16</w:t>
                  </w:r>
                </w:p>
              </w:tc>
            </w:tr>
            <w:tr w:rsidR="004C0D66" w:rsidTr="00985C26">
              <w:trPr>
                <w:trHeight w:val="555"/>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3.1 Objetivo General</w:t>
                  </w:r>
                </w:p>
              </w:tc>
              <w:tc>
                <w:tcPr>
                  <w:tcW w:w="1073" w:type="dxa"/>
                  <w:vAlign w:val="center"/>
                </w:tcPr>
                <w:p w:rsidR="004C0D66" w:rsidRPr="00E46E0D" w:rsidRDefault="004C0D66" w:rsidP="00985C26">
                  <w:pPr>
                    <w:jc w:val="center"/>
                    <w:rPr>
                      <w:rFonts w:ascii="Arial" w:hAnsi="Arial" w:cs="Arial"/>
                      <w:b/>
                    </w:rPr>
                  </w:pPr>
                  <w:r>
                    <w:rPr>
                      <w:rFonts w:ascii="Arial" w:hAnsi="Arial" w:cs="Arial"/>
                      <w:b/>
                    </w:rPr>
                    <w:t>14</w:t>
                  </w:r>
                </w:p>
              </w:tc>
            </w:tr>
            <w:tr w:rsidR="004C0D66" w:rsidTr="00985C26">
              <w:trPr>
                <w:trHeight w:val="549"/>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3.2 Objetivos Específicos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14</w:t>
                  </w:r>
                </w:p>
              </w:tc>
            </w:tr>
            <w:tr w:rsidR="004C0D66" w:rsidTr="00985C26">
              <w:trPr>
                <w:trHeight w:val="571"/>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3.3 Alcance</w:t>
                  </w:r>
                </w:p>
              </w:tc>
              <w:tc>
                <w:tcPr>
                  <w:tcW w:w="1073" w:type="dxa"/>
                  <w:vAlign w:val="center"/>
                </w:tcPr>
                <w:p w:rsidR="004C0D66" w:rsidRPr="00E46E0D" w:rsidRDefault="004C0D66" w:rsidP="00985C26">
                  <w:pPr>
                    <w:jc w:val="center"/>
                    <w:rPr>
                      <w:rFonts w:ascii="Arial" w:hAnsi="Arial" w:cs="Arial"/>
                      <w:b/>
                    </w:rPr>
                  </w:pPr>
                  <w:r>
                    <w:rPr>
                      <w:rFonts w:ascii="Arial" w:hAnsi="Arial" w:cs="Arial"/>
                      <w:b/>
                    </w:rPr>
                    <w:t>14</w:t>
                  </w:r>
                </w:p>
              </w:tc>
            </w:tr>
            <w:tr w:rsidR="004C0D66" w:rsidTr="00985C26">
              <w:trPr>
                <w:trHeight w:val="551"/>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3.4 Limitaciones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1</w:t>
                  </w:r>
                  <w:r w:rsidR="00330A94">
                    <w:rPr>
                      <w:rFonts w:ascii="Arial" w:hAnsi="Arial" w:cs="Arial"/>
                      <w:b/>
                    </w:rPr>
                    <w:t>5</w:t>
                  </w:r>
                </w:p>
              </w:tc>
            </w:tr>
            <w:tr w:rsidR="004C0D66" w:rsidTr="00985C26">
              <w:trPr>
                <w:trHeight w:val="559"/>
              </w:trPr>
              <w:tc>
                <w:tcPr>
                  <w:tcW w:w="7905" w:type="dxa"/>
                  <w:vAlign w:val="center"/>
                </w:tcPr>
                <w:p w:rsidR="004C0D66" w:rsidRPr="00E46E0D" w:rsidRDefault="004C0D66" w:rsidP="00985C26">
                  <w:pPr>
                    <w:rPr>
                      <w:rFonts w:ascii="Arial" w:hAnsi="Arial" w:cs="Arial"/>
                      <w:b/>
                    </w:rPr>
                  </w:pPr>
                  <w:r w:rsidRPr="00E46E0D">
                    <w:rPr>
                      <w:rFonts w:ascii="Arial" w:hAnsi="Arial" w:cs="Arial"/>
                      <w:b/>
                    </w:rPr>
                    <w:t>4. JUSTIFICACIÓN</w:t>
                  </w:r>
                </w:p>
              </w:tc>
              <w:tc>
                <w:tcPr>
                  <w:tcW w:w="1073" w:type="dxa"/>
                  <w:vAlign w:val="center"/>
                </w:tcPr>
                <w:p w:rsidR="004C0D66" w:rsidRPr="00E46E0D" w:rsidRDefault="004C0D66" w:rsidP="00985C26">
                  <w:pPr>
                    <w:jc w:val="center"/>
                    <w:rPr>
                      <w:rFonts w:ascii="Arial" w:hAnsi="Arial" w:cs="Arial"/>
                      <w:b/>
                    </w:rPr>
                  </w:pPr>
                  <w:r>
                    <w:rPr>
                      <w:rFonts w:ascii="Arial" w:hAnsi="Arial" w:cs="Arial"/>
                      <w:b/>
                    </w:rPr>
                    <w:t>1</w:t>
                  </w:r>
                  <w:r w:rsidR="00534BB2">
                    <w:rPr>
                      <w:rFonts w:ascii="Arial" w:hAnsi="Arial" w:cs="Arial"/>
                      <w:b/>
                    </w:rPr>
                    <w:t>6</w:t>
                  </w:r>
                </w:p>
              </w:tc>
            </w:tr>
            <w:tr w:rsidR="004C0D66" w:rsidTr="00985C26">
              <w:trPr>
                <w:trHeight w:val="567"/>
              </w:trPr>
              <w:tc>
                <w:tcPr>
                  <w:tcW w:w="7905" w:type="dxa"/>
                  <w:vAlign w:val="center"/>
                </w:tcPr>
                <w:p w:rsidR="004C0D66" w:rsidRPr="00E46E0D" w:rsidRDefault="004C0D66" w:rsidP="00985C26">
                  <w:pPr>
                    <w:rPr>
                      <w:rFonts w:ascii="Arial" w:hAnsi="Arial" w:cs="Arial"/>
                      <w:b/>
                    </w:rPr>
                  </w:pPr>
                  <w:r w:rsidRPr="00E46E0D">
                    <w:rPr>
                      <w:rFonts w:ascii="Arial" w:hAnsi="Arial" w:cs="Arial"/>
                      <w:b/>
                    </w:rPr>
                    <w:t>5. ANTECEDENTES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1</w:t>
                  </w:r>
                  <w:r w:rsidR="004E3502">
                    <w:rPr>
                      <w:rFonts w:ascii="Arial" w:hAnsi="Arial" w:cs="Arial"/>
                      <w:b/>
                    </w:rPr>
                    <w:t>7</w:t>
                  </w:r>
                </w:p>
              </w:tc>
            </w:tr>
            <w:tr w:rsidR="004C0D66" w:rsidTr="00985C26">
              <w:trPr>
                <w:trHeight w:val="547"/>
              </w:trPr>
              <w:tc>
                <w:tcPr>
                  <w:tcW w:w="7905" w:type="dxa"/>
                  <w:vAlign w:val="center"/>
                </w:tcPr>
                <w:p w:rsidR="004C0D66" w:rsidRPr="00E46E0D" w:rsidRDefault="004C0D66" w:rsidP="00985C26">
                  <w:pPr>
                    <w:rPr>
                      <w:rFonts w:ascii="Arial" w:hAnsi="Arial" w:cs="Arial"/>
                      <w:b/>
                    </w:rPr>
                  </w:pPr>
                  <w:r w:rsidRPr="00E46E0D">
                    <w:rPr>
                      <w:rFonts w:ascii="Arial" w:hAnsi="Arial" w:cs="Arial"/>
                      <w:b/>
                    </w:rPr>
                    <w:t>6. MARCO TEÓRICO</w:t>
                  </w:r>
                </w:p>
              </w:tc>
              <w:tc>
                <w:tcPr>
                  <w:tcW w:w="1073" w:type="dxa"/>
                  <w:vAlign w:val="center"/>
                </w:tcPr>
                <w:p w:rsidR="004C0D66" w:rsidRPr="00E46E0D" w:rsidRDefault="004E3502" w:rsidP="00985C26">
                  <w:pPr>
                    <w:jc w:val="center"/>
                    <w:rPr>
                      <w:rFonts w:ascii="Arial" w:hAnsi="Arial" w:cs="Arial"/>
                      <w:b/>
                    </w:rPr>
                  </w:pPr>
                  <w:r>
                    <w:rPr>
                      <w:rFonts w:ascii="Arial" w:hAnsi="Arial" w:cs="Arial"/>
                      <w:b/>
                    </w:rPr>
                    <w:t>18</w:t>
                  </w:r>
                  <w:r w:rsidR="004C0D66">
                    <w:rPr>
                      <w:rFonts w:ascii="Arial" w:hAnsi="Arial" w:cs="Arial"/>
                      <w:b/>
                    </w:rPr>
                    <w:t xml:space="preserve"> - 2</w:t>
                  </w:r>
                  <w:r>
                    <w:rPr>
                      <w:rFonts w:ascii="Arial" w:hAnsi="Arial" w:cs="Arial"/>
                      <w:b/>
                    </w:rPr>
                    <w:t>2</w:t>
                  </w:r>
                </w:p>
              </w:tc>
            </w:tr>
            <w:tr w:rsidR="004C0D66" w:rsidTr="00985C26">
              <w:trPr>
                <w:trHeight w:val="555"/>
              </w:trPr>
              <w:tc>
                <w:tcPr>
                  <w:tcW w:w="7905" w:type="dxa"/>
                  <w:vAlign w:val="center"/>
                </w:tcPr>
                <w:p w:rsidR="004C0D66" w:rsidRPr="00E46E0D" w:rsidRDefault="004C0D66" w:rsidP="00985C26">
                  <w:pPr>
                    <w:rPr>
                      <w:rFonts w:ascii="Arial" w:hAnsi="Arial" w:cs="Arial"/>
                      <w:b/>
                    </w:rPr>
                  </w:pPr>
                  <w:r w:rsidRPr="00E46E0D">
                    <w:rPr>
                      <w:rFonts w:ascii="Arial" w:hAnsi="Arial" w:cs="Arial"/>
                      <w:b/>
                    </w:rPr>
                    <w:t>7. MARCO CONCEPTUAL</w:t>
                  </w:r>
                </w:p>
              </w:tc>
              <w:tc>
                <w:tcPr>
                  <w:tcW w:w="1073" w:type="dxa"/>
                  <w:vAlign w:val="center"/>
                </w:tcPr>
                <w:p w:rsidR="004C0D66" w:rsidRPr="00E46E0D" w:rsidRDefault="005751C7" w:rsidP="00985C26">
                  <w:pPr>
                    <w:jc w:val="center"/>
                    <w:rPr>
                      <w:rFonts w:ascii="Arial" w:hAnsi="Arial" w:cs="Arial"/>
                      <w:b/>
                    </w:rPr>
                  </w:pPr>
                  <w:r>
                    <w:rPr>
                      <w:rFonts w:ascii="Arial" w:hAnsi="Arial" w:cs="Arial"/>
                      <w:b/>
                    </w:rPr>
                    <w:t>23</w:t>
                  </w:r>
                  <w:r w:rsidR="004C0D66">
                    <w:rPr>
                      <w:rFonts w:ascii="Arial" w:hAnsi="Arial" w:cs="Arial"/>
                      <w:b/>
                    </w:rPr>
                    <w:t xml:space="preserve"> - 2</w:t>
                  </w:r>
                  <w:r>
                    <w:rPr>
                      <w:rFonts w:ascii="Arial" w:hAnsi="Arial" w:cs="Arial"/>
                      <w:b/>
                    </w:rPr>
                    <w:t>4</w:t>
                  </w:r>
                </w:p>
              </w:tc>
            </w:tr>
            <w:tr w:rsidR="004C0D66" w:rsidTr="00985C26">
              <w:trPr>
                <w:trHeight w:val="549"/>
              </w:trPr>
              <w:tc>
                <w:tcPr>
                  <w:tcW w:w="7905" w:type="dxa"/>
                  <w:vAlign w:val="center"/>
                </w:tcPr>
                <w:p w:rsidR="004C0D66" w:rsidRPr="00E46E0D" w:rsidRDefault="004C0D66" w:rsidP="00985C26">
                  <w:pPr>
                    <w:rPr>
                      <w:rFonts w:ascii="Arial" w:hAnsi="Arial" w:cs="Arial"/>
                      <w:b/>
                    </w:rPr>
                  </w:pPr>
                  <w:r w:rsidRPr="00E46E0D">
                    <w:rPr>
                      <w:rFonts w:ascii="Arial" w:hAnsi="Arial" w:cs="Arial"/>
                      <w:b/>
                    </w:rPr>
                    <w:t>8. METODOLOGÍA</w:t>
                  </w:r>
                </w:p>
              </w:tc>
              <w:tc>
                <w:tcPr>
                  <w:tcW w:w="1073" w:type="dxa"/>
                  <w:vAlign w:val="center"/>
                </w:tcPr>
                <w:p w:rsidR="004C0D66" w:rsidRPr="00E46E0D" w:rsidRDefault="0098346D" w:rsidP="00985C26">
                  <w:pPr>
                    <w:jc w:val="center"/>
                    <w:rPr>
                      <w:rFonts w:ascii="Arial" w:hAnsi="Arial" w:cs="Arial"/>
                      <w:b/>
                    </w:rPr>
                  </w:pPr>
                  <w:r>
                    <w:rPr>
                      <w:rFonts w:ascii="Arial" w:hAnsi="Arial" w:cs="Arial"/>
                      <w:b/>
                    </w:rPr>
                    <w:t>25</w:t>
                  </w:r>
                  <w:r w:rsidR="004C0D66">
                    <w:rPr>
                      <w:rFonts w:ascii="Arial" w:hAnsi="Arial" w:cs="Arial"/>
                      <w:b/>
                    </w:rPr>
                    <w:t xml:space="preserve"> - 2</w:t>
                  </w:r>
                  <w:r>
                    <w:rPr>
                      <w:rFonts w:ascii="Arial" w:hAnsi="Arial" w:cs="Arial"/>
                      <w:b/>
                    </w:rPr>
                    <w:t>6</w:t>
                  </w:r>
                </w:p>
              </w:tc>
            </w:tr>
            <w:tr w:rsidR="004C0D66" w:rsidTr="00985C26">
              <w:trPr>
                <w:trHeight w:val="571"/>
              </w:trPr>
              <w:tc>
                <w:tcPr>
                  <w:tcW w:w="7905" w:type="dxa"/>
                  <w:vAlign w:val="center"/>
                </w:tcPr>
                <w:p w:rsidR="004C0D66" w:rsidRPr="00E46E0D" w:rsidRDefault="004C0D66" w:rsidP="004A7187">
                  <w:pPr>
                    <w:ind w:left="284"/>
                    <w:rPr>
                      <w:rFonts w:ascii="Arial" w:hAnsi="Arial" w:cs="Arial"/>
                      <w:b/>
                    </w:rPr>
                  </w:pPr>
                  <w:r w:rsidRPr="00E46E0D">
                    <w:rPr>
                      <w:rFonts w:ascii="Arial" w:hAnsi="Arial" w:cs="Arial"/>
                      <w:b/>
                    </w:rPr>
                    <w:t xml:space="preserve">8.1 </w:t>
                  </w:r>
                  <w:r w:rsidR="004A7187">
                    <w:rPr>
                      <w:rFonts w:ascii="Arial" w:hAnsi="Arial" w:cs="Arial"/>
                      <w:b/>
                    </w:rPr>
                    <w:t>Obtención</w:t>
                  </w:r>
                  <w:r w:rsidRPr="00E46E0D">
                    <w:rPr>
                      <w:rFonts w:ascii="Arial" w:hAnsi="Arial" w:cs="Arial"/>
                      <w:b/>
                    </w:rPr>
                    <w:t xml:space="preserve"> de Requerimientos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2</w:t>
                  </w:r>
                  <w:r w:rsidR="004B098D">
                    <w:rPr>
                      <w:rFonts w:ascii="Arial" w:hAnsi="Arial" w:cs="Arial"/>
                      <w:b/>
                    </w:rPr>
                    <w:t>5</w:t>
                  </w:r>
                </w:p>
              </w:tc>
            </w:tr>
            <w:tr w:rsidR="004C0D66" w:rsidTr="00985C26">
              <w:trPr>
                <w:trHeight w:val="551"/>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8.2 Análisis del Sistema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2</w:t>
                  </w:r>
                  <w:r w:rsidR="004B098D">
                    <w:rPr>
                      <w:rFonts w:ascii="Arial" w:hAnsi="Arial" w:cs="Arial"/>
                      <w:b/>
                    </w:rPr>
                    <w:t>5</w:t>
                  </w:r>
                </w:p>
              </w:tc>
            </w:tr>
            <w:tr w:rsidR="004C0D66" w:rsidTr="00985C26">
              <w:trPr>
                <w:trHeight w:val="545"/>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8.3 Diseño del Sistema</w:t>
                  </w:r>
                  <w:r w:rsidR="0022758E">
                    <w:rPr>
                      <w:rFonts w:ascii="Arial" w:hAnsi="Arial" w:cs="Arial"/>
                      <w:b/>
                    </w:rPr>
                    <w:t xml:space="preserve"> de Información</w:t>
                  </w:r>
                </w:p>
              </w:tc>
              <w:tc>
                <w:tcPr>
                  <w:tcW w:w="1073" w:type="dxa"/>
                  <w:vAlign w:val="center"/>
                </w:tcPr>
                <w:p w:rsidR="004C0D66" w:rsidRPr="00E46E0D" w:rsidRDefault="004C0D66" w:rsidP="00985C26">
                  <w:pPr>
                    <w:jc w:val="center"/>
                    <w:rPr>
                      <w:rFonts w:ascii="Arial" w:hAnsi="Arial" w:cs="Arial"/>
                      <w:b/>
                    </w:rPr>
                  </w:pPr>
                  <w:r>
                    <w:rPr>
                      <w:rFonts w:ascii="Arial" w:hAnsi="Arial" w:cs="Arial"/>
                      <w:b/>
                    </w:rPr>
                    <w:t>2</w:t>
                  </w:r>
                  <w:r w:rsidR="004B098D">
                    <w:rPr>
                      <w:rFonts w:ascii="Arial" w:hAnsi="Arial" w:cs="Arial"/>
                      <w:b/>
                    </w:rPr>
                    <w:t>5</w:t>
                  </w:r>
                </w:p>
              </w:tc>
            </w:tr>
            <w:tr w:rsidR="004C0D66" w:rsidTr="00985C26">
              <w:trPr>
                <w:trHeight w:val="567"/>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8.4 Implementación del Sistema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2</w:t>
                  </w:r>
                  <w:r w:rsidR="004B098D">
                    <w:rPr>
                      <w:rFonts w:ascii="Arial" w:hAnsi="Arial" w:cs="Arial"/>
                      <w:b/>
                    </w:rPr>
                    <w:t>6</w:t>
                  </w:r>
                </w:p>
              </w:tc>
            </w:tr>
            <w:tr w:rsidR="004C0D66" w:rsidTr="00985C26">
              <w:trPr>
                <w:trHeight w:val="561"/>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 xml:space="preserve">8.5 Pruebas </w:t>
                  </w:r>
                  <w:r w:rsidR="0022758E">
                    <w:rPr>
                      <w:rFonts w:ascii="Arial" w:hAnsi="Arial" w:cs="Arial"/>
                      <w:b/>
                    </w:rPr>
                    <w:t xml:space="preserve">y Testo </w:t>
                  </w:r>
                  <w:r w:rsidRPr="00E46E0D">
                    <w:rPr>
                      <w:rFonts w:ascii="Arial" w:hAnsi="Arial" w:cs="Arial"/>
                      <w:b/>
                    </w:rPr>
                    <w:t>del Sistema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2</w:t>
                  </w:r>
                  <w:r w:rsidR="004B098D">
                    <w:rPr>
                      <w:rFonts w:ascii="Arial" w:hAnsi="Arial" w:cs="Arial"/>
                      <w:b/>
                    </w:rPr>
                    <w:t>6</w:t>
                  </w:r>
                </w:p>
              </w:tc>
            </w:tr>
            <w:tr w:rsidR="004C0D66" w:rsidTr="00985C26">
              <w:trPr>
                <w:trHeight w:val="555"/>
              </w:trPr>
              <w:tc>
                <w:tcPr>
                  <w:tcW w:w="7905" w:type="dxa"/>
                  <w:vAlign w:val="center"/>
                </w:tcPr>
                <w:p w:rsidR="004C0D66" w:rsidRPr="00E46E0D" w:rsidRDefault="004C0D66" w:rsidP="00985C26">
                  <w:pPr>
                    <w:rPr>
                      <w:rFonts w:ascii="Arial" w:hAnsi="Arial" w:cs="Arial"/>
                      <w:b/>
                    </w:rPr>
                  </w:pPr>
                  <w:r w:rsidRPr="00E46E0D">
                    <w:rPr>
                      <w:rFonts w:ascii="Arial" w:hAnsi="Arial" w:cs="Arial"/>
                      <w:b/>
                    </w:rPr>
                    <w:t>9. ENTREGABLES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30 - 53</w:t>
                  </w:r>
                </w:p>
              </w:tc>
            </w:tr>
            <w:tr w:rsidR="004C0D66" w:rsidTr="00985C26">
              <w:trPr>
                <w:trHeight w:val="549"/>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9.1 Análisis de Requerimientos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30</w:t>
                  </w:r>
                </w:p>
              </w:tc>
            </w:tr>
            <w:tr w:rsidR="004C0D66" w:rsidTr="00985C26">
              <w:trPr>
                <w:trHeight w:val="571"/>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9.1.1 RF Requerimientos Funcionales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30</w:t>
                  </w:r>
                </w:p>
              </w:tc>
            </w:tr>
            <w:tr w:rsidR="004C0D66" w:rsidTr="00985C26">
              <w:trPr>
                <w:trHeight w:val="548"/>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lastRenderedPageBreak/>
                    <w:t>9.1.1.1 Tipos de Cuenta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30</w:t>
                  </w:r>
                </w:p>
              </w:tc>
            </w:tr>
            <w:tr w:rsidR="004C0D66" w:rsidTr="00985C26">
              <w:trPr>
                <w:trHeight w:val="570"/>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9.1.1.2 Funcionario Administrativo</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31</w:t>
                  </w:r>
                </w:p>
              </w:tc>
            </w:tr>
            <w:tr w:rsidR="004C0D66" w:rsidTr="00985C26">
              <w:trPr>
                <w:trHeight w:val="550"/>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9.1.1.3 Trabajadora Social</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31</w:t>
                  </w:r>
                </w:p>
              </w:tc>
            </w:tr>
            <w:tr w:rsidR="004C0D66" w:rsidTr="00985C26">
              <w:trPr>
                <w:trHeight w:val="558"/>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9.1.1.4 EPS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31</w:t>
                  </w:r>
                </w:p>
              </w:tc>
            </w:tr>
            <w:tr w:rsidR="004C0D66" w:rsidTr="00985C26">
              <w:trPr>
                <w:trHeight w:val="564"/>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9.1.1.5 Adulto Mayor</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32</w:t>
                  </w:r>
                </w:p>
              </w:tc>
            </w:tr>
            <w:tr w:rsidR="004C0D66" w:rsidTr="00985C26">
              <w:trPr>
                <w:trHeight w:val="559"/>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9.1.1.6 Inscripciones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32</w:t>
                  </w:r>
                </w:p>
              </w:tc>
            </w:tr>
            <w:tr w:rsidR="004C0D66" w:rsidTr="00985C26">
              <w:trPr>
                <w:trHeight w:val="554"/>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9.1.1.7 Fotos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32</w:t>
                  </w:r>
                </w:p>
              </w:tc>
            </w:tr>
            <w:tr w:rsidR="004C0D66" w:rsidTr="00985C26">
              <w:trPr>
                <w:trHeight w:val="548"/>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9.1.1.8 Aportes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32</w:t>
                  </w:r>
                </w:p>
              </w:tc>
            </w:tr>
            <w:tr w:rsidR="004C0D66" w:rsidTr="00985C26">
              <w:trPr>
                <w:trHeight w:val="568"/>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9.1.1.9 Padrino</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33</w:t>
                  </w:r>
                </w:p>
              </w:tc>
            </w:tr>
            <w:tr w:rsidR="004C0D66" w:rsidTr="00985C26">
              <w:trPr>
                <w:trHeight w:val="549"/>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9.1.1.10 Donaciones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33</w:t>
                  </w:r>
                </w:p>
              </w:tc>
            </w:tr>
            <w:tr w:rsidR="004C0D66" w:rsidTr="00985C26">
              <w:trPr>
                <w:trHeight w:val="557"/>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9.1.1.11 Informes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33</w:t>
                  </w:r>
                </w:p>
              </w:tc>
            </w:tr>
            <w:tr w:rsidR="004C0D66" w:rsidTr="00985C26">
              <w:trPr>
                <w:trHeight w:val="565"/>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9.1.1.12 Usuarios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33</w:t>
                  </w:r>
                </w:p>
              </w:tc>
            </w:tr>
            <w:tr w:rsidR="004C0D66" w:rsidTr="00985C26">
              <w:trPr>
                <w:trHeight w:val="560"/>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9.1.2 RNF Requerimientos No Funcionales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34</w:t>
                  </w:r>
                </w:p>
              </w:tc>
            </w:tr>
            <w:tr w:rsidR="004C0D66" w:rsidTr="00985C26">
              <w:trPr>
                <w:trHeight w:val="553"/>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9.1.2.1 Presentación</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34</w:t>
                  </w:r>
                </w:p>
              </w:tc>
            </w:tr>
            <w:tr w:rsidR="004C0D66" w:rsidTr="00985C26">
              <w:trPr>
                <w:trHeight w:val="548"/>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9.1.2.2 Arquitectura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34</w:t>
                  </w:r>
                </w:p>
              </w:tc>
            </w:tr>
            <w:tr w:rsidR="004C0D66" w:rsidTr="00985C26">
              <w:trPr>
                <w:trHeight w:val="569"/>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9.1.2.3 Seguridad</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34</w:t>
                  </w:r>
                </w:p>
              </w:tc>
            </w:tr>
            <w:tr w:rsidR="004C0D66" w:rsidTr="00985C26">
              <w:trPr>
                <w:trHeight w:val="549"/>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9.1.2.4 No Funcionales Organizacionales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34</w:t>
                  </w:r>
                </w:p>
              </w:tc>
            </w:tr>
            <w:tr w:rsidR="004C0D66" w:rsidTr="00985C26">
              <w:trPr>
                <w:trHeight w:val="557"/>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9.1.3 DP Dominio del Problema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35</w:t>
                  </w:r>
                </w:p>
              </w:tc>
            </w:tr>
            <w:tr w:rsidR="004C0D66" w:rsidTr="00985C26">
              <w:trPr>
                <w:trHeight w:val="565"/>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9.2 Análisis del Sistema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36</w:t>
                  </w:r>
                </w:p>
              </w:tc>
            </w:tr>
            <w:tr w:rsidR="004C0D66" w:rsidTr="00985C26">
              <w:trPr>
                <w:trHeight w:val="559"/>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9.2.1 AG Arquitectura General</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36</w:t>
                  </w:r>
                </w:p>
              </w:tc>
            </w:tr>
            <w:tr w:rsidR="004C0D66" w:rsidTr="00985C26">
              <w:trPr>
                <w:trHeight w:val="554"/>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9.2.2 Descripción de los Casos de Uso</w:t>
                  </w:r>
                </w:p>
              </w:tc>
              <w:tc>
                <w:tcPr>
                  <w:tcW w:w="1073" w:type="dxa"/>
                  <w:vAlign w:val="center"/>
                </w:tcPr>
                <w:p w:rsidR="004C0D66" w:rsidRPr="00E46E0D" w:rsidRDefault="004C0D66" w:rsidP="00985C26">
                  <w:pPr>
                    <w:jc w:val="center"/>
                    <w:rPr>
                      <w:rFonts w:ascii="Arial" w:hAnsi="Arial" w:cs="Arial"/>
                      <w:b/>
                    </w:rPr>
                  </w:pPr>
                  <w:r>
                    <w:rPr>
                      <w:rFonts w:ascii="Arial" w:hAnsi="Arial" w:cs="Arial"/>
                      <w:b/>
                    </w:rPr>
                    <w:t>37</w:t>
                  </w:r>
                </w:p>
              </w:tc>
            </w:tr>
            <w:tr w:rsidR="004C0D66" w:rsidTr="00985C26">
              <w:trPr>
                <w:trHeight w:val="548"/>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9.2.3 DCU Diagrama de Casos de Uso</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41</w:t>
                  </w:r>
                </w:p>
              </w:tc>
            </w:tr>
            <w:tr w:rsidR="004C0D66" w:rsidTr="00985C26">
              <w:trPr>
                <w:trHeight w:val="569"/>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lastRenderedPageBreak/>
                    <w:t>9.2.4 ECU Escenarios de Casos de Uso</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41</w:t>
                  </w:r>
                </w:p>
              </w:tc>
            </w:tr>
            <w:tr w:rsidR="004C0D66" w:rsidTr="00985C26">
              <w:trPr>
                <w:trHeight w:val="563"/>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9.2.5 MCA Modelo de Clases de Análisis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41</w:t>
                  </w:r>
                </w:p>
              </w:tc>
            </w:tr>
            <w:tr w:rsidR="004C0D66" w:rsidTr="00985C26">
              <w:trPr>
                <w:trHeight w:val="543"/>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9.2.6 DSA Diagramas de Secuencia de Análisis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41</w:t>
                  </w:r>
                </w:p>
              </w:tc>
            </w:tr>
            <w:tr w:rsidR="004C0D66" w:rsidTr="00985C26">
              <w:trPr>
                <w:trHeight w:val="565"/>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9.3 Diseño del Sistema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42</w:t>
                  </w:r>
                </w:p>
              </w:tc>
            </w:tr>
            <w:tr w:rsidR="004C0D66" w:rsidTr="00985C26">
              <w:trPr>
                <w:trHeight w:val="559"/>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9.3.1 DI Diagrama de Infraestructura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42</w:t>
                  </w:r>
                </w:p>
              </w:tc>
            </w:tr>
            <w:tr w:rsidR="004C0D66" w:rsidTr="00985C26">
              <w:trPr>
                <w:trHeight w:val="553"/>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9.3.2 DC Diagrama de Componentes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42</w:t>
                  </w:r>
                </w:p>
              </w:tc>
            </w:tr>
            <w:tr w:rsidR="004C0D66" w:rsidTr="00985C26">
              <w:trPr>
                <w:trHeight w:val="548"/>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9.3.3 DCD Diagrama de Clases de Diseño</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42</w:t>
                  </w:r>
                </w:p>
              </w:tc>
            </w:tr>
            <w:tr w:rsidR="004C0D66" w:rsidTr="00985C26">
              <w:trPr>
                <w:trHeight w:val="569"/>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9.3.4 DD Diagrama de Despliegue</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42</w:t>
                  </w:r>
                </w:p>
              </w:tc>
            </w:tr>
            <w:tr w:rsidR="004C0D66" w:rsidTr="00985C26">
              <w:trPr>
                <w:trHeight w:val="550"/>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9.3.5 DIN Diagramas de Interacción</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42</w:t>
                  </w:r>
                </w:p>
              </w:tc>
            </w:tr>
            <w:tr w:rsidR="004C0D66" w:rsidTr="00985C26">
              <w:trPr>
                <w:trHeight w:val="557"/>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9.3.6 DRE Diagrama Relacional</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42</w:t>
                  </w:r>
                </w:p>
              </w:tc>
            </w:tr>
            <w:tr w:rsidR="004C0D66" w:rsidTr="00985C26">
              <w:trPr>
                <w:trHeight w:val="565"/>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9.3.7 CCS Diagrama de Clases de Software</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42</w:t>
                  </w:r>
                </w:p>
              </w:tc>
            </w:tr>
            <w:tr w:rsidR="004C0D66" w:rsidTr="00985C26">
              <w:trPr>
                <w:trHeight w:val="560"/>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9.3.8 Diseño de Base de Datos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43</w:t>
                  </w:r>
                </w:p>
              </w:tc>
            </w:tr>
            <w:tr w:rsidR="004C0D66" w:rsidTr="00985C26">
              <w:trPr>
                <w:trHeight w:val="553"/>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9.3.9 Diseño de Interfaces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45</w:t>
                  </w:r>
                </w:p>
              </w:tc>
            </w:tr>
            <w:tr w:rsidR="004C0D66" w:rsidTr="00985C26">
              <w:trPr>
                <w:trHeight w:val="548"/>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9.3.9.1 Página de Inicio</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46</w:t>
                  </w:r>
                </w:p>
              </w:tc>
            </w:tr>
            <w:tr w:rsidR="004C0D66" w:rsidTr="00985C26">
              <w:trPr>
                <w:trHeight w:val="568"/>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9.3.9.2 Menús del Sistema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46</w:t>
                  </w:r>
                </w:p>
              </w:tc>
            </w:tr>
            <w:tr w:rsidR="004C0D66" w:rsidTr="00985C26">
              <w:trPr>
                <w:trHeight w:val="550"/>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9.4 Implementación del Sistema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49</w:t>
                  </w:r>
                </w:p>
              </w:tc>
            </w:tr>
            <w:tr w:rsidR="004C0D66" w:rsidTr="00985C26">
              <w:trPr>
                <w:trHeight w:val="557"/>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9.4.1 CF Código Fuente</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49</w:t>
                  </w:r>
                </w:p>
              </w:tc>
            </w:tr>
            <w:tr w:rsidR="004C0D66" w:rsidTr="00985C26">
              <w:trPr>
                <w:trHeight w:val="565"/>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9.4.2 FBD Fichero de Base de Datos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49</w:t>
                  </w:r>
                </w:p>
              </w:tc>
            </w:tr>
            <w:tr w:rsidR="004C0D66" w:rsidTr="00985C26">
              <w:trPr>
                <w:trHeight w:val="560"/>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9.4.3 MU Manual de Usuario</w:t>
                  </w:r>
                </w:p>
              </w:tc>
              <w:tc>
                <w:tcPr>
                  <w:tcW w:w="1073" w:type="dxa"/>
                  <w:vAlign w:val="center"/>
                </w:tcPr>
                <w:p w:rsidR="004C0D66" w:rsidRPr="00E46E0D" w:rsidRDefault="004C0D66" w:rsidP="00985C26">
                  <w:pPr>
                    <w:jc w:val="center"/>
                    <w:rPr>
                      <w:rFonts w:ascii="Arial" w:hAnsi="Arial" w:cs="Arial"/>
                      <w:b/>
                    </w:rPr>
                  </w:pPr>
                  <w:r>
                    <w:rPr>
                      <w:rFonts w:ascii="Arial" w:hAnsi="Arial" w:cs="Arial"/>
                      <w:b/>
                    </w:rPr>
                    <w:t>49</w:t>
                  </w:r>
                </w:p>
              </w:tc>
            </w:tr>
            <w:tr w:rsidR="004C0D66" w:rsidTr="00985C26">
              <w:trPr>
                <w:trHeight w:val="554"/>
              </w:trPr>
              <w:tc>
                <w:tcPr>
                  <w:tcW w:w="7905" w:type="dxa"/>
                  <w:vAlign w:val="center"/>
                </w:tcPr>
                <w:p w:rsidR="004C0D66" w:rsidRPr="00E46E0D" w:rsidRDefault="004C0D66" w:rsidP="00985C26">
                  <w:pPr>
                    <w:ind w:left="284"/>
                    <w:rPr>
                      <w:rFonts w:ascii="Arial" w:hAnsi="Arial" w:cs="Arial"/>
                      <w:b/>
                    </w:rPr>
                  </w:pPr>
                  <w:r w:rsidRPr="00E46E0D">
                    <w:rPr>
                      <w:rFonts w:ascii="Arial" w:hAnsi="Arial" w:cs="Arial"/>
                      <w:b/>
                    </w:rPr>
                    <w:t>9.5 Pruebas del Sistema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50</w:t>
                  </w:r>
                </w:p>
              </w:tc>
            </w:tr>
            <w:tr w:rsidR="004C0D66" w:rsidTr="00985C26">
              <w:trPr>
                <w:trHeight w:val="548"/>
              </w:trPr>
              <w:tc>
                <w:tcPr>
                  <w:tcW w:w="7905" w:type="dxa"/>
                  <w:vAlign w:val="center"/>
                </w:tcPr>
                <w:p w:rsidR="004C0D66" w:rsidRPr="00E46E0D" w:rsidRDefault="004C0D66" w:rsidP="00985C26">
                  <w:pPr>
                    <w:ind w:left="567"/>
                    <w:rPr>
                      <w:rFonts w:ascii="Arial" w:hAnsi="Arial" w:cs="Arial"/>
                      <w:b/>
                    </w:rPr>
                  </w:pPr>
                  <w:r w:rsidRPr="00E46E0D">
                    <w:rPr>
                      <w:rFonts w:ascii="Arial" w:hAnsi="Arial" w:cs="Arial"/>
                      <w:b/>
                    </w:rPr>
                    <w:t>9.5.1 PPE Plan de Pruebas de Eficiencia</w:t>
                  </w:r>
                </w:p>
              </w:tc>
              <w:tc>
                <w:tcPr>
                  <w:tcW w:w="1073" w:type="dxa"/>
                  <w:vAlign w:val="center"/>
                </w:tcPr>
                <w:p w:rsidR="004C0D66" w:rsidRPr="00E46E0D" w:rsidRDefault="004C0D66" w:rsidP="00985C26">
                  <w:pPr>
                    <w:jc w:val="center"/>
                    <w:rPr>
                      <w:rFonts w:ascii="Arial" w:hAnsi="Arial" w:cs="Arial"/>
                      <w:b/>
                    </w:rPr>
                  </w:pPr>
                  <w:r>
                    <w:rPr>
                      <w:rFonts w:ascii="Arial" w:hAnsi="Arial" w:cs="Arial"/>
                      <w:b/>
                    </w:rPr>
                    <w:t>50</w:t>
                  </w:r>
                </w:p>
              </w:tc>
            </w:tr>
            <w:tr w:rsidR="004C0D66" w:rsidTr="00985C26">
              <w:trPr>
                <w:trHeight w:val="570"/>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9.5.1.1 Pruebas Transaccionales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50</w:t>
                  </w:r>
                </w:p>
              </w:tc>
            </w:tr>
            <w:tr w:rsidR="004C0D66" w:rsidTr="00985C26">
              <w:trPr>
                <w:trHeight w:val="551"/>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lastRenderedPageBreak/>
                    <w:t>9.5.1.2 Pruebas Unitarias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52</w:t>
                  </w:r>
                </w:p>
              </w:tc>
            </w:tr>
            <w:tr w:rsidR="004C0D66" w:rsidTr="00985C26">
              <w:trPr>
                <w:trHeight w:val="557"/>
              </w:trPr>
              <w:tc>
                <w:tcPr>
                  <w:tcW w:w="7905" w:type="dxa"/>
                  <w:vAlign w:val="center"/>
                </w:tcPr>
                <w:p w:rsidR="004C0D66" w:rsidRPr="00E46E0D" w:rsidRDefault="004C0D66" w:rsidP="00985C26">
                  <w:pPr>
                    <w:ind w:left="851"/>
                    <w:rPr>
                      <w:rFonts w:ascii="Arial" w:hAnsi="Arial" w:cs="Arial"/>
                      <w:b/>
                    </w:rPr>
                  </w:pPr>
                  <w:r w:rsidRPr="00E46E0D">
                    <w:rPr>
                      <w:rFonts w:ascii="Arial" w:hAnsi="Arial" w:cs="Arial"/>
                      <w:b/>
                    </w:rPr>
                    <w:t xml:space="preserve">9.5.1.3 Pruebas de Robustez </w:t>
                  </w:r>
                </w:p>
              </w:tc>
              <w:tc>
                <w:tcPr>
                  <w:tcW w:w="1073" w:type="dxa"/>
                  <w:vAlign w:val="center"/>
                </w:tcPr>
                <w:p w:rsidR="004C0D66" w:rsidRPr="00E46E0D" w:rsidRDefault="004C0D66" w:rsidP="00985C26">
                  <w:pPr>
                    <w:jc w:val="center"/>
                    <w:rPr>
                      <w:rFonts w:ascii="Arial" w:hAnsi="Arial" w:cs="Arial"/>
                      <w:b/>
                    </w:rPr>
                  </w:pPr>
                  <w:r>
                    <w:rPr>
                      <w:rFonts w:ascii="Arial" w:hAnsi="Arial" w:cs="Arial"/>
                      <w:b/>
                    </w:rPr>
                    <w:t>53</w:t>
                  </w:r>
                </w:p>
              </w:tc>
            </w:tr>
            <w:tr w:rsidR="004C0D66" w:rsidTr="00985C26">
              <w:trPr>
                <w:trHeight w:val="565"/>
              </w:trPr>
              <w:tc>
                <w:tcPr>
                  <w:tcW w:w="7905" w:type="dxa"/>
                  <w:vAlign w:val="center"/>
                </w:tcPr>
                <w:p w:rsidR="004C0D66" w:rsidRPr="00E46E0D" w:rsidRDefault="004C0D66" w:rsidP="00985C26">
                  <w:pPr>
                    <w:rPr>
                      <w:rFonts w:ascii="Arial" w:hAnsi="Arial" w:cs="Arial"/>
                      <w:b/>
                    </w:rPr>
                  </w:pPr>
                  <w:r w:rsidRPr="00E46E0D">
                    <w:rPr>
                      <w:rFonts w:ascii="Arial" w:hAnsi="Arial" w:cs="Arial"/>
                      <w:b/>
                    </w:rPr>
                    <w:t>10. RESUMEN DEL PROYECTO</w:t>
                  </w:r>
                </w:p>
              </w:tc>
              <w:tc>
                <w:tcPr>
                  <w:tcW w:w="1073" w:type="dxa"/>
                  <w:vAlign w:val="center"/>
                </w:tcPr>
                <w:p w:rsidR="004C0D66" w:rsidRPr="00E46E0D" w:rsidRDefault="004C0D66" w:rsidP="00985C26">
                  <w:pPr>
                    <w:jc w:val="center"/>
                    <w:rPr>
                      <w:rFonts w:ascii="Arial" w:hAnsi="Arial" w:cs="Arial"/>
                      <w:b/>
                    </w:rPr>
                  </w:pPr>
                  <w:r>
                    <w:rPr>
                      <w:rFonts w:ascii="Arial" w:hAnsi="Arial" w:cs="Arial"/>
                      <w:b/>
                    </w:rPr>
                    <w:t>54</w:t>
                  </w:r>
                </w:p>
              </w:tc>
            </w:tr>
            <w:tr w:rsidR="004C0D66" w:rsidTr="00985C26">
              <w:trPr>
                <w:trHeight w:val="559"/>
              </w:trPr>
              <w:tc>
                <w:tcPr>
                  <w:tcW w:w="7905" w:type="dxa"/>
                  <w:vAlign w:val="center"/>
                </w:tcPr>
                <w:p w:rsidR="004C0D66" w:rsidRPr="00E46E0D" w:rsidRDefault="004C0D66" w:rsidP="00985C26">
                  <w:pPr>
                    <w:rPr>
                      <w:rFonts w:ascii="Arial" w:hAnsi="Arial" w:cs="Arial"/>
                      <w:b/>
                    </w:rPr>
                  </w:pPr>
                  <w:r w:rsidRPr="00E46E0D">
                    <w:rPr>
                      <w:rFonts w:ascii="Arial" w:hAnsi="Arial" w:cs="Arial"/>
                      <w:b/>
                    </w:rPr>
                    <w:t xml:space="preserve">      CONCLUSIONES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55</w:t>
                  </w:r>
                </w:p>
              </w:tc>
            </w:tr>
            <w:tr w:rsidR="004C0D66" w:rsidTr="00985C26">
              <w:trPr>
                <w:trHeight w:val="554"/>
              </w:trPr>
              <w:tc>
                <w:tcPr>
                  <w:tcW w:w="7905" w:type="dxa"/>
                  <w:vAlign w:val="center"/>
                </w:tcPr>
                <w:p w:rsidR="004C0D66" w:rsidRPr="00E46E0D" w:rsidRDefault="004C0D66" w:rsidP="00985C26">
                  <w:pPr>
                    <w:rPr>
                      <w:rFonts w:ascii="Arial" w:hAnsi="Arial" w:cs="Arial"/>
                      <w:b/>
                    </w:rPr>
                  </w:pPr>
                  <w:r w:rsidRPr="00E46E0D">
                    <w:rPr>
                      <w:rFonts w:ascii="Arial" w:hAnsi="Arial" w:cs="Arial"/>
                      <w:b/>
                    </w:rPr>
                    <w:t xml:space="preserve">      RECOMENDACIONES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56</w:t>
                  </w:r>
                </w:p>
              </w:tc>
            </w:tr>
            <w:tr w:rsidR="004C0D66" w:rsidTr="00985C26">
              <w:trPr>
                <w:trHeight w:val="548"/>
              </w:trPr>
              <w:tc>
                <w:tcPr>
                  <w:tcW w:w="7905" w:type="dxa"/>
                  <w:vAlign w:val="center"/>
                </w:tcPr>
                <w:p w:rsidR="004C0D66" w:rsidRPr="00E46E0D" w:rsidRDefault="004C0D66" w:rsidP="00985C26">
                  <w:pPr>
                    <w:rPr>
                      <w:rFonts w:ascii="Arial" w:hAnsi="Arial" w:cs="Arial"/>
                      <w:b/>
                    </w:rPr>
                  </w:pPr>
                  <w:r w:rsidRPr="00E46E0D">
                    <w:rPr>
                      <w:rFonts w:ascii="Arial" w:hAnsi="Arial" w:cs="Arial"/>
                      <w:b/>
                    </w:rPr>
                    <w:t xml:space="preserve">      ANEXOS</w:t>
                  </w:r>
                </w:p>
              </w:tc>
              <w:tc>
                <w:tcPr>
                  <w:tcW w:w="1073" w:type="dxa"/>
                  <w:vAlign w:val="center"/>
                </w:tcPr>
                <w:p w:rsidR="004C0D66" w:rsidRPr="00E46E0D" w:rsidRDefault="004C0D66" w:rsidP="00985C26">
                  <w:pPr>
                    <w:jc w:val="center"/>
                    <w:rPr>
                      <w:rFonts w:ascii="Arial" w:hAnsi="Arial" w:cs="Arial"/>
                      <w:b/>
                    </w:rPr>
                  </w:pPr>
                  <w:r>
                    <w:rPr>
                      <w:rFonts w:ascii="Arial" w:hAnsi="Arial" w:cs="Arial"/>
                      <w:b/>
                    </w:rPr>
                    <w:t>56</w:t>
                  </w:r>
                </w:p>
              </w:tc>
            </w:tr>
            <w:tr w:rsidR="004C0D66" w:rsidTr="00985C26">
              <w:trPr>
                <w:trHeight w:val="569"/>
              </w:trPr>
              <w:tc>
                <w:tcPr>
                  <w:tcW w:w="7905" w:type="dxa"/>
                  <w:vAlign w:val="center"/>
                </w:tcPr>
                <w:p w:rsidR="004C0D66" w:rsidRPr="00E46E0D" w:rsidRDefault="004C0D66" w:rsidP="00985C26">
                  <w:pPr>
                    <w:rPr>
                      <w:rFonts w:ascii="Arial" w:hAnsi="Arial" w:cs="Arial"/>
                      <w:b/>
                    </w:rPr>
                  </w:pPr>
                  <w:r w:rsidRPr="00E46E0D">
                    <w:rPr>
                      <w:rFonts w:ascii="Arial" w:hAnsi="Arial" w:cs="Arial"/>
                      <w:b/>
                    </w:rPr>
                    <w:t xml:space="preserve">      BIBLIOGRAFÍA </w:t>
                  </w:r>
                </w:p>
              </w:tc>
              <w:tc>
                <w:tcPr>
                  <w:tcW w:w="1073" w:type="dxa"/>
                  <w:vAlign w:val="center"/>
                </w:tcPr>
                <w:p w:rsidR="004C0D66" w:rsidRPr="00E46E0D" w:rsidRDefault="004C0D66" w:rsidP="00985C26">
                  <w:pPr>
                    <w:jc w:val="center"/>
                    <w:rPr>
                      <w:rFonts w:ascii="Arial" w:hAnsi="Arial" w:cs="Arial"/>
                      <w:b/>
                    </w:rPr>
                  </w:pPr>
                  <w:r>
                    <w:rPr>
                      <w:rFonts w:ascii="Arial" w:hAnsi="Arial" w:cs="Arial"/>
                      <w:b/>
                    </w:rPr>
                    <w:t>57 - 59</w:t>
                  </w:r>
                </w:p>
              </w:tc>
            </w:tr>
          </w:tbl>
          <w:p w:rsidR="004C0D66" w:rsidRPr="00E46E0D" w:rsidRDefault="004C0D66" w:rsidP="00985C26">
            <w:pPr>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04"/>
        </w:trPr>
        <w:tc>
          <w:tcPr>
            <w:tcW w:w="7905" w:type="dxa"/>
            <w:vAlign w:val="center"/>
          </w:tcPr>
          <w:p w:rsidR="004C0D66" w:rsidRPr="00E46E0D" w:rsidRDefault="004C0D66" w:rsidP="00985C26">
            <w:pPr>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68"/>
        </w:trPr>
        <w:tc>
          <w:tcPr>
            <w:tcW w:w="7905" w:type="dxa"/>
            <w:vAlign w:val="center"/>
          </w:tcPr>
          <w:p w:rsidR="004C0D66" w:rsidRPr="00E46E0D" w:rsidRDefault="004C0D66" w:rsidP="00985C26">
            <w:pPr>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47"/>
        </w:trPr>
        <w:tc>
          <w:tcPr>
            <w:tcW w:w="7905" w:type="dxa"/>
            <w:vAlign w:val="center"/>
          </w:tcPr>
          <w:p w:rsidR="004C0D66" w:rsidRPr="00E46E0D" w:rsidRDefault="004C0D66" w:rsidP="00985C26">
            <w:pPr>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55"/>
        </w:trPr>
        <w:tc>
          <w:tcPr>
            <w:tcW w:w="7905" w:type="dxa"/>
            <w:vAlign w:val="center"/>
          </w:tcPr>
          <w:p w:rsidR="004C0D66" w:rsidRPr="00E46E0D" w:rsidRDefault="004C0D66" w:rsidP="00985C26">
            <w:pPr>
              <w:ind w:left="284"/>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49"/>
        </w:trPr>
        <w:tc>
          <w:tcPr>
            <w:tcW w:w="7905" w:type="dxa"/>
            <w:vAlign w:val="center"/>
          </w:tcPr>
          <w:p w:rsidR="004C0D66" w:rsidRPr="00E46E0D" w:rsidRDefault="004C0D66" w:rsidP="00985C26">
            <w:pPr>
              <w:ind w:left="284"/>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71"/>
        </w:trPr>
        <w:tc>
          <w:tcPr>
            <w:tcW w:w="7905" w:type="dxa"/>
            <w:vAlign w:val="center"/>
          </w:tcPr>
          <w:p w:rsidR="004C0D66" w:rsidRPr="00E46E0D" w:rsidRDefault="004C0D66" w:rsidP="00985C26">
            <w:pPr>
              <w:ind w:left="284"/>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51"/>
        </w:trPr>
        <w:tc>
          <w:tcPr>
            <w:tcW w:w="7905" w:type="dxa"/>
            <w:vAlign w:val="center"/>
          </w:tcPr>
          <w:p w:rsidR="004C0D66" w:rsidRPr="00E46E0D" w:rsidRDefault="004C0D66" w:rsidP="00985C26">
            <w:pPr>
              <w:ind w:left="284"/>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59"/>
        </w:trPr>
        <w:tc>
          <w:tcPr>
            <w:tcW w:w="7905" w:type="dxa"/>
            <w:vAlign w:val="center"/>
          </w:tcPr>
          <w:p w:rsidR="004C0D66" w:rsidRPr="00E46E0D" w:rsidRDefault="004C0D66" w:rsidP="00985C26">
            <w:pPr>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67"/>
        </w:trPr>
        <w:tc>
          <w:tcPr>
            <w:tcW w:w="7905" w:type="dxa"/>
            <w:vAlign w:val="center"/>
          </w:tcPr>
          <w:p w:rsidR="004C0D66" w:rsidRPr="00E46E0D" w:rsidRDefault="004C0D66" w:rsidP="00985C26">
            <w:pPr>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47"/>
        </w:trPr>
        <w:tc>
          <w:tcPr>
            <w:tcW w:w="7905" w:type="dxa"/>
            <w:vAlign w:val="center"/>
          </w:tcPr>
          <w:p w:rsidR="004C0D66" w:rsidRPr="00E46E0D" w:rsidRDefault="004C0D66" w:rsidP="00985C26">
            <w:pPr>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55"/>
        </w:trPr>
        <w:tc>
          <w:tcPr>
            <w:tcW w:w="7905" w:type="dxa"/>
            <w:vAlign w:val="center"/>
          </w:tcPr>
          <w:p w:rsidR="004C0D66" w:rsidRPr="00E46E0D" w:rsidRDefault="004C0D66" w:rsidP="00985C26">
            <w:pPr>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49"/>
        </w:trPr>
        <w:tc>
          <w:tcPr>
            <w:tcW w:w="7905" w:type="dxa"/>
            <w:vAlign w:val="center"/>
          </w:tcPr>
          <w:p w:rsidR="004C0D66" w:rsidRPr="00E46E0D" w:rsidRDefault="004C0D66" w:rsidP="00985C26">
            <w:pPr>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71"/>
        </w:trPr>
        <w:tc>
          <w:tcPr>
            <w:tcW w:w="7905" w:type="dxa"/>
            <w:vAlign w:val="center"/>
          </w:tcPr>
          <w:p w:rsidR="004C0D66" w:rsidRPr="00E46E0D" w:rsidRDefault="004C0D66" w:rsidP="00985C26">
            <w:pPr>
              <w:ind w:left="284"/>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r w:rsidR="004C0D66" w:rsidTr="00985C26">
        <w:trPr>
          <w:trHeight w:val="551"/>
        </w:trPr>
        <w:tc>
          <w:tcPr>
            <w:tcW w:w="7905" w:type="dxa"/>
            <w:vAlign w:val="center"/>
          </w:tcPr>
          <w:p w:rsidR="004C0D66" w:rsidRPr="00E46E0D" w:rsidRDefault="004C0D66" w:rsidP="00985C26">
            <w:pPr>
              <w:ind w:left="284"/>
              <w:rPr>
                <w:rFonts w:ascii="Arial" w:hAnsi="Arial" w:cs="Arial"/>
                <w:b/>
              </w:rPr>
            </w:pPr>
          </w:p>
        </w:tc>
        <w:tc>
          <w:tcPr>
            <w:tcW w:w="1073" w:type="dxa"/>
            <w:vAlign w:val="center"/>
          </w:tcPr>
          <w:p w:rsidR="004C0D66" w:rsidRPr="00E46E0D" w:rsidRDefault="004C0D66" w:rsidP="00985C26">
            <w:pPr>
              <w:jc w:val="center"/>
              <w:rPr>
                <w:rFonts w:ascii="Arial" w:hAnsi="Arial" w:cs="Arial"/>
                <w:b/>
              </w:rPr>
            </w:pPr>
          </w:p>
        </w:tc>
      </w:tr>
    </w:tbl>
    <w:p w:rsidR="004C0D66" w:rsidRDefault="004C0D66" w:rsidP="004C0D66">
      <w:pPr>
        <w:jc w:val="center"/>
        <w:rPr>
          <w:rFonts w:ascii="Arial" w:hAnsi="Arial" w:cs="Arial"/>
          <w:b/>
          <w:sz w:val="24"/>
          <w:szCs w:val="24"/>
        </w:rPr>
      </w:pPr>
    </w:p>
    <w:p w:rsidR="00AE115A" w:rsidRDefault="00AE115A" w:rsidP="00AE115A">
      <w:pPr>
        <w:jc w:val="center"/>
        <w:rPr>
          <w:rFonts w:ascii="Arial" w:hAnsi="Arial" w:cs="Arial"/>
          <w:b/>
          <w:sz w:val="24"/>
          <w:szCs w:val="24"/>
        </w:rPr>
      </w:pPr>
      <w:r>
        <w:rPr>
          <w:rFonts w:ascii="Arial" w:hAnsi="Arial" w:cs="Arial"/>
          <w:b/>
          <w:sz w:val="24"/>
          <w:szCs w:val="24"/>
        </w:rPr>
        <w:lastRenderedPageBreak/>
        <w:t>ÍNDICE DE TABLAS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8"/>
        <w:gridCol w:w="790"/>
      </w:tblGrid>
      <w:tr w:rsidR="00AE115A" w:rsidTr="00985C26">
        <w:trPr>
          <w:trHeight w:val="378"/>
        </w:trPr>
        <w:tc>
          <w:tcPr>
            <w:tcW w:w="8188" w:type="dxa"/>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r w:rsidRPr="00E46E0D">
              <w:rPr>
                <w:rFonts w:ascii="Arial" w:hAnsi="Arial" w:cs="Arial"/>
                <w:b/>
              </w:rPr>
              <w:t>Pág.</w:t>
            </w:r>
          </w:p>
        </w:tc>
      </w:tr>
      <w:tr w:rsidR="00AE115A" w:rsidTr="00985C26">
        <w:trPr>
          <w:trHeight w:val="504"/>
        </w:trPr>
        <w:tc>
          <w:tcPr>
            <w:tcW w:w="8188" w:type="dxa"/>
            <w:vAlign w:val="center"/>
          </w:tcPr>
          <w:p w:rsidR="00AE115A" w:rsidRPr="00E46E0D" w:rsidRDefault="00AE115A" w:rsidP="00985C26">
            <w:pPr>
              <w:rPr>
                <w:rFonts w:ascii="Arial" w:hAnsi="Arial" w:cs="Arial"/>
                <w:b/>
              </w:rPr>
            </w:pPr>
            <w:r w:rsidRPr="00211C0F">
              <w:rPr>
                <w:rFonts w:ascii="Arial" w:hAnsi="Arial" w:cs="Arial"/>
                <w:b/>
              </w:rPr>
              <w:t>Tabla 1. Descripción del caso de uso Ingresar al Sistema</w:t>
            </w:r>
          </w:p>
        </w:tc>
        <w:tc>
          <w:tcPr>
            <w:tcW w:w="790" w:type="dxa"/>
            <w:vAlign w:val="center"/>
          </w:tcPr>
          <w:p w:rsidR="00AE115A" w:rsidRPr="00E46E0D" w:rsidRDefault="00AE115A" w:rsidP="00985C26">
            <w:pPr>
              <w:jc w:val="center"/>
              <w:rPr>
                <w:rFonts w:ascii="Arial" w:hAnsi="Arial" w:cs="Arial"/>
                <w:b/>
              </w:rPr>
            </w:pPr>
            <w:r>
              <w:rPr>
                <w:rFonts w:ascii="Arial" w:hAnsi="Arial" w:cs="Arial"/>
                <w:b/>
              </w:rPr>
              <w:t>37</w:t>
            </w:r>
          </w:p>
        </w:tc>
      </w:tr>
      <w:tr w:rsidR="00AE115A" w:rsidTr="00985C26">
        <w:trPr>
          <w:trHeight w:val="568"/>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689"/>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685"/>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49"/>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71"/>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51"/>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704"/>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67"/>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47"/>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55"/>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49"/>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719"/>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51"/>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45"/>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67"/>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61"/>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61"/>
        </w:trPr>
        <w:tc>
          <w:tcPr>
            <w:tcW w:w="8188" w:type="dxa"/>
            <w:vAlign w:val="center"/>
          </w:tcPr>
          <w:p w:rsidR="00AE115A" w:rsidRPr="00163063"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bl>
    <w:p w:rsidR="00AE115A" w:rsidRDefault="00AE115A" w:rsidP="00AE115A">
      <w:pPr>
        <w:rPr>
          <w:rFonts w:ascii="Arial" w:hAnsi="Arial" w:cs="Arial"/>
          <w:b/>
          <w:sz w:val="24"/>
          <w:szCs w:val="24"/>
        </w:rPr>
      </w:pPr>
    </w:p>
    <w:p w:rsidR="00AE115A" w:rsidRDefault="00AE115A" w:rsidP="00AE115A">
      <w:pPr>
        <w:rPr>
          <w:rFonts w:ascii="Arial" w:hAnsi="Arial" w:cs="Arial"/>
          <w:b/>
          <w:sz w:val="24"/>
          <w:szCs w:val="24"/>
        </w:rPr>
      </w:pPr>
    </w:p>
    <w:p w:rsidR="00AE115A" w:rsidRDefault="00AE115A" w:rsidP="00AE115A">
      <w:pPr>
        <w:jc w:val="center"/>
        <w:rPr>
          <w:rFonts w:ascii="Arial" w:hAnsi="Arial" w:cs="Arial"/>
          <w:b/>
          <w:sz w:val="24"/>
          <w:szCs w:val="24"/>
        </w:rPr>
      </w:pPr>
      <w:r>
        <w:rPr>
          <w:rFonts w:ascii="Arial" w:hAnsi="Arial" w:cs="Arial"/>
          <w:b/>
          <w:sz w:val="24"/>
          <w:szCs w:val="24"/>
        </w:rPr>
        <w:lastRenderedPageBreak/>
        <w:t>ÍNDICE DE FIGURAS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8"/>
        <w:gridCol w:w="790"/>
      </w:tblGrid>
      <w:tr w:rsidR="00AE115A" w:rsidTr="00985C26">
        <w:trPr>
          <w:trHeight w:val="378"/>
        </w:trPr>
        <w:tc>
          <w:tcPr>
            <w:tcW w:w="8188" w:type="dxa"/>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r w:rsidRPr="00E46E0D">
              <w:rPr>
                <w:rFonts w:ascii="Arial" w:hAnsi="Arial" w:cs="Arial"/>
                <w:b/>
              </w:rPr>
              <w:t>Pág.</w:t>
            </w:r>
          </w:p>
        </w:tc>
      </w:tr>
      <w:tr w:rsidR="00AE115A" w:rsidTr="00985C26">
        <w:trPr>
          <w:trHeight w:val="504"/>
        </w:trPr>
        <w:tc>
          <w:tcPr>
            <w:tcW w:w="8188" w:type="dxa"/>
            <w:vAlign w:val="center"/>
          </w:tcPr>
          <w:p w:rsidR="00AE115A" w:rsidRPr="00E46E0D" w:rsidRDefault="00AE115A" w:rsidP="00985C26">
            <w:pPr>
              <w:rPr>
                <w:rFonts w:ascii="Arial" w:hAnsi="Arial" w:cs="Arial"/>
                <w:b/>
              </w:rPr>
            </w:pPr>
            <w:r w:rsidRPr="00211C0F">
              <w:rPr>
                <w:rFonts w:ascii="Arial" w:hAnsi="Arial" w:cs="Arial"/>
                <w:b/>
              </w:rPr>
              <w:t>Figura 1. Cronograma de actividades</w:t>
            </w:r>
          </w:p>
        </w:tc>
        <w:tc>
          <w:tcPr>
            <w:tcW w:w="790" w:type="dxa"/>
            <w:vAlign w:val="center"/>
          </w:tcPr>
          <w:p w:rsidR="00AE115A" w:rsidRPr="00E46E0D" w:rsidRDefault="00AE115A" w:rsidP="00985C26">
            <w:pPr>
              <w:jc w:val="center"/>
              <w:rPr>
                <w:rFonts w:ascii="Arial" w:hAnsi="Arial" w:cs="Arial"/>
                <w:b/>
              </w:rPr>
            </w:pPr>
            <w:r>
              <w:rPr>
                <w:rFonts w:ascii="Arial" w:hAnsi="Arial" w:cs="Arial"/>
                <w:b/>
              </w:rPr>
              <w:t>28</w:t>
            </w:r>
          </w:p>
        </w:tc>
      </w:tr>
      <w:tr w:rsidR="00AE115A" w:rsidTr="00985C26">
        <w:trPr>
          <w:trHeight w:val="568"/>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47"/>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55"/>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49"/>
        </w:trPr>
        <w:tc>
          <w:tcPr>
            <w:tcW w:w="8188" w:type="dxa"/>
            <w:vAlign w:val="center"/>
          </w:tcPr>
          <w:p w:rsidR="00AE115A" w:rsidRPr="00AE115A" w:rsidRDefault="00AE115A" w:rsidP="00985C26">
            <w:pPr>
              <w:rPr>
                <w:rFonts w:ascii="Arial" w:hAnsi="Arial" w:cs="Arial"/>
                <w:b/>
                <w:u w:val="single"/>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71"/>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51"/>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59"/>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r w:rsidR="00AE115A" w:rsidTr="00985C26">
        <w:trPr>
          <w:trHeight w:val="567"/>
        </w:trPr>
        <w:tc>
          <w:tcPr>
            <w:tcW w:w="8188" w:type="dxa"/>
            <w:vAlign w:val="center"/>
          </w:tcPr>
          <w:p w:rsidR="00AE115A" w:rsidRPr="00E46E0D" w:rsidRDefault="00AE115A" w:rsidP="00985C26">
            <w:pPr>
              <w:rPr>
                <w:rFonts w:ascii="Arial" w:hAnsi="Arial" w:cs="Arial"/>
                <w:b/>
              </w:rPr>
            </w:pPr>
          </w:p>
        </w:tc>
        <w:tc>
          <w:tcPr>
            <w:tcW w:w="790" w:type="dxa"/>
            <w:vAlign w:val="center"/>
          </w:tcPr>
          <w:p w:rsidR="00AE115A" w:rsidRPr="00E46E0D" w:rsidRDefault="00AE115A" w:rsidP="00985C26">
            <w:pPr>
              <w:jc w:val="center"/>
              <w:rPr>
                <w:rFonts w:ascii="Arial" w:hAnsi="Arial" w:cs="Arial"/>
                <w:b/>
              </w:rPr>
            </w:pPr>
          </w:p>
        </w:tc>
      </w:tr>
    </w:tbl>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Default="00AE115A" w:rsidP="004C0D66">
      <w:pPr>
        <w:jc w:val="center"/>
        <w:rPr>
          <w:rFonts w:ascii="Arial" w:hAnsi="Arial" w:cs="Arial"/>
          <w:b/>
          <w:sz w:val="24"/>
          <w:szCs w:val="24"/>
        </w:rPr>
      </w:pPr>
    </w:p>
    <w:p w:rsidR="00AE115A" w:rsidRPr="00AE115A" w:rsidRDefault="00AE115A" w:rsidP="00AE115A">
      <w:pPr>
        <w:pStyle w:val="Prrafodelista"/>
        <w:numPr>
          <w:ilvl w:val="0"/>
          <w:numId w:val="2"/>
        </w:numPr>
        <w:jc w:val="center"/>
        <w:rPr>
          <w:rFonts w:ascii="Arial" w:hAnsi="Arial" w:cs="Arial"/>
          <w:b/>
          <w:sz w:val="24"/>
          <w:szCs w:val="24"/>
        </w:rPr>
      </w:pPr>
      <w:r w:rsidRPr="00AE115A">
        <w:rPr>
          <w:rFonts w:ascii="Arial" w:hAnsi="Arial" w:cs="Arial"/>
          <w:b/>
          <w:sz w:val="24"/>
          <w:szCs w:val="24"/>
        </w:rPr>
        <w:lastRenderedPageBreak/>
        <w:t>INTRODUCCIÓN</w:t>
      </w:r>
    </w:p>
    <w:p w:rsidR="00AE115A" w:rsidRDefault="00AE115A" w:rsidP="004C0D66">
      <w:pPr>
        <w:jc w:val="center"/>
        <w:rPr>
          <w:rFonts w:ascii="Arial" w:hAnsi="Arial" w:cs="Arial"/>
          <w:b/>
          <w:sz w:val="24"/>
          <w:szCs w:val="24"/>
        </w:rPr>
      </w:pPr>
    </w:p>
    <w:p w:rsidR="00AE115A" w:rsidRPr="00AE115A" w:rsidRDefault="00AE115A" w:rsidP="00AE115A">
      <w:pPr>
        <w:spacing w:line="360" w:lineRule="atLeast"/>
        <w:jc w:val="both"/>
        <w:rPr>
          <w:rFonts w:ascii="Arial" w:hAnsi="Arial" w:cs="Arial"/>
          <w:sz w:val="24"/>
        </w:rPr>
      </w:pPr>
      <w:r w:rsidRPr="00AE115A">
        <w:rPr>
          <w:rFonts w:ascii="Arial" w:eastAsia="Liberation Serif" w:hAnsi="Arial" w:cs="Arial"/>
          <w:bCs/>
          <w:sz w:val="24"/>
        </w:rPr>
        <w:t>En el  marco del proceso de desarrollo institucional, y en busca de realizar procesos de calidad para el mismo, el Centro de Educación Permanente, como entidad líder en la prestación de servicios educativos de extensión, pretende encontrarse a la vanguardia en cuanto a cambios tecnológicos y de innovación, agilizando así los procesos propios de su funcionamiento, mediante la implementación de un sistema de información para la toma de decisiones, que apalanque la confiabilidad, y fortalezca los procesos del centro de educación permanente, como ente fundamental dentro de la Universidad de Ibagué.</w:t>
      </w:r>
    </w:p>
    <w:p w:rsidR="00AE115A" w:rsidRPr="00AE115A" w:rsidRDefault="00AE115A" w:rsidP="00AE115A">
      <w:pPr>
        <w:spacing w:line="360" w:lineRule="atLeast"/>
        <w:jc w:val="both"/>
        <w:rPr>
          <w:rFonts w:ascii="Arial" w:hAnsi="Arial" w:cs="Arial"/>
          <w:sz w:val="24"/>
        </w:rPr>
      </w:pPr>
      <w:r w:rsidRPr="00AE115A">
        <w:rPr>
          <w:rFonts w:ascii="Arial" w:eastAsia="Liberation Serif" w:hAnsi="Arial" w:cs="Arial"/>
          <w:bCs/>
          <w:sz w:val="24"/>
        </w:rPr>
        <w:t xml:space="preserve"> </w:t>
      </w:r>
    </w:p>
    <w:p w:rsidR="00AE115A" w:rsidRPr="00AE115A" w:rsidRDefault="00AE115A" w:rsidP="00AE115A">
      <w:pPr>
        <w:spacing w:line="360" w:lineRule="atLeast"/>
        <w:jc w:val="both"/>
        <w:rPr>
          <w:rFonts w:ascii="Arial" w:hAnsi="Arial" w:cs="Arial"/>
          <w:sz w:val="24"/>
        </w:rPr>
      </w:pPr>
      <w:r w:rsidRPr="00AE115A">
        <w:rPr>
          <w:rFonts w:ascii="Arial" w:eastAsia="Liberation Serif" w:hAnsi="Arial" w:cs="Arial"/>
          <w:bCs/>
          <w:sz w:val="24"/>
        </w:rPr>
        <w:t>A lo largo de la historia de la Universidad de Ibagué, el Centro de Educación Permanente ha sido reconocido, como uno de los estamentos de la misma, por el buen servicio a la comunidad tolimense que hace uso de sus servicios, como los son los docentes del departamento, en las expediciones de créditos para el ascenso dentro del escalafón, asimismo por las alianzas estratégicas generadas por medio de convenios interinstitucionales que pretenden principalmente el desarrollo y bienestar de la comunidad tolimense.</w:t>
      </w:r>
    </w:p>
    <w:p w:rsidR="00AE115A" w:rsidRPr="00AE115A" w:rsidRDefault="00AE115A" w:rsidP="00AE115A">
      <w:pPr>
        <w:spacing w:line="360" w:lineRule="atLeast"/>
        <w:jc w:val="both"/>
        <w:rPr>
          <w:rFonts w:ascii="Arial" w:hAnsi="Arial" w:cs="Arial"/>
          <w:sz w:val="24"/>
        </w:rPr>
      </w:pPr>
    </w:p>
    <w:p w:rsidR="00AE115A" w:rsidRPr="00AE115A" w:rsidRDefault="00AE115A" w:rsidP="00AE115A">
      <w:pPr>
        <w:spacing w:line="360" w:lineRule="atLeast"/>
        <w:jc w:val="both"/>
        <w:rPr>
          <w:rFonts w:ascii="Arial" w:hAnsi="Arial" w:cs="Arial"/>
          <w:sz w:val="24"/>
        </w:rPr>
      </w:pPr>
      <w:r w:rsidRPr="00AE115A">
        <w:rPr>
          <w:rFonts w:ascii="Arial" w:eastAsia="Liberation Serif" w:hAnsi="Arial" w:cs="Arial"/>
          <w:sz w:val="24"/>
        </w:rPr>
        <w:t>La implementación de un sistema de información para el centro de Educación permanente, usando tecnologías computacionales, es imprescindible para el correcto y eficaz desarrollo de las actividades y servicios prestados por este ente, dentro de una organización, tener la información correcta y en el momento en que se necesita es de vital importancia a la hora de tomar decisiones.</w:t>
      </w:r>
    </w:p>
    <w:p w:rsidR="00AE115A" w:rsidRDefault="00AE115A" w:rsidP="004C0D66">
      <w:pPr>
        <w:jc w:val="center"/>
        <w:rPr>
          <w:rFonts w:ascii="Arial" w:hAnsi="Arial" w:cs="Arial"/>
          <w:b/>
          <w:sz w:val="24"/>
          <w:szCs w:val="24"/>
        </w:rPr>
      </w:pPr>
    </w:p>
    <w:p w:rsidR="000824E8" w:rsidRDefault="000824E8" w:rsidP="004C0D66">
      <w:pPr>
        <w:jc w:val="center"/>
        <w:rPr>
          <w:rFonts w:ascii="Arial" w:hAnsi="Arial" w:cs="Arial"/>
          <w:b/>
          <w:sz w:val="24"/>
          <w:szCs w:val="24"/>
        </w:rPr>
      </w:pPr>
    </w:p>
    <w:p w:rsidR="000824E8" w:rsidRDefault="000824E8" w:rsidP="004C0D66">
      <w:pPr>
        <w:jc w:val="center"/>
        <w:rPr>
          <w:rFonts w:ascii="Arial" w:hAnsi="Arial" w:cs="Arial"/>
          <w:b/>
          <w:sz w:val="24"/>
          <w:szCs w:val="24"/>
        </w:rPr>
      </w:pPr>
    </w:p>
    <w:p w:rsidR="000824E8" w:rsidRDefault="000824E8" w:rsidP="004C0D66">
      <w:pPr>
        <w:jc w:val="center"/>
        <w:rPr>
          <w:rFonts w:ascii="Arial" w:hAnsi="Arial" w:cs="Arial"/>
          <w:b/>
          <w:sz w:val="24"/>
          <w:szCs w:val="24"/>
        </w:rPr>
      </w:pPr>
    </w:p>
    <w:p w:rsidR="000824E8" w:rsidRDefault="000824E8" w:rsidP="004C0D66">
      <w:pPr>
        <w:jc w:val="center"/>
        <w:rPr>
          <w:rFonts w:ascii="Arial" w:hAnsi="Arial" w:cs="Arial"/>
          <w:b/>
          <w:sz w:val="24"/>
          <w:szCs w:val="24"/>
        </w:rPr>
      </w:pPr>
    </w:p>
    <w:p w:rsidR="000824E8" w:rsidRDefault="000824E8" w:rsidP="000824E8">
      <w:pPr>
        <w:pStyle w:val="Prrafodelista"/>
        <w:numPr>
          <w:ilvl w:val="0"/>
          <w:numId w:val="2"/>
        </w:numPr>
        <w:jc w:val="center"/>
        <w:rPr>
          <w:rFonts w:ascii="Arial" w:hAnsi="Arial" w:cs="Arial"/>
          <w:b/>
          <w:sz w:val="24"/>
          <w:szCs w:val="24"/>
        </w:rPr>
      </w:pPr>
      <w:r>
        <w:rPr>
          <w:rFonts w:ascii="Arial" w:hAnsi="Arial" w:cs="Arial"/>
          <w:b/>
          <w:sz w:val="24"/>
          <w:szCs w:val="24"/>
        </w:rPr>
        <w:lastRenderedPageBreak/>
        <w:t>PROBLEMA</w:t>
      </w:r>
    </w:p>
    <w:p w:rsidR="000824E8" w:rsidRDefault="000824E8" w:rsidP="000824E8">
      <w:pPr>
        <w:pStyle w:val="Prrafodelista"/>
        <w:jc w:val="center"/>
        <w:rPr>
          <w:rFonts w:ascii="Arial" w:hAnsi="Arial" w:cs="Arial"/>
          <w:b/>
          <w:sz w:val="24"/>
          <w:szCs w:val="24"/>
        </w:rPr>
      </w:pPr>
    </w:p>
    <w:p w:rsidR="000824E8" w:rsidRPr="000824E8" w:rsidRDefault="000824E8" w:rsidP="000824E8">
      <w:pPr>
        <w:spacing w:before="240" w:line="360" w:lineRule="atLeast"/>
        <w:jc w:val="both"/>
        <w:rPr>
          <w:rFonts w:ascii="Arial" w:hAnsi="Arial" w:cs="Arial"/>
          <w:sz w:val="24"/>
        </w:rPr>
      </w:pPr>
      <w:r w:rsidRPr="000824E8">
        <w:rPr>
          <w:rFonts w:ascii="Arial" w:eastAsia="Liberation Serif" w:hAnsi="Arial" w:cs="Arial"/>
          <w:sz w:val="24"/>
        </w:rPr>
        <w:t>La falta de implementación de un sistema de información, basado en el uso de tecnologías de la información, que ayude en el proceso de toma de decisiones, y que ayude a agilizar la prestación del servicio al público en el CEP.</w:t>
      </w:r>
    </w:p>
    <w:p w:rsidR="000824E8" w:rsidRPr="000824E8" w:rsidRDefault="000824E8" w:rsidP="000824E8">
      <w:pPr>
        <w:spacing w:before="240" w:line="360" w:lineRule="atLeast"/>
        <w:jc w:val="both"/>
        <w:rPr>
          <w:rFonts w:ascii="Arial" w:hAnsi="Arial" w:cs="Arial"/>
          <w:sz w:val="24"/>
        </w:rPr>
      </w:pPr>
      <w:r w:rsidRPr="000824E8">
        <w:rPr>
          <w:rFonts w:ascii="Arial" w:eastAsia="Liberation Serif" w:hAnsi="Arial" w:cs="Arial"/>
          <w:sz w:val="24"/>
        </w:rPr>
        <w:t>Esto a causa de que no se encuentra implementado un sistema con dichas características, que permita realizar una gestión más eficiente, en los procesos que desarrolla esta entidad de la Universidad de Ibagué; actualmente el manejo de la información es tedioso lo que, desencadena una demora visible en la entrega de información, en el campo administrativo y en el servicio al público. En el mismo proceso de gestión de información del centro de educación permanente, se ven reflejados los inconvenientes al momento de realizar la edición de información, o la eliminación de la misma, indispensables todos estos procesos dentro de un sistema de información de estas características.</w:t>
      </w:r>
    </w:p>
    <w:p w:rsidR="000824E8" w:rsidRPr="000824E8" w:rsidRDefault="000824E8" w:rsidP="000824E8">
      <w:pPr>
        <w:spacing w:before="240" w:line="360" w:lineRule="atLeast"/>
        <w:jc w:val="both"/>
        <w:rPr>
          <w:rFonts w:ascii="Arial" w:hAnsi="Arial" w:cs="Arial"/>
          <w:sz w:val="24"/>
        </w:rPr>
      </w:pPr>
      <w:r w:rsidRPr="000824E8">
        <w:rPr>
          <w:rFonts w:ascii="Arial" w:eastAsia="Liberation Serif" w:hAnsi="Arial" w:cs="Arial"/>
          <w:sz w:val="24"/>
        </w:rPr>
        <w:t>Al no realizar un manejo de forma informática, pueden existir vacios, perdidas y errores en la información brindada, representando problemas de tiempo en la gestión que realiza el centro de Educación Permanente, dando la posibilidad de generar una imagen negativa de esta dependencia, y pudiendo generar un costo económico dado el tipo de información que se maneja.</w:t>
      </w: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jc w:val="center"/>
        <w:rPr>
          <w:rFonts w:ascii="Arial" w:hAnsi="Arial" w:cs="Arial"/>
          <w:b/>
          <w:sz w:val="24"/>
          <w:szCs w:val="24"/>
        </w:rPr>
      </w:pPr>
    </w:p>
    <w:p w:rsidR="000824E8" w:rsidRDefault="000824E8" w:rsidP="000824E8">
      <w:pPr>
        <w:pStyle w:val="Prrafodelista"/>
        <w:numPr>
          <w:ilvl w:val="0"/>
          <w:numId w:val="2"/>
        </w:numPr>
        <w:jc w:val="center"/>
        <w:rPr>
          <w:rFonts w:ascii="Arial" w:hAnsi="Arial" w:cs="Arial"/>
          <w:b/>
          <w:sz w:val="24"/>
          <w:szCs w:val="24"/>
        </w:rPr>
      </w:pPr>
      <w:r>
        <w:rPr>
          <w:rFonts w:ascii="Arial" w:hAnsi="Arial" w:cs="Arial"/>
          <w:b/>
          <w:sz w:val="24"/>
          <w:szCs w:val="24"/>
        </w:rPr>
        <w:lastRenderedPageBreak/>
        <w:t>OBJETIVOS</w:t>
      </w:r>
    </w:p>
    <w:p w:rsidR="000824E8" w:rsidRDefault="000824E8" w:rsidP="000824E8">
      <w:pPr>
        <w:pStyle w:val="Prrafodelista"/>
        <w:jc w:val="center"/>
        <w:rPr>
          <w:rFonts w:ascii="Arial" w:hAnsi="Arial" w:cs="Arial"/>
          <w:b/>
          <w:sz w:val="24"/>
          <w:szCs w:val="24"/>
        </w:rPr>
      </w:pPr>
    </w:p>
    <w:p w:rsidR="000824E8" w:rsidRPr="000824E8" w:rsidRDefault="000824E8" w:rsidP="000824E8">
      <w:pPr>
        <w:pStyle w:val="Prrafodelista"/>
        <w:numPr>
          <w:ilvl w:val="1"/>
          <w:numId w:val="2"/>
        </w:numPr>
        <w:ind w:left="0" w:hanging="11"/>
        <w:jc w:val="both"/>
        <w:rPr>
          <w:rFonts w:ascii="Arial" w:hAnsi="Arial" w:cs="Arial"/>
          <w:b/>
          <w:sz w:val="24"/>
          <w:szCs w:val="24"/>
        </w:rPr>
      </w:pPr>
      <w:r w:rsidRPr="000824E8">
        <w:rPr>
          <w:rFonts w:ascii="Arial" w:eastAsia="Liberation Serif" w:hAnsi="Arial" w:cs="Arial"/>
          <w:b/>
          <w:color w:val="00000A"/>
          <w:sz w:val="24"/>
          <w:szCs w:val="24"/>
        </w:rPr>
        <w:t>Objetivo General</w:t>
      </w:r>
    </w:p>
    <w:p w:rsidR="000824E8" w:rsidRPr="000824E8" w:rsidRDefault="000824E8" w:rsidP="000824E8">
      <w:pPr>
        <w:spacing w:line="360" w:lineRule="atLeast"/>
        <w:jc w:val="both"/>
        <w:rPr>
          <w:rFonts w:ascii="Arial" w:hAnsi="Arial" w:cs="Arial"/>
          <w:sz w:val="24"/>
          <w:szCs w:val="24"/>
        </w:rPr>
      </w:pPr>
      <w:r w:rsidRPr="000824E8">
        <w:rPr>
          <w:rFonts w:ascii="Arial" w:eastAsia="Liberation Serif" w:hAnsi="Arial" w:cs="Arial"/>
          <w:sz w:val="24"/>
          <w:szCs w:val="24"/>
        </w:rPr>
        <w:t>Desarrollar un sistema de información, usando tecnologías de la información, para la toma de decisiones y gestión de procesos, del Centro de Educación Permanente de la Universidad de Ibagué.</w:t>
      </w:r>
    </w:p>
    <w:p w:rsidR="000824E8" w:rsidRPr="0098346D" w:rsidRDefault="000824E8" w:rsidP="000824E8">
      <w:pPr>
        <w:pStyle w:val="Heading2"/>
        <w:numPr>
          <w:ilvl w:val="1"/>
          <w:numId w:val="3"/>
        </w:numPr>
        <w:spacing w:line="360" w:lineRule="atLeast"/>
        <w:ind w:left="0" w:firstLine="0"/>
        <w:jc w:val="both"/>
        <w:rPr>
          <w:rFonts w:ascii="Arial" w:hAnsi="Arial"/>
          <w:sz w:val="24"/>
          <w:szCs w:val="24"/>
          <w:lang w:val="es-CO"/>
        </w:rPr>
      </w:pPr>
      <w:bookmarkStart w:id="0" w:name="_Toc282780769"/>
      <w:bookmarkEnd w:id="0"/>
    </w:p>
    <w:p w:rsidR="000824E8" w:rsidRPr="000824E8" w:rsidRDefault="000824E8" w:rsidP="000824E8">
      <w:pPr>
        <w:pStyle w:val="Heading2"/>
        <w:numPr>
          <w:ilvl w:val="1"/>
          <w:numId w:val="3"/>
        </w:numPr>
        <w:spacing w:line="360" w:lineRule="atLeast"/>
        <w:ind w:left="0" w:firstLine="0"/>
        <w:jc w:val="both"/>
        <w:rPr>
          <w:rFonts w:ascii="Arial" w:hAnsi="Arial"/>
          <w:sz w:val="24"/>
          <w:szCs w:val="24"/>
        </w:rPr>
      </w:pPr>
      <w:r w:rsidRPr="000824E8">
        <w:rPr>
          <w:rFonts w:ascii="Arial" w:eastAsia="Liberation Serif" w:hAnsi="Arial"/>
          <w:color w:val="auto"/>
          <w:sz w:val="24"/>
          <w:szCs w:val="24"/>
          <w:lang w:val="es-CO"/>
        </w:rPr>
        <w:t xml:space="preserve">3.2 </w:t>
      </w:r>
      <w:r w:rsidRPr="000824E8">
        <w:rPr>
          <w:rFonts w:ascii="Arial" w:eastAsia="Liberation Serif" w:hAnsi="Arial"/>
          <w:color w:val="000000"/>
          <w:sz w:val="24"/>
          <w:szCs w:val="24"/>
          <w:lang w:val="es-CO"/>
        </w:rPr>
        <w:t xml:space="preserve">Objetivos Específicos. </w:t>
      </w:r>
    </w:p>
    <w:p w:rsidR="000824E8" w:rsidRPr="000824E8" w:rsidRDefault="000824E8" w:rsidP="000824E8">
      <w:pPr>
        <w:pStyle w:val="Prrafodelista"/>
        <w:spacing w:line="360" w:lineRule="atLeast"/>
        <w:ind w:left="426"/>
        <w:jc w:val="both"/>
        <w:rPr>
          <w:rFonts w:ascii="Arial" w:hAnsi="Arial" w:cs="Arial"/>
          <w:sz w:val="24"/>
          <w:szCs w:val="24"/>
        </w:rPr>
      </w:pPr>
    </w:p>
    <w:p w:rsidR="000824E8" w:rsidRPr="000824E8" w:rsidRDefault="000824E8" w:rsidP="000824E8">
      <w:pPr>
        <w:numPr>
          <w:ilvl w:val="0"/>
          <w:numId w:val="5"/>
        </w:numPr>
        <w:tabs>
          <w:tab w:val="left" w:pos="851"/>
        </w:tabs>
        <w:suppressAutoHyphens/>
        <w:spacing w:after="240" w:line="360" w:lineRule="atLeast"/>
        <w:ind w:left="426" w:firstLine="0"/>
        <w:jc w:val="both"/>
        <w:rPr>
          <w:rFonts w:ascii="Arial" w:hAnsi="Arial" w:cs="Arial"/>
          <w:sz w:val="24"/>
          <w:szCs w:val="24"/>
        </w:rPr>
      </w:pPr>
      <w:r w:rsidRPr="000824E8">
        <w:rPr>
          <w:rFonts w:ascii="Arial" w:eastAsia="Liberation Serif" w:hAnsi="Arial" w:cs="Arial"/>
          <w:sz w:val="24"/>
          <w:szCs w:val="24"/>
        </w:rPr>
        <w:t>Modelar, diseñar e implementar una aplicación, siguiendo los patrones de diseño UML para el análisis, y basando el proceso en el plan unificado de desarrollo PDU.</w:t>
      </w:r>
    </w:p>
    <w:p w:rsidR="000824E8" w:rsidRPr="000824E8" w:rsidRDefault="000824E8" w:rsidP="000824E8">
      <w:pPr>
        <w:numPr>
          <w:ilvl w:val="0"/>
          <w:numId w:val="5"/>
        </w:numPr>
        <w:tabs>
          <w:tab w:val="left" w:pos="851"/>
        </w:tabs>
        <w:suppressAutoHyphens/>
        <w:spacing w:after="240" w:line="360" w:lineRule="atLeast"/>
        <w:ind w:left="426" w:firstLine="0"/>
        <w:jc w:val="both"/>
        <w:rPr>
          <w:rFonts w:ascii="Arial" w:hAnsi="Arial" w:cs="Arial"/>
          <w:sz w:val="24"/>
          <w:szCs w:val="24"/>
        </w:rPr>
      </w:pPr>
      <w:r w:rsidRPr="000824E8">
        <w:rPr>
          <w:rFonts w:ascii="Arial" w:eastAsia="Liberation Serif" w:hAnsi="Arial" w:cs="Arial"/>
          <w:sz w:val="24"/>
          <w:szCs w:val="24"/>
        </w:rPr>
        <w:t>Diseñar e implementar el esquema de persistencia, que permita el administrar la información que requiera el CEP.</w:t>
      </w:r>
    </w:p>
    <w:p w:rsidR="000824E8" w:rsidRPr="000824E8" w:rsidRDefault="000824E8" w:rsidP="000824E8">
      <w:pPr>
        <w:numPr>
          <w:ilvl w:val="0"/>
          <w:numId w:val="5"/>
        </w:numPr>
        <w:tabs>
          <w:tab w:val="left" w:pos="851"/>
        </w:tabs>
        <w:suppressAutoHyphens/>
        <w:spacing w:after="240" w:line="360" w:lineRule="atLeast"/>
        <w:ind w:left="426" w:firstLine="0"/>
        <w:jc w:val="both"/>
        <w:rPr>
          <w:rFonts w:ascii="Arial" w:hAnsi="Arial" w:cs="Arial"/>
          <w:sz w:val="24"/>
          <w:szCs w:val="24"/>
        </w:rPr>
      </w:pPr>
      <w:r w:rsidRPr="000824E8">
        <w:rPr>
          <w:rFonts w:ascii="Arial" w:eastAsia="Liberation Serif" w:hAnsi="Arial" w:cs="Arial"/>
          <w:sz w:val="24"/>
          <w:szCs w:val="24"/>
        </w:rPr>
        <w:t>Capacitar al personal administrativo del CEP encargado de interactuar con el  sistema de información, en cuanto a su funcionamiento y correcta utilización.</w:t>
      </w:r>
    </w:p>
    <w:p w:rsidR="000824E8" w:rsidRPr="000824E8" w:rsidRDefault="000824E8" w:rsidP="000824E8">
      <w:pPr>
        <w:tabs>
          <w:tab w:val="left" w:pos="851"/>
        </w:tabs>
        <w:suppressAutoHyphens/>
        <w:spacing w:after="240" w:line="360" w:lineRule="atLeast"/>
        <w:ind w:left="426"/>
        <w:jc w:val="both"/>
        <w:rPr>
          <w:rFonts w:ascii="Arial" w:hAnsi="Arial" w:cs="Arial"/>
          <w:sz w:val="24"/>
          <w:szCs w:val="24"/>
        </w:rPr>
      </w:pPr>
    </w:p>
    <w:p w:rsidR="000824E8" w:rsidRDefault="000824E8" w:rsidP="000824E8">
      <w:pPr>
        <w:tabs>
          <w:tab w:val="left" w:pos="851"/>
        </w:tabs>
        <w:suppressAutoHyphens/>
        <w:spacing w:after="240" w:line="360" w:lineRule="atLeast"/>
        <w:jc w:val="both"/>
        <w:rPr>
          <w:rFonts w:ascii="Arial" w:eastAsia="Liberation Serif" w:hAnsi="Arial" w:cs="Arial"/>
          <w:b/>
          <w:sz w:val="24"/>
          <w:szCs w:val="24"/>
        </w:rPr>
      </w:pPr>
      <w:r w:rsidRPr="000824E8">
        <w:rPr>
          <w:rFonts w:ascii="Arial" w:eastAsia="Liberation Serif" w:hAnsi="Arial" w:cs="Arial"/>
          <w:b/>
          <w:sz w:val="24"/>
          <w:szCs w:val="24"/>
        </w:rPr>
        <w:t>3.3</w:t>
      </w:r>
      <w:r>
        <w:rPr>
          <w:rFonts w:ascii="Arial" w:eastAsia="Liberation Serif" w:hAnsi="Arial" w:cs="Arial"/>
          <w:b/>
          <w:sz w:val="24"/>
          <w:szCs w:val="24"/>
        </w:rPr>
        <w:t xml:space="preserve"> Alcance</w:t>
      </w:r>
    </w:p>
    <w:p w:rsidR="000824E8" w:rsidRPr="000824E8" w:rsidRDefault="000824E8" w:rsidP="000824E8">
      <w:pPr>
        <w:spacing w:after="240" w:line="360" w:lineRule="atLeast"/>
        <w:jc w:val="both"/>
        <w:rPr>
          <w:rFonts w:ascii="Arial" w:hAnsi="Arial" w:cs="Arial"/>
          <w:sz w:val="24"/>
        </w:rPr>
      </w:pPr>
      <w:r w:rsidRPr="000824E8">
        <w:rPr>
          <w:rFonts w:ascii="Arial" w:eastAsia="Liberation Serif" w:hAnsi="Arial" w:cs="Arial"/>
          <w:sz w:val="24"/>
        </w:rPr>
        <w:t xml:space="preserve">En el proceso de desarrollo del sistema de información para toma de decisiones del Centro de Educación Permanente, se </w:t>
      </w:r>
      <w:r>
        <w:rPr>
          <w:rFonts w:ascii="Arial" w:eastAsia="Liberation Serif" w:hAnsi="Arial" w:cs="Arial"/>
          <w:sz w:val="24"/>
        </w:rPr>
        <w:t>tuvieron</w:t>
      </w:r>
      <w:r w:rsidRPr="000824E8">
        <w:rPr>
          <w:rFonts w:ascii="Arial" w:eastAsia="Liberation Serif" w:hAnsi="Arial" w:cs="Arial"/>
          <w:sz w:val="24"/>
        </w:rPr>
        <w:t xml:space="preserve"> en cuenta los siguientes lineamientos:</w:t>
      </w:r>
    </w:p>
    <w:p w:rsidR="000824E8" w:rsidRPr="000824E8" w:rsidRDefault="000824E8" w:rsidP="000824E8">
      <w:pPr>
        <w:pStyle w:val="Prrafodelista"/>
        <w:numPr>
          <w:ilvl w:val="0"/>
          <w:numId w:val="8"/>
        </w:numPr>
        <w:tabs>
          <w:tab w:val="left" w:pos="708"/>
        </w:tabs>
        <w:suppressAutoHyphens/>
        <w:spacing w:after="240" w:line="360" w:lineRule="atLeast"/>
        <w:jc w:val="both"/>
        <w:rPr>
          <w:rFonts w:ascii="Arial" w:hAnsi="Arial" w:cs="Arial"/>
          <w:sz w:val="24"/>
        </w:rPr>
      </w:pPr>
      <w:r>
        <w:rPr>
          <w:rFonts w:ascii="Arial" w:eastAsia="Liberation Serif" w:hAnsi="Arial" w:cs="Arial"/>
          <w:sz w:val="24"/>
        </w:rPr>
        <w:t>Se realizó</w:t>
      </w:r>
      <w:r w:rsidRPr="000824E8">
        <w:rPr>
          <w:rFonts w:ascii="Arial" w:eastAsia="Liberation Serif" w:hAnsi="Arial" w:cs="Arial"/>
          <w:sz w:val="24"/>
        </w:rPr>
        <w:t xml:space="preserve"> el Análisis y Diseño del Sistema de información, basado en los patrones de diseño UML y parámetros del PDU.</w:t>
      </w:r>
    </w:p>
    <w:p w:rsidR="000824E8" w:rsidRPr="000824E8" w:rsidRDefault="000824E8" w:rsidP="000824E8">
      <w:pPr>
        <w:pStyle w:val="Prrafodelista"/>
        <w:numPr>
          <w:ilvl w:val="0"/>
          <w:numId w:val="8"/>
        </w:numPr>
        <w:tabs>
          <w:tab w:val="left" w:pos="708"/>
        </w:tabs>
        <w:suppressAutoHyphens/>
        <w:spacing w:after="240" w:line="360" w:lineRule="atLeast"/>
        <w:jc w:val="both"/>
        <w:rPr>
          <w:rFonts w:ascii="Arial" w:hAnsi="Arial" w:cs="Arial"/>
          <w:sz w:val="24"/>
        </w:rPr>
      </w:pPr>
      <w:r>
        <w:rPr>
          <w:rFonts w:ascii="Arial" w:eastAsia="Liberation Serif" w:hAnsi="Arial" w:cs="Arial"/>
          <w:sz w:val="24"/>
        </w:rPr>
        <w:t>Se llevó</w:t>
      </w:r>
      <w:r w:rsidRPr="000824E8">
        <w:rPr>
          <w:rFonts w:ascii="Arial" w:eastAsia="Liberation Serif" w:hAnsi="Arial" w:cs="Arial"/>
          <w:sz w:val="24"/>
        </w:rPr>
        <w:t xml:space="preserve"> a cabo la implementación de dicho sistema, bajo la plataforma Java, según lineamientos de la Universidad de Ibagué.</w:t>
      </w:r>
    </w:p>
    <w:p w:rsidR="000824E8" w:rsidRPr="000824E8" w:rsidRDefault="000824E8" w:rsidP="000824E8">
      <w:pPr>
        <w:pStyle w:val="Prrafodelista"/>
        <w:numPr>
          <w:ilvl w:val="0"/>
          <w:numId w:val="8"/>
        </w:numPr>
        <w:tabs>
          <w:tab w:val="left" w:pos="708"/>
        </w:tabs>
        <w:suppressAutoHyphens/>
        <w:spacing w:after="240" w:line="360" w:lineRule="atLeast"/>
        <w:jc w:val="both"/>
        <w:rPr>
          <w:rFonts w:ascii="Arial" w:hAnsi="Arial" w:cs="Arial"/>
          <w:sz w:val="24"/>
        </w:rPr>
      </w:pPr>
      <w:r w:rsidRPr="000824E8">
        <w:rPr>
          <w:rFonts w:ascii="Arial" w:eastAsia="Liberation Serif" w:hAnsi="Arial" w:cs="Arial"/>
          <w:sz w:val="24"/>
        </w:rPr>
        <w:t>Dentro de l</w:t>
      </w:r>
      <w:r>
        <w:rPr>
          <w:rFonts w:ascii="Arial" w:eastAsia="Liberation Serif" w:hAnsi="Arial" w:cs="Arial"/>
          <w:sz w:val="24"/>
        </w:rPr>
        <w:t>a implementación se desarrollaro</w:t>
      </w:r>
      <w:r w:rsidRPr="000824E8">
        <w:rPr>
          <w:rFonts w:ascii="Arial" w:eastAsia="Liberation Serif" w:hAnsi="Arial" w:cs="Arial"/>
          <w:sz w:val="24"/>
        </w:rPr>
        <w:t>n los siguientes módulos:</w:t>
      </w:r>
    </w:p>
    <w:p w:rsidR="000824E8" w:rsidRPr="000824E8" w:rsidRDefault="000824E8" w:rsidP="000824E8">
      <w:pPr>
        <w:numPr>
          <w:ilvl w:val="1"/>
          <w:numId w:val="6"/>
        </w:numPr>
        <w:tabs>
          <w:tab w:val="left" w:pos="708"/>
        </w:tabs>
        <w:suppressAutoHyphens/>
        <w:spacing w:after="240" w:line="360" w:lineRule="atLeast"/>
        <w:jc w:val="both"/>
        <w:rPr>
          <w:rFonts w:ascii="Arial" w:hAnsi="Arial" w:cs="Arial"/>
          <w:sz w:val="24"/>
        </w:rPr>
      </w:pPr>
      <w:r w:rsidRPr="000824E8">
        <w:rPr>
          <w:rFonts w:ascii="Arial" w:eastAsia="Liberation Serif" w:hAnsi="Arial" w:cs="Arial"/>
          <w:sz w:val="24"/>
        </w:rPr>
        <w:t>Modulo Gestión Convenios</w:t>
      </w:r>
    </w:p>
    <w:p w:rsidR="000824E8" w:rsidRPr="000824E8" w:rsidRDefault="000824E8" w:rsidP="000824E8">
      <w:pPr>
        <w:numPr>
          <w:ilvl w:val="1"/>
          <w:numId w:val="6"/>
        </w:numPr>
        <w:tabs>
          <w:tab w:val="left" w:pos="708"/>
        </w:tabs>
        <w:suppressAutoHyphens/>
        <w:spacing w:after="240" w:line="360" w:lineRule="atLeast"/>
        <w:jc w:val="both"/>
        <w:rPr>
          <w:rFonts w:ascii="Arial" w:hAnsi="Arial" w:cs="Arial"/>
          <w:sz w:val="24"/>
        </w:rPr>
      </w:pPr>
      <w:r w:rsidRPr="000824E8">
        <w:rPr>
          <w:rFonts w:ascii="Arial" w:eastAsia="Liberation Serif" w:hAnsi="Arial" w:cs="Arial"/>
          <w:sz w:val="24"/>
        </w:rPr>
        <w:lastRenderedPageBreak/>
        <w:t>Modulo Gestión Profesoral</w:t>
      </w:r>
    </w:p>
    <w:p w:rsidR="000824E8" w:rsidRDefault="000824E8" w:rsidP="000824E8">
      <w:pPr>
        <w:tabs>
          <w:tab w:val="left" w:pos="851"/>
        </w:tabs>
        <w:suppressAutoHyphens/>
        <w:spacing w:after="240" w:line="360" w:lineRule="atLeast"/>
        <w:jc w:val="both"/>
        <w:rPr>
          <w:rFonts w:ascii="Arial" w:hAnsi="Arial" w:cs="Arial"/>
          <w:b/>
          <w:sz w:val="24"/>
          <w:szCs w:val="24"/>
        </w:rPr>
      </w:pPr>
      <w:r>
        <w:rPr>
          <w:rFonts w:ascii="Arial" w:hAnsi="Arial" w:cs="Arial"/>
          <w:b/>
          <w:sz w:val="24"/>
          <w:szCs w:val="24"/>
        </w:rPr>
        <w:t>3.4 Limitaciones</w:t>
      </w:r>
    </w:p>
    <w:p w:rsidR="000824E8" w:rsidRPr="000824E8" w:rsidRDefault="000824E8" w:rsidP="000824E8">
      <w:pPr>
        <w:pStyle w:val="Prrafodelista"/>
        <w:numPr>
          <w:ilvl w:val="0"/>
          <w:numId w:val="9"/>
        </w:numPr>
        <w:tabs>
          <w:tab w:val="left" w:pos="708"/>
        </w:tabs>
        <w:suppressAutoHyphens/>
        <w:spacing w:after="240" w:line="360" w:lineRule="atLeast"/>
        <w:contextualSpacing w:val="0"/>
        <w:jc w:val="both"/>
        <w:rPr>
          <w:rFonts w:ascii="Arial" w:hAnsi="Arial" w:cs="Arial"/>
          <w:sz w:val="24"/>
        </w:rPr>
      </w:pPr>
      <w:r w:rsidRPr="000824E8">
        <w:rPr>
          <w:rFonts w:ascii="Arial" w:eastAsia="Liberation Serif" w:hAnsi="Arial" w:cs="Arial"/>
          <w:sz w:val="24"/>
        </w:rPr>
        <w:t>El desarrollo de la aplicación comprende los módulos ya especificados, cualquier extensión, o adición de requerimientos, no estarán comprendidos en esta etapa de desarrollo.</w:t>
      </w:r>
    </w:p>
    <w:p w:rsidR="000824E8" w:rsidRPr="00882570" w:rsidRDefault="000824E8" w:rsidP="000824E8">
      <w:pPr>
        <w:pStyle w:val="Prrafodelista"/>
        <w:numPr>
          <w:ilvl w:val="0"/>
          <w:numId w:val="9"/>
        </w:numPr>
        <w:tabs>
          <w:tab w:val="left" w:pos="851"/>
        </w:tabs>
        <w:suppressAutoHyphens/>
        <w:spacing w:after="240" w:line="360" w:lineRule="atLeast"/>
        <w:jc w:val="both"/>
        <w:rPr>
          <w:rFonts w:ascii="Arial" w:hAnsi="Arial" w:cs="Arial"/>
          <w:b/>
          <w:sz w:val="28"/>
          <w:szCs w:val="24"/>
        </w:rPr>
      </w:pPr>
      <w:r w:rsidRPr="000824E8">
        <w:rPr>
          <w:rFonts w:ascii="Arial" w:eastAsia="Liberation Serif" w:hAnsi="Arial" w:cs="Arial"/>
          <w:sz w:val="24"/>
        </w:rPr>
        <w:t>El sistema no dará soporte por acceso Web, y los requerimientos de gestión de la oferta de extensión, y demás adicionales, serán realizadas por la oficina de sistemas de la universidad de Ibagué.</w:t>
      </w: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5751C7" w:rsidRDefault="005751C7"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tabs>
          <w:tab w:val="left" w:pos="851"/>
        </w:tabs>
        <w:suppressAutoHyphens/>
        <w:spacing w:after="240" w:line="360" w:lineRule="atLeast"/>
        <w:jc w:val="both"/>
        <w:rPr>
          <w:rFonts w:ascii="Arial" w:hAnsi="Arial" w:cs="Arial"/>
          <w:b/>
          <w:sz w:val="28"/>
          <w:szCs w:val="24"/>
        </w:rPr>
      </w:pPr>
    </w:p>
    <w:p w:rsidR="00882570" w:rsidRDefault="00882570" w:rsidP="00882570">
      <w:pPr>
        <w:pStyle w:val="Prrafodelista"/>
        <w:numPr>
          <w:ilvl w:val="0"/>
          <w:numId w:val="2"/>
        </w:numPr>
        <w:tabs>
          <w:tab w:val="left" w:pos="851"/>
        </w:tabs>
        <w:suppressAutoHyphens/>
        <w:spacing w:after="240" w:line="360" w:lineRule="atLeast"/>
        <w:jc w:val="center"/>
        <w:rPr>
          <w:rFonts w:ascii="Arial" w:hAnsi="Arial" w:cs="Arial"/>
          <w:b/>
          <w:sz w:val="28"/>
          <w:szCs w:val="24"/>
        </w:rPr>
      </w:pPr>
      <w:r>
        <w:rPr>
          <w:rFonts w:ascii="Arial" w:hAnsi="Arial" w:cs="Arial"/>
          <w:b/>
          <w:sz w:val="28"/>
          <w:szCs w:val="24"/>
        </w:rPr>
        <w:lastRenderedPageBreak/>
        <w:t>JUSTIFICACIÓN</w:t>
      </w:r>
    </w:p>
    <w:p w:rsidR="00882570" w:rsidRDefault="00882570" w:rsidP="00882570">
      <w:pPr>
        <w:pStyle w:val="Prrafodelista"/>
        <w:tabs>
          <w:tab w:val="left" w:pos="851"/>
        </w:tabs>
        <w:suppressAutoHyphens/>
        <w:spacing w:after="240" w:line="360" w:lineRule="atLeast"/>
        <w:jc w:val="center"/>
        <w:rPr>
          <w:rFonts w:ascii="Arial" w:hAnsi="Arial" w:cs="Arial"/>
          <w:b/>
          <w:sz w:val="28"/>
          <w:szCs w:val="24"/>
        </w:rPr>
      </w:pPr>
    </w:p>
    <w:p w:rsidR="00882570" w:rsidRPr="00882570" w:rsidRDefault="00882570" w:rsidP="00882570">
      <w:pPr>
        <w:spacing w:line="360" w:lineRule="atLeast"/>
        <w:jc w:val="both"/>
        <w:rPr>
          <w:rFonts w:ascii="Arial" w:hAnsi="Arial" w:cs="Arial"/>
          <w:sz w:val="24"/>
        </w:rPr>
      </w:pPr>
      <w:r w:rsidRPr="00882570">
        <w:rPr>
          <w:rFonts w:ascii="Arial" w:eastAsia="Liberation Serif" w:hAnsi="Arial" w:cs="Arial"/>
          <w:sz w:val="24"/>
        </w:rPr>
        <w:t>El diseño e implementación de un sistema de información, con el uso de tecnologías computacionales, que garantice la integridad de la información que se maneja en esta dependencia, y dar trámite de manera ágil y eficaz a las solicitudes administrativas y de servicio al público que se requieran, es un punto importante dentro de las organizaciones, en su proceso de evolución para no quedarse rezagadas ante los constantes cambios tecnológicos, y optimizar procesos que desencadenaran en beneficios económicos, o de rapidez en la entrega de respuestas a problemas presentados.</w:t>
      </w:r>
    </w:p>
    <w:p w:rsidR="00882570" w:rsidRDefault="00882570"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882570">
      <w:pPr>
        <w:pStyle w:val="Prrafodelista"/>
        <w:tabs>
          <w:tab w:val="left" w:pos="851"/>
        </w:tabs>
        <w:suppressAutoHyphens/>
        <w:spacing w:after="240" w:line="360" w:lineRule="atLeast"/>
        <w:jc w:val="center"/>
        <w:rPr>
          <w:rFonts w:ascii="Arial" w:hAnsi="Arial" w:cs="Arial"/>
          <w:b/>
          <w:sz w:val="28"/>
          <w:szCs w:val="24"/>
        </w:rPr>
      </w:pPr>
    </w:p>
    <w:p w:rsidR="00102386" w:rsidRDefault="00102386" w:rsidP="00102386">
      <w:pPr>
        <w:pStyle w:val="Prrafodelista"/>
        <w:numPr>
          <w:ilvl w:val="0"/>
          <w:numId w:val="2"/>
        </w:numPr>
        <w:tabs>
          <w:tab w:val="left" w:pos="851"/>
        </w:tabs>
        <w:suppressAutoHyphens/>
        <w:spacing w:after="240" w:line="360" w:lineRule="atLeast"/>
        <w:jc w:val="center"/>
        <w:rPr>
          <w:rFonts w:ascii="Arial" w:hAnsi="Arial" w:cs="Arial"/>
          <w:b/>
          <w:sz w:val="28"/>
          <w:szCs w:val="24"/>
        </w:rPr>
      </w:pPr>
      <w:r>
        <w:rPr>
          <w:rFonts w:ascii="Arial" w:hAnsi="Arial" w:cs="Arial"/>
          <w:b/>
          <w:sz w:val="28"/>
          <w:szCs w:val="24"/>
        </w:rPr>
        <w:lastRenderedPageBreak/>
        <w:t>ANTECEDENTES</w:t>
      </w:r>
    </w:p>
    <w:p w:rsidR="00102386" w:rsidRDefault="00102386" w:rsidP="00102386">
      <w:pPr>
        <w:pStyle w:val="Prrafodelista"/>
        <w:tabs>
          <w:tab w:val="left" w:pos="851"/>
        </w:tabs>
        <w:suppressAutoHyphens/>
        <w:spacing w:after="240" w:line="360" w:lineRule="atLeast"/>
        <w:jc w:val="center"/>
        <w:rPr>
          <w:rFonts w:ascii="Arial" w:hAnsi="Arial" w:cs="Arial"/>
          <w:b/>
          <w:sz w:val="28"/>
          <w:szCs w:val="24"/>
        </w:rPr>
      </w:pPr>
    </w:p>
    <w:p w:rsidR="005C4DBD" w:rsidRDefault="00833E8C" w:rsidP="005C4DBD">
      <w:pPr>
        <w:pStyle w:val="Textbody"/>
        <w:spacing w:line="360" w:lineRule="atLeast"/>
        <w:jc w:val="both"/>
        <w:rPr>
          <w:rFonts w:eastAsia="Liberation Serif"/>
          <w:color w:val="00000A"/>
          <w:lang w:val="es-CO"/>
        </w:rPr>
      </w:pPr>
      <w:r w:rsidRPr="00833E8C">
        <w:rPr>
          <w:rFonts w:eastAsia="Liberation Serif"/>
          <w:color w:val="00000A"/>
          <w:lang w:val="es-CO"/>
        </w:rPr>
        <w:t>Desde la creación del centro de educación permanente, como centro de estudios interdisciplinarios 22 años atrás, con el fin de centralizar la educación no formal e iniciar un nuevo concepto de universidad abierta, definiendo áreas de acción como posgrados en convenio y educación continuada. En la actualidad el centro de educación permanente basa su actividad bajo tres ejes estratégicos: Extensión, Convenios inter-institucionales,  y postgrados en convenio. La información proveniente de estas actividades, que posicionan al CEP como una parte fundamental dentro de la Universidad, se maneja de manera manual, llevando registro de actividades relacionadas con las mismas de manera escrita.</w:t>
      </w:r>
    </w:p>
    <w:p w:rsidR="005C4DBD" w:rsidRDefault="005C4DBD" w:rsidP="005C4DBD">
      <w:pPr>
        <w:pStyle w:val="Textbody"/>
        <w:spacing w:line="360" w:lineRule="atLeast"/>
        <w:jc w:val="both"/>
        <w:rPr>
          <w:rFonts w:eastAsia="Liberation Serif"/>
          <w:color w:val="00000A"/>
          <w:lang w:val="es-CO"/>
        </w:rPr>
      </w:pPr>
    </w:p>
    <w:p w:rsidR="00102386" w:rsidRDefault="00833E8C" w:rsidP="005C4DBD">
      <w:pPr>
        <w:pStyle w:val="Textbody"/>
        <w:spacing w:line="360" w:lineRule="atLeast"/>
        <w:jc w:val="both"/>
        <w:rPr>
          <w:rFonts w:eastAsia="Liberation Serif"/>
          <w:color w:val="00000A"/>
          <w:lang w:val="es-CO"/>
        </w:rPr>
      </w:pPr>
      <w:r w:rsidRPr="00833E8C">
        <w:rPr>
          <w:rFonts w:eastAsia="Liberation Serif"/>
          <w:color w:val="00000A"/>
          <w:lang w:val="es-CO"/>
        </w:rPr>
        <w:t>Desde el inicio de sus actividades, en el CEP se ha almacenado en cajas información referente a procesos, que de una u otra manera son de gran utilidad para los procesos activos, que son solicitados por personas que llegan a estar vinculadas, con alguna actividad de esta dependencia; realizar el manejo de la información de esta manera no es la ideal en una época digital como la que vivimos y en la que los procesos de acreditación y desarrollo de la universidad exigen la rapidez y eficiencia en procesos con los usuarios, y de las labores administrativas. Por tal razón las tecnologías de la información y la comunicación nos ofrecen una gran forma de dar trámite de manera adecuada a los datos que son materia prima de muchos procesos dentro del CEP, brindado agilidad, confiabilidad y cumplimiento a la hora de realizar procesos.</w:t>
      </w: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Default="005C4DBD" w:rsidP="005C4DBD">
      <w:pPr>
        <w:pStyle w:val="Textbody"/>
        <w:spacing w:line="360" w:lineRule="atLeast"/>
        <w:jc w:val="both"/>
        <w:rPr>
          <w:rFonts w:eastAsia="Liberation Serif"/>
          <w:color w:val="00000A"/>
          <w:lang w:val="es-CO"/>
        </w:rPr>
      </w:pPr>
    </w:p>
    <w:p w:rsidR="005C4DBD" w:rsidRPr="00C43B56" w:rsidRDefault="005C4DBD" w:rsidP="005C4DBD">
      <w:pPr>
        <w:pStyle w:val="Textbody"/>
        <w:numPr>
          <w:ilvl w:val="0"/>
          <w:numId w:val="2"/>
        </w:numPr>
        <w:spacing w:line="360" w:lineRule="atLeast"/>
        <w:jc w:val="center"/>
        <w:rPr>
          <w:b/>
        </w:rPr>
      </w:pPr>
      <w:r>
        <w:rPr>
          <w:rFonts w:eastAsia="Liberation Serif"/>
          <w:b/>
          <w:color w:val="00000A"/>
          <w:lang w:val="es-CO"/>
        </w:rPr>
        <w:lastRenderedPageBreak/>
        <w:t>MARCO TEÓRICO</w:t>
      </w:r>
    </w:p>
    <w:p w:rsidR="00C43B56" w:rsidRDefault="00C43B56" w:rsidP="00C43B56">
      <w:pPr>
        <w:pStyle w:val="Textbody"/>
        <w:spacing w:line="360" w:lineRule="atLeast"/>
        <w:ind w:left="720"/>
        <w:jc w:val="center"/>
        <w:rPr>
          <w:rFonts w:eastAsia="Liberation Serif"/>
          <w:b/>
          <w:color w:val="00000A"/>
          <w:lang w:val="es-CO"/>
        </w:rPr>
      </w:pPr>
    </w:p>
    <w:p w:rsidR="00C43B56" w:rsidRDefault="00C43B56" w:rsidP="00C43B56">
      <w:pPr>
        <w:pStyle w:val="Textbody"/>
        <w:spacing w:line="360" w:lineRule="atLeast"/>
        <w:jc w:val="both"/>
        <w:rPr>
          <w:rFonts w:eastAsia="Liberation Serif"/>
          <w:color w:val="00000A"/>
          <w:lang w:val="es-CO"/>
        </w:rPr>
      </w:pPr>
      <w:r w:rsidRPr="00C43B56">
        <w:rPr>
          <w:rFonts w:eastAsia="Liberation Serif"/>
          <w:color w:val="00000A"/>
          <w:lang w:val="es-CO"/>
        </w:rPr>
        <w:t>El uso de sistemas de información, como base de eficiencia en organizaciones, con una disposición de componentes integrados entre sí, para brindar solución a necesidades de información, dando confiabilidad, y seguridad. Los sistemas de información, son un conjunto de personas, actividades, datos, redes y tecnologías relacionados entre sí con el fin de mejorar las operaciones diarias de una empresa o entidad; así como las necesidades de información, para la resolución de problemas y la toma de decisiones de los directivos de la empresa. Las bondades que aportan las tecnologías actuales a los sistemas de información, es difícil de comparar con cualquier otra estrategia para la organización de la información, y en el ámbito de la toma de decisiones aspectos, tan importantes, como el conocimientos de indicadores del entorno, e informes generados a partir de las entradas de información son ampliamente usadas en la actualidad en la optimización de procesos, prestación de servicios y demás actividades de las organizaciones, siendo usada la información como un activo fundamental de en las actividades de las empresas, y en este caso en el Centro de Educación Permanente, como ente fundamental en la Universidad de Ibagué, aplicando estas características en sus actividades de servicio.</w:t>
      </w:r>
    </w:p>
    <w:p w:rsidR="00C43B56" w:rsidRPr="00C43B56" w:rsidRDefault="00C43B56" w:rsidP="00C43B56">
      <w:pPr>
        <w:pStyle w:val="Textbody"/>
        <w:spacing w:line="360" w:lineRule="atLeast"/>
        <w:jc w:val="both"/>
        <w:rPr>
          <w:lang w:val="es-CO"/>
        </w:rPr>
      </w:pPr>
    </w:p>
    <w:p w:rsidR="00C43B56" w:rsidRPr="00C43B56" w:rsidRDefault="00C43B56" w:rsidP="00C43B56">
      <w:pPr>
        <w:spacing w:line="360" w:lineRule="atLeast"/>
        <w:rPr>
          <w:rFonts w:ascii="Arial" w:hAnsi="Arial" w:cs="Arial"/>
          <w:sz w:val="24"/>
          <w:szCs w:val="24"/>
        </w:rPr>
      </w:pPr>
      <w:r w:rsidRPr="00C43B56">
        <w:rPr>
          <w:rFonts w:ascii="Arial" w:eastAsia="Liberation Serif" w:hAnsi="Arial" w:cs="Arial"/>
          <w:b/>
          <w:sz w:val="24"/>
          <w:szCs w:val="24"/>
        </w:rPr>
        <w:t xml:space="preserve">Base de datos. </w:t>
      </w:r>
    </w:p>
    <w:p w:rsidR="00C43B56" w:rsidRPr="00C43B56" w:rsidRDefault="00C43B56" w:rsidP="00C43B56">
      <w:pPr>
        <w:spacing w:line="360" w:lineRule="atLeast"/>
        <w:jc w:val="both"/>
        <w:rPr>
          <w:rFonts w:ascii="Arial" w:hAnsi="Arial" w:cs="Arial"/>
          <w:sz w:val="24"/>
          <w:szCs w:val="24"/>
        </w:rPr>
      </w:pPr>
      <w:r w:rsidRPr="00C43B56">
        <w:rPr>
          <w:rFonts w:ascii="Arial" w:eastAsia="Liberation Serif" w:hAnsi="Arial" w:cs="Arial"/>
          <w:sz w:val="24"/>
          <w:szCs w:val="24"/>
        </w:rPr>
        <w:t xml:space="preserve">Una </w:t>
      </w:r>
      <w:r w:rsidRPr="00C43B56">
        <w:rPr>
          <w:rStyle w:val="StrongEmphasis"/>
          <w:rFonts w:ascii="Arial" w:eastAsia="Liberation Serif" w:hAnsi="Arial" w:cs="Arial"/>
          <w:sz w:val="24"/>
          <w:szCs w:val="24"/>
        </w:rPr>
        <w:t xml:space="preserve">base de datos </w:t>
      </w:r>
      <w:r w:rsidRPr="00C43B56">
        <w:rPr>
          <w:rFonts w:ascii="Arial" w:eastAsia="Liberation Serif" w:hAnsi="Arial" w:cs="Arial"/>
          <w:sz w:val="24"/>
          <w:szCs w:val="24"/>
        </w:rPr>
        <w:t xml:space="preserve">o </w:t>
      </w:r>
      <w:r w:rsidRPr="00C43B56">
        <w:rPr>
          <w:rStyle w:val="StrongEmphasis"/>
          <w:rFonts w:ascii="Arial" w:eastAsia="Liberation Serif" w:hAnsi="Arial" w:cs="Arial"/>
          <w:sz w:val="24"/>
          <w:szCs w:val="24"/>
        </w:rPr>
        <w:t xml:space="preserve">banco de datos </w:t>
      </w:r>
      <w:r w:rsidRPr="00C43B56">
        <w:rPr>
          <w:rFonts w:ascii="Arial" w:eastAsia="Liberation Serif" w:hAnsi="Arial" w:cs="Arial"/>
          <w:sz w:val="24"/>
          <w:szCs w:val="24"/>
        </w:rPr>
        <w:t xml:space="preserve">es un conjunto de datos que pertenecen al mismo contexto almacenados sistemáticamente para su posterior uso. El término de bases de datos fue escuchado por primera vez en 1963, en un simposio celebrado en California, USA. Una </w:t>
      </w:r>
      <w:r w:rsidRPr="00C43B56">
        <w:rPr>
          <w:rStyle w:val="StrongEmphasis"/>
          <w:rFonts w:ascii="Arial" w:eastAsia="Liberation Serif" w:hAnsi="Arial" w:cs="Arial"/>
          <w:sz w:val="24"/>
          <w:szCs w:val="24"/>
        </w:rPr>
        <w:t xml:space="preserve">base de datos </w:t>
      </w:r>
      <w:r w:rsidRPr="00C43B56">
        <w:rPr>
          <w:rFonts w:ascii="Arial" w:eastAsia="Liberation Serif" w:hAnsi="Arial" w:cs="Arial"/>
          <w:sz w:val="24"/>
          <w:szCs w:val="24"/>
        </w:rPr>
        <w:t>se puede definir como un conjunto de información relacionada que se encuentra agrupada ó estructurada, almacenada en un soporte electrónico legible desde un ordenador.</w:t>
      </w:r>
    </w:p>
    <w:p w:rsidR="00C43B56" w:rsidRPr="00C43B56" w:rsidRDefault="00C43B56" w:rsidP="00C43B56">
      <w:pPr>
        <w:spacing w:line="360" w:lineRule="atLeast"/>
        <w:rPr>
          <w:rFonts w:ascii="Arial" w:hAnsi="Arial" w:cs="Arial"/>
          <w:sz w:val="24"/>
          <w:szCs w:val="24"/>
        </w:rPr>
      </w:pPr>
    </w:p>
    <w:p w:rsidR="00C43B56" w:rsidRPr="00C43B56" w:rsidRDefault="00C43B56" w:rsidP="00C43B56">
      <w:pPr>
        <w:spacing w:line="360" w:lineRule="atLeast"/>
        <w:jc w:val="both"/>
        <w:rPr>
          <w:rFonts w:ascii="Arial" w:hAnsi="Arial" w:cs="Arial"/>
          <w:sz w:val="24"/>
          <w:szCs w:val="24"/>
        </w:rPr>
      </w:pPr>
      <w:r w:rsidRPr="00C43B56">
        <w:rPr>
          <w:rFonts w:ascii="Arial" w:eastAsia="Liberation Serif" w:hAnsi="Arial" w:cs="Arial"/>
          <w:sz w:val="24"/>
          <w:szCs w:val="24"/>
        </w:rPr>
        <w:t>Podemos encontrar varios tipos de bases de datos dependiendo de su modelo de administración de datos:</w:t>
      </w:r>
    </w:p>
    <w:p w:rsidR="00C43B56" w:rsidRPr="00C43B56" w:rsidRDefault="00C43B56" w:rsidP="00C43B56">
      <w:pPr>
        <w:pStyle w:val="Heading3"/>
        <w:numPr>
          <w:ilvl w:val="2"/>
          <w:numId w:val="10"/>
        </w:numPr>
        <w:spacing w:before="0" w:line="360" w:lineRule="atLeast"/>
        <w:jc w:val="both"/>
        <w:rPr>
          <w:rFonts w:ascii="Arial" w:hAnsi="Arial"/>
        </w:rPr>
      </w:pPr>
      <w:r w:rsidRPr="00C43B56">
        <w:rPr>
          <w:rFonts w:ascii="Arial" w:eastAsia="Liberation Serif" w:hAnsi="Arial"/>
          <w:color w:val="000000"/>
          <w:lang w:val="es-CO"/>
        </w:rPr>
        <w:lastRenderedPageBreak/>
        <w:t>Bases de datos jerárquicas</w:t>
      </w:r>
    </w:p>
    <w:p w:rsidR="00C43B56" w:rsidRPr="00C43B56" w:rsidRDefault="00C43B56" w:rsidP="00C43B56">
      <w:pPr>
        <w:pStyle w:val="Textbody"/>
        <w:spacing w:after="0" w:line="360" w:lineRule="atLeast"/>
        <w:jc w:val="both"/>
      </w:pPr>
    </w:p>
    <w:p w:rsidR="00C43B56" w:rsidRPr="00C43B56" w:rsidRDefault="00C43B56" w:rsidP="00C43B56">
      <w:pPr>
        <w:pStyle w:val="Textbody"/>
        <w:spacing w:after="0" w:line="300" w:lineRule="atLeast"/>
        <w:jc w:val="both"/>
        <w:rPr>
          <w:lang w:val="es-CO"/>
        </w:rPr>
      </w:pPr>
      <w:r w:rsidRPr="00C43B56">
        <w:rPr>
          <w:rFonts w:eastAsia="Liberation Serif"/>
          <w:lang w:val="es-CO"/>
        </w:rPr>
        <w:t xml:space="preserve">Éstas son bases de datos que, como su nombre indica, almacenan su información en una estructura jerárquica. En este modelo los datos se organizan en una forma similar a un árbol (visto al revés), en donde un </w:t>
      </w:r>
      <w:r w:rsidRPr="00C43B56">
        <w:rPr>
          <w:rStyle w:val="nfasis"/>
          <w:rFonts w:eastAsia="Liberation Serif"/>
          <w:lang w:val="es-CO"/>
        </w:rPr>
        <w:t xml:space="preserve">nodo padre </w:t>
      </w:r>
      <w:r w:rsidRPr="00C43B56">
        <w:rPr>
          <w:rFonts w:eastAsia="Liberation Serif"/>
          <w:lang w:val="es-CO"/>
        </w:rPr>
        <w:t xml:space="preserve">de información puede tener varios </w:t>
      </w:r>
      <w:r w:rsidRPr="00C43B56">
        <w:rPr>
          <w:rStyle w:val="nfasis"/>
          <w:rFonts w:eastAsia="Liberation Serif"/>
          <w:lang w:val="es-CO"/>
        </w:rPr>
        <w:t>hijos</w:t>
      </w:r>
      <w:r w:rsidRPr="00C43B56">
        <w:rPr>
          <w:rFonts w:eastAsia="Liberation Serif"/>
          <w:lang w:val="es-CO"/>
        </w:rPr>
        <w:t>. Las bases de datos jerárquicas son especialmente útiles en el caso de aplicaciones que manejan un gran volumen de información y datos muy compartidos permitiendo crear estructuras estables y de gran rendimiento.</w:t>
      </w:r>
    </w:p>
    <w:p w:rsidR="00C43B56" w:rsidRPr="00C43B56" w:rsidRDefault="00C43B56" w:rsidP="00C43B56">
      <w:pPr>
        <w:pStyle w:val="Textbody"/>
        <w:spacing w:after="0" w:line="300" w:lineRule="atLeast"/>
        <w:jc w:val="both"/>
        <w:rPr>
          <w:lang w:val="es-CO"/>
        </w:rPr>
      </w:pPr>
      <w:r w:rsidRPr="00C43B56">
        <w:rPr>
          <w:rFonts w:eastAsia="Liberation Serif"/>
          <w:lang w:val="es-CO"/>
        </w:rPr>
        <w:t>Una de las principales limitaciones de este modelo es su incapacidad de representar eficientemente la redundancia de datos.</w:t>
      </w:r>
    </w:p>
    <w:p w:rsidR="00C43B56" w:rsidRPr="00C43B56" w:rsidRDefault="00C43B56" w:rsidP="00C43B56">
      <w:pPr>
        <w:pStyle w:val="Textbody"/>
        <w:spacing w:after="0" w:line="300" w:lineRule="atLeast"/>
        <w:rPr>
          <w:lang w:val="es-CO"/>
        </w:rPr>
      </w:pPr>
    </w:p>
    <w:p w:rsidR="00C43B56" w:rsidRPr="00C43B56" w:rsidRDefault="00C43B56" w:rsidP="00C43B56">
      <w:pPr>
        <w:pStyle w:val="Heading3"/>
        <w:numPr>
          <w:ilvl w:val="2"/>
          <w:numId w:val="10"/>
        </w:numPr>
        <w:spacing w:before="0"/>
        <w:ind w:left="0" w:firstLine="0"/>
        <w:rPr>
          <w:rFonts w:ascii="Arial" w:hAnsi="Arial"/>
        </w:rPr>
      </w:pPr>
      <w:r w:rsidRPr="00C43B56">
        <w:rPr>
          <w:rFonts w:ascii="Arial" w:eastAsia="Liberation Serif" w:hAnsi="Arial"/>
          <w:color w:val="000000"/>
        </w:rPr>
        <w:t>Base de</w:t>
      </w:r>
      <w:r w:rsidRPr="00C43B56">
        <w:rPr>
          <w:rFonts w:ascii="Arial" w:eastAsia="Liberation Serif" w:hAnsi="Arial"/>
          <w:color w:val="000000"/>
          <w:lang w:val="es-CO"/>
        </w:rPr>
        <w:t xml:space="preserve"> datos</w:t>
      </w:r>
      <w:r w:rsidRPr="00C43B56">
        <w:rPr>
          <w:rFonts w:ascii="Arial" w:eastAsia="Liberation Serif" w:hAnsi="Arial"/>
          <w:color w:val="000000"/>
        </w:rPr>
        <w:t xml:space="preserve"> de red</w:t>
      </w:r>
    </w:p>
    <w:p w:rsidR="00C43B56" w:rsidRPr="00C43B56" w:rsidRDefault="00C43B56" w:rsidP="00C43B56">
      <w:pPr>
        <w:pStyle w:val="Textbody"/>
        <w:spacing w:after="0"/>
      </w:pPr>
    </w:p>
    <w:p w:rsidR="00C43B56" w:rsidRPr="00C43B56" w:rsidRDefault="00C43B56" w:rsidP="00C43B56">
      <w:pPr>
        <w:pStyle w:val="Textbody"/>
        <w:spacing w:after="0" w:line="300" w:lineRule="atLeast"/>
        <w:jc w:val="both"/>
        <w:rPr>
          <w:lang w:val="es-CO"/>
        </w:rPr>
      </w:pPr>
      <w:r w:rsidRPr="00C43B56">
        <w:rPr>
          <w:rFonts w:eastAsia="Liberation Serif"/>
          <w:lang w:val="es-CO"/>
        </w:rPr>
        <w:t xml:space="preserve">Éste es un modelo ligeramente distinto del jerárquico; su diferencia fundamental es la modificación del concepto de </w:t>
      </w:r>
      <w:r w:rsidRPr="00C43B56">
        <w:rPr>
          <w:rStyle w:val="nfasis"/>
          <w:rFonts w:eastAsia="Liberation Serif"/>
          <w:lang w:val="es-CO"/>
        </w:rPr>
        <w:t>nodo</w:t>
      </w:r>
      <w:r w:rsidRPr="00C43B56">
        <w:rPr>
          <w:rFonts w:eastAsia="Liberation Serif"/>
          <w:lang w:val="es-CO"/>
        </w:rPr>
        <w:t>: se permite que un mismo nodo tenga varios padres (posibilidad no permitida en el modelo jerárquico).</w:t>
      </w:r>
    </w:p>
    <w:p w:rsidR="00C43B56" w:rsidRPr="00C43B56" w:rsidRDefault="00C43B56" w:rsidP="00C43B56">
      <w:pPr>
        <w:pStyle w:val="Textbody"/>
        <w:spacing w:after="0" w:line="300" w:lineRule="atLeast"/>
        <w:jc w:val="both"/>
        <w:rPr>
          <w:lang w:val="es-CO"/>
        </w:rPr>
      </w:pPr>
      <w:r w:rsidRPr="00C43B56">
        <w:rPr>
          <w:rFonts w:eastAsia="Liberation Serif"/>
          <w:lang w:val="es-CO"/>
        </w:rPr>
        <w:t>Fue una gran mejora con respecto al modelo jerárquico, ya que ofrecía una solución eficiente al problema de redundancia de datos; pero, aun así, la dificultad que significa administrar la información en una base de datos de red ha significado que sea un modelo utilizado en su mayoría por programadores más que por usuarios finales.</w:t>
      </w:r>
    </w:p>
    <w:p w:rsidR="00C43B56" w:rsidRPr="00C43B56" w:rsidRDefault="00C43B56" w:rsidP="00C43B56">
      <w:pPr>
        <w:pStyle w:val="Textbody"/>
        <w:spacing w:after="0" w:line="300" w:lineRule="atLeast"/>
        <w:rPr>
          <w:lang w:val="es-CO"/>
        </w:rPr>
      </w:pPr>
    </w:p>
    <w:p w:rsidR="00C43B56" w:rsidRPr="00C43B56" w:rsidRDefault="00C43B56" w:rsidP="00C43B56">
      <w:pPr>
        <w:pStyle w:val="Heading3"/>
        <w:numPr>
          <w:ilvl w:val="2"/>
          <w:numId w:val="10"/>
        </w:numPr>
        <w:spacing w:before="0"/>
        <w:ind w:left="0" w:firstLine="0"/>
        <w:rPr>
          <w:rFonts w:ascii="Arial" w:hAnsi="Arial"/>
        </w:rPr>
      </w:pPr>
      <w:r w:rsidRPr="00C43B56">
        <w:rPr>
          <w:rFonts w:ascii="Arial" w:eastAsia="Liberation Serif" w:hAnsi="Arial"/>
          <w:color w:val="000000"/>
        </w:rPr>
        <w:t>Base de</w:t>
      </w:r>
      <w:r w:rsidRPr="00C43B56">
        <w:rPr>
          <w:rFonts w:ascii="Arial" w:eastAsia="Liberation Serif" w:hAnsi="Arial"/>
          <w:color w:val="000000"/>
          <w:lang w:val="es-CO"/>
        </w:rPr>
        <w:t xml:space="preserve"> datos</w:t>
      </w:r>
      <w:r w:rsidRPr="00C43B56">
        <w:rPr>
          <w:rFonts w:ascii="Arial" w:eastAsia="Liberation Serif" w:hAnsi="Arial"/>
          <w:color w:val="000000"/>
          <w:lang w:val="es-CL"/>
        </w:rPr>
        <w:t xml:space="preserve"> relacional</w:t>
      </w:r>
    </w:p>
    <w:p w:rsidR="00C43B56" w:rsidRPr="00C43B56" w:rsidRDefault="00C43B56" w:rsidP="00C43B56">
      <w:pPr>
        <w:pStyle w:val="Textbody"/>
        <w:spacing w:after="0"/>
      </w:pPr>
    </w:p>
    <w:p w:rsidR="00C43B56" w:rsidRPr="00C43B56" w:rsidRDefault="00C43B56" w:rsidP="00C43B56">
      <w:pPr>
        <w:pStyle w:val="Textbody"/>
      </w:pPr>
      <w:r w:rsidRPr="00C43B56">
        <w:rPr>
          <w:rStyle w:val="nfasis"/>
          <w:rFonts w:eastAsia="Liberation Serif"/>
          <w:lang w:val="es-CO"/>
        </w:rPr>
        <w:t>Artículo</w:t>
      </w:r>
      <w:r w:rsidRPr="00C43B56">
        <w:rPr>
          <w:rStyle w:val="nfasis"/>
          <w:rFonts w:eastAsia="Liberation Serif"/>
        </w:rPr>
        <w:t xml:space="preserve"> principal:</w:t>
      </w:r>
      <w:r w:rsidRPr="00C43B56">
        <w:rPr>
          <w:rStyle w:val="nfasis"/>
          <w:rFonts w:eastAsia="Liberation Serif"/>
          <w:lang w:val="es-CO"/>
        </w:rPr>
        <w:t xml:space="preserve"> Modelo relacional</w:t>
      </w:r>
    </w:p>
    <w:p w:rsidR="00C43B56" w:rsidRPr="00C43B56" w:rsidRDefault="00C43B56" w:rsidP="00C43B56">
      <w:pPr>
        <w:pStyle w:val="Textbody"/>
        <w:spacing w:after="0" w:line="300" w:lineRule="atLeast"/>
        <w:jc w:val="both"/>
        <w:rPr>
          <w:lang w:val="es-CO"/>
        </w:rPr>
      </w:pPr>
      <w:r w:rsidRPr="00C43B56">
        <w:rPr>
          <w:rFonts w:eastAsia="Liberation Serif"/>
          <w:lang w:val="es-CO"/>
        </w:rPr>
        <w:t xml:space="preserve">Éste es el modelo más utilizado en la actualidad para modelar problemas reales y administrar datos dinámicamente. Tras ser postulados sus fundamentos en 1970 por Edgar Frank Codd, de los laboratorios IBM en San José (California), no tardó en consolidarse como un nuevo paradigma en los modelos de base de datos. Su idea fundamental es el uso de “relaciones”. Estas relaciones podrían considerarse en forma    lógica como conjuntos de datos llamados “tuplas”. Pese a que ésta es la teoría de las bases de datos relacionales creadas por Edgar Frank Codd, la mayoría de las veces se conceptualiza de una manera más fácil de imaginar. Esto es pensando en cada relación como si fuese una tabla que está compuesta por </w:t>
      </w:r>
      <w:r w:rsidRPr="00C43B56">
        <w:rPr>
          <w:rStyle w:val="nfasis"/>
          <w:rFonts w:eastAsia="Liberation Serif"/>
          <w:lang w:val="es-CO"/>
        </w:rPr>
        <w:t xml:space="preserve">registros </w:t>
      </w:r>
      <w:r w:rsidRPr="00C43B56">
        <w:rPr>
          <w:rFonts w:eastAsia="Liberation Serif"/>
          <w:lang w:val="es-CO"/>
        </w:rPr>
        <w:t xml:space="preserve">(las filas de una tabla), que representarían las tuplas, y </w:t>
      </w:r>
      <w:r w:rsidRPr="00C43B56">
        <w:rPr>
          <w:rStyle w:val="nfasis"/>
          <w:rFonts w:eastAsia="Liberation Serif"/>
          <w:lang w:val="es-CO"/>
        </w:rPr>
        <w:t xml:space="preserve">campos </w:t>
      </w:r>
      <w:r w:rsidRPr="00C43B56">
        <w:rPr>
          <w:rFonts w:eastAsia="Liberation Serif"/>
          <w:lang w:val="es-CO"/>
        </w:rPr>
        <w:t>(las columnas de una tabla).</w:t>
      </w:r>
    </w:p>
    <w:p w:rsidR="00C43B56" w:rsidRPr="00C43B56" w:rsidRDefault="00C43B56" w:rsidP="00C43B56">
      <w:pPr>
        <w:spacing w:line="360" w:lineRule="atLeast"/>
        <w:jc w:val="both"/>
        <w:rPr>
          <w:rFonts w:ascii="Arial" w:hAnsi="Arial" w:cs="Arial"/>
          <w:sz w:val="24"/>
          <w:szCs w:val="24"/>
        </w:rPr>
      </w:pPr>
    </w:p>
    <w:p w:rsidR="00C43B56" w:rsidRDefault="00C43B56" w:rsidP="00C43B56">
      <w:pPr>
        <w:spacing w:line="360" w:lineRule="atLeast"/>
        <w:jc w:val="both"/>
        <w:rPr>
          <w:rFonts w:ascii="Arial" w:eastAsia="Liberation Serif" w:hAnsi="Arial" w:cs="Arial"/>
          <w:sz w:val="24"/>
          <w:szCs w:val="24"/>
        </w:rPr>
      </w:pPr>
      <w:r w:rsidRPr="00C43B56">
        <w:rPr>
          <w:rFonts w:ascii="Arial" w:eastAsia="Liberation Serif" w:hAnsi="Arial" w:cs="Arial"/>
          <w:sz w:val="24"/>
          <w:szCs w:val="24"/>
        </w:rPr>
        <w:lastRenderedPageBreak/>
        <w:t>Una base de datos se crea y mantiene de forma continuada con el objetivo de resolver necesidades de información concretas de un colectivo, una empresa o el conjunto de la sociedad.</w:t>
      </w:r>
    </w:p>
    <w:p w:rsidR="00C43B56" w:rsidRPr="00C43B56" w:rsidRDefault="00C43B56" w:rsidP="00C43B56">
      <w:pPr>
        <w:spacing w:line="360" w:lineRule="atLeast"/>
        <w:jc w:val="both"/>
        <w:rPr>
          <w:rFonts w:ascii="Arial" w:hAnsi="Arial" w:cs="Arial"/>
          <w:sz w:val="24"/>
          <w:szCs w:val="24"/>
        </w:rPr>
      </w:pPr>
    </w:p>
    <w:p w:rsidR="00C43B56" w:rsidRPr="00C43B56" w:rsidRDefault="00C43B56" w:rsidP="00C43B56">
      <w:pPr>
        <w:spacing w:line="360" w:lineRule="atLeast"/>
        <w:rPr>
          <w:rFonts w:ascii="Arial" w:hAnsi="Arial" w:cs="Arial"/>
          <w:sz w:val="24"/>
          <w:szCs w:val="24"/>
        </w:rPr>
      </w:pPr>
      <w:r w:rsidRPr="00C43B56">
        <w:rPr>
          <w:rFonts w:ascii="Arial" w:eastAsia="Liberation Serif" w:hAnsi="Arial" w:cs="Arial"/>
          <w:b/>
          <w:sz w:val="24"/>
          <w:szCs w:val="24"/>
        </w:rPr>
        <w:t>Sistemas Gestores de Bases de Datos (SGBD)</w:t>
      </w:r>
    </w:p>
    <w:p w:rsidR="00C43B56" w:rsidRPr="00C43B56" w:rsidRDefault="00C43B56" w:rsidP="00C43B56">
      <w:pPr>
        <w:spacing w:line="360" w:lineRule="atLeast"/>
        <w:rPr>
          <w:rFonts w:ascii="Arial" w:hAnsi="Arial" w:cs="Arial"/>
          <w:sz w:val="24"/>
          <w:szCs w:val="24"/>
        </w:rPr>
      </w:pPr>
    </w:p>
    <w:p w:rsidR="00C43B56" w:rsidRPr="00C43B56" w:rsidRDefault="00C43B56" w:rsidP="00C43B56">
      <w:pPr>
        <w:spacing w:line="360" w:lineRule="atLeast"/>
        <w:jc w:val="both"/>
        <w:rPr>
          <w:rFonts w:ascii="Arial" w:hAnsi="Arial" w:cs="Arial"/>
          <w:sz w:val="24"/>
          <w:szCs w:val="24"/>
        </w:rPr>
      </w:pPr>
      <w:r w:rsidRPr="00C43B56">
        <w:rPr>
          <w:rFonts w:ascii="Arial" w:eastAsia="Liberation Serif" w:hAnsi="Arial" w:cs="Arial"/>
          <w:sz w:val="24"/>
          <w:szCs w:val="24"/>
        </w:rPr>
        <w:t xml:space="preserve">Un sistema gestor de base de datos (SGBD) es un conjunto de programas, </w:t>
      </w:r>
      <w:r w:rsidRPr="00C43B56">
        <w:rPr>
          <w:rFonts w:ascii="Arial" w:eastAsia="Liberation Serif" w:hAnsi="Arial" w:cs="Arial"/>
          <w:color w:val="00000A"/>
          <w:sz w:val="24"/>
          <w:szCs w:val="24"/>
        </w:rPr>
        <w:t>que</w:t>
      </w:r>
      <w:r w:rsidRPr="00C43B56">
        <w:rPr>
          <w:rFonts w:ascii="Arial" w:eastAsia="Liberation Serif" w:hAnsi="Arial" w:cs="Arial"/>
          <w:sz w:val="24"/>
          <w:szCs w:val="24"/>
        </w:rPr>
        <w:t xml:space="preserve"> permiten  crear y mantener una base de datos, asegurando su integridad, confidencialidad y seguridad</w:t>
      </w:r>
    </w:p>
    <w:p w:rsidR="00C43B56" w:rsidRPr="00C43B56" w:rsidRDefault="00C43B56" w:rsidP="00C43B56">
      <w:pPr>
        <w:spacing w:line="360" w:lineRule="atLeast"/>
        <w:jc w:val="both"/>
        <w:rPr>
          <w:rFonts w:ascii="Arial" w:hAnsi="Arial" w:cs="Arial"/>
          <w:sz w:val="24"/>
          <w:szCs w:val="24"/>
        </w:rPr>
      </w:pPr>
      <w:r w:rsidRPr="00C43B56">
        <w:rPr>
          <w:rFonts w:ascii="Arial" w:eastAsia="Liberation Serif" w:hAnsi="Arial" w:cs="Arial"/>
          <w:sz w:val="24"/>
          <w:szCs w:val="24"/>
        </w:rPr>
        <w:t>Los sistemas de Gestión de Bases de Datos, son aplicaciones que permiten los usuarios definir, crear y mantener la base de datos y proporciona un acceso controlado a la misma. Los SGBD es la aplicación que interactúa con los usuarios de los programas de aplicación y la base de datos. Alguna de las características de los SGBD son:</w:t>
      </w:r>
    </w:p>
    <w:p w:rsidR="00C43B56" w:rsidRPr="00C43B56" w:rsidRDefault="00C43B56" w:rsidP="00C43B56">
      <w:pPr>
        <w:spacing w:line="360" w:lineRule="atLeast"/>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Abstracción de la información.</w:t>
      </w:r>
      <w:r w:rsidRPr="00C43B56">
        <w:rPr>
          <w:rFonts w:ascii="Arial" w:eastAsia="Liberation Serif" w:hAnsi="Arial" w:cs="Arial"/>
          <w:sz w:val="24"/>
          <w:szCs w:val="24"/>
        </w:rPr>
        <w:t xml:space="preserve"> </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Los SGBD ahorran a los usuarios detalles acerca del almacenamiento físico de los datos. Da lo mismo si una base de datos ocupa uno o cientos de archivos, este hecho se hace transparente al usuario. Así, se definen varios niveles de abstracción.</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Fonts w:ascii="Arial" w:eastAsia="Liberation Serif" w:hAnsi="Arial" w:cs="Arial"/>
          <w:sz w:val="24"/>
          <w:szCs w:val="24"/>
        </w:rPr>
        <w:t xml:space="preserve"> </w:t>
      </w:r>
      <w:r w:rsidRPr="00C43B56">
        <w:rPr>
          <w:rStyle w:val="StrongEmphasis"/>
          <w:rFonts w:ascii="Arial" w:eastAsia="Liberation Serif" w:hAnsi="Arial" w:cs="Arial"/>
          <w:sz w:val="24"/>
          <w:szCs w:val="24"/>
        </w:rPr>
        <w:t xml:space="preserve">Independencia. </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La independencia de los datos consiste en la capacidad de modificar el esquema (físico o lógico) de una base de datos sin tener que realizar cambios en las aplicaciones que se sirven de ella.</w:t>
      </w:r>
    </w:p>
    <w:p w:rsid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Fonts w:ascii="Arial" w:eastAsia="Liberation Serif" w:hAnsi="Arial" w:cs="Arial"/>
          <w:sz w:val="24"/>
          <w:szCs w:val="24"/>
        </w:rPr>
        <w:lastRenderedPageBreak/>
        <w:t xml:space="preserve"> </w:t>
      </w:r>
      <w:r w:rsidRPr="00C43B56">
        <w:rPr>
          <w:rStyle w:val="StrongEmphasis"/>
          <w:rFonts w:ascii="Arial" w:eastAsia="Liberation Serif" w:hAnsi="Arial" w:cs="Arial"/>
          <w:sz w:val="24"/>
          <w:szCs w:val="24"/>
        </w:rPr>
        <w:t xml:space="preserve">Redundancia mínima. </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Un buen diseño de una base de datos logrará evitar la aparición de información repetida o redundante. De entrada, lo ideal es lograr una redundancia nula; no obstante, en algunos casos la complejidad de los cálculos hace necesaria la aparición de redundancias.</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 xml:space="preserve">Consistencia. </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En aquellos casos en los que no se ha logrado esta redundancia nula, será necesario vigilar que aquella información que aparece repetida se actualice de forma coherente, es decir, que todos los datos repetidos se actualicen de forma simultánea.</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Fonts w:ascii="Arial" w:eastAsia="Liberation Serif" w:hAnsi="Arial" w:cs="Arial"/>
          <w:sz w:val="24"/>
          <w:szCs w:val="24"/>
        </w:rPr>
        <w:t xml:space="preserve"> </w:t>
      </w:r>
      <w:r w:rsidRPr="00C43B56">
        <w:rPr>
          <w:rStyle w:val="StrongEmphasis"/>
          <w:rFonts w:ascii="Arial" w:eastAsia="Liberation Serif" w:hAnsi="Arial" w:cs="Arial"/>
          <w:sz w:val="24"/>
          <w:szCs w:val="24"/>
        </w:rPr>
        <w:t xml:space="preserve">Seguridad. </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La información almacenada en una base de datos puede llegar a tener un gran valor. Los SGBD deben garantizar que esta información se encuentra segura frente a usuarios malintencionados, que intenten leer información privilegiada; frente a ataques que deseen manipular o destruir la información; o simplemente ante las torpezas de algún usuario autorizado pero despistado. Normalmente, los SGBD disponen de un complejo sistema de permisos a usuarios y grupos de usuarios, que permiten otorgar diversas categorías de permisos.</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Integridad.</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Se trata de adoptar las medidas necesarias para garantizar la validez de los datos almacenados. Es decir, se trata de proteger los datos ante fallos de hardware, datos introducidos por usuarios descuidados, o cualquier otra circunstancia capaz de corromper la información almacenada.</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Respaldo y recuperación.</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lastRenderedPageBreak/>
        <w:t>Los SGBD deben proporcionar una forma eficiente de realizar copias de respaldo de la información almacenada en ellos, y de restaurar a partir de estas copias los datos que se hayan podido perder.</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p>
    <w:p w:rsidR="00C43B56" w:rsidRPr="00C43B56" w:rsidRDefault="00C43B56" w:rsidP="004E3502">
      <w:pPr>
        <w:numPr>
          <w:ilvl w:val="0"/>
          <w:numId w:val="11"/>
        </w:numPr>
        <w:tabs>
          <w:tab w:val="left" w:pos="426"/>
        </w:tabs>
        <w:suppressAutoHyphens/>
        <w:spacing w:after="0" w:line="360" w:lineRule="atLeast"/>
        <w:ind w:left="284" w:hanging="11"/>
        <w:jc w:val="both"/>
        <w:rPr>
          <w:rFonts w:ascii="Arial" w:hAnsi="Arial" w:cs="Arial"/>
          <w:sz w:val="24"/>
          <w:szCs w:val="24"/>
        </w:rPr>
      </w:pPr>
      <w:r w:rsidRPr="00C43B56">
        <w:rPr>
          <w:rStyle w:val="StrongEmphasis"/>
          <w:rFonts w:ascii="Arial" w:eastAsia="Liberation Serif" w:hAnsi="Arial" w:cs="Arial"/>
          <w:sz w:val="24"/>
          <w:szCs w:val="24"/>
        </w:rPr>
        <w:t>Control de la concurrencia.</w:t>
      </w:r>
    </w:p>
    <w:p w:rsidR="00C43B56" w:rsidRPr="00C43B56" w:rsidRDefault="00C43B56" w:rsidP="004E3502">
      <w:pPr>
        <w:tabs>
          <w:tab w:val="left" w:pos="426"/>
          <w:tab w:val="left" w:pos="1054"/>
          <w:tab w:val="left" w:pos="1400"/>
          <w:tab w:val="left" w:pos="1746"/>
          <w:tab w:val="left" w:pos="2092"/>
          <w:tab w:val="left" w:pos="2515"/>
        </w:tabs>
        <w:spacing w:line="360" w:lineRule="atLeast"/>
        <w:ind w:left="284" w:hanging="11"/>
        <w:jc w:val="both"/>
        <w:rPr>
          <w:rFonts w:ascii="Arial" w:hAnsi="Arial" w:cs="Arial"/>
          <w:sz w:val="24"/>
          <w:szCs w:val="24"/>
        </w:rPr>
      </w:pPr>
      <w:r w:rsidRPr="00C43B56">
        <w:rPr>
          <w:rFonts w:ascii="Arial" w:eastAsia="Liberation Serif" w:hAnsi="Arial" w:cs="Arial"/>
          <w:sz w:val="24"/>
          <w:szCs w:val="24"/>
        </w:rPr>
        <w:t>En la mayoría de entornos (excepto quizás el doméstico), lo más habitual es que sean muchas las personas que acceden a una base de datos, bien para recuperar   información, bien para almacenarla. Y es también frecuente que dichos accesos se realicen de forma simultánea. Así pues, un SGBD debe controlar este acceso concurrente a la información, que podría derivar en inconsistencias.</w:t>
      </w:r>
    </w:p>
    <w:p w:rsidR="00C43B56" w:rsidRDefault="00C43B56"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C43B56">
      <w:pPr>
        <w:pStyle w:val="Textbody"/>
        <w:spacing w:line="360" w:lineRule="atLeast"/>
        <w:ind w:left="720"/>
        <w:jc w:val="center"/>
        <w:rPr>
          <w:b/>
          <w:lang w:val="es-CO"/>
        </w:rPr>
      </w:pPr>
    </w:p>
    <w:p w:rsidR="005751C7" w:rsidRDefault="005751C7" w:rsidP="005751C7">
      <w:pPr>
        <w:pStyle w:val="Textbody"/>
        <w:numPr>
          <w:ilvl w:val="0"/>
          <w:numId w:val="2"/>
        </w:numPr>
        <w:spacing w:line="360" w:lineRule="atLeast"/>
        <w:jc w:val="center"/>
        <w:rPr>
          <w:b/>
          <w:lang w:val="es-CO"/>
        </w:rPr>
      </w:pPr>
      <w:r>
        <w:rPr>
          <w:b/>
          <w:lang w:val="es-CO"/>
        </w:rPr>
        <w:lastRenderedPageBreak/>
        <w:t>MARCO CONCEPTUAL</w:t>
      </w:r>
    </w:p>
    <w:p w:rsidR="005751C7" w:rsidRDefault="005751C7" w:rsidP="005751C7">
      <w:pPr>
        <w:pStyle w:val="Textbody"/>
        <w:spacing w:line="360" w:lineRule="atLeast"/>
        <w:ind w:left="720"/>
        <w:jc w:val="center"/>
        <w:rPr>
          <w:b/>
          <w:lang w:val="es-CO"/>
        </w:rPr>
      </w:pPr>
    </w:p>
    <w:p w:rsidR="005751C7" w:rsidRDefault="005751C7" w:rsidP="005751C7">
      <w:pPr>
        <w:rPr>
          <w:rFonts w:ascii="Arial" w:eastAsia="Liberation Serif" w:hAnsi="Arial" w:cs="Arial"/>
          <w:b/>
          <w:bCs/>
          <w:i/>
          <w:iCs/>
          <w:sz w:val="24"/>
        </w:rPr>
      </w:pPr>
      <w:r w:rsidRPr="005751C7">
        <w:rPr>
          <w:rFonts w:ascii="Arial" w:eastAsia="Liberation Serif" w:hAnsi="Arial" w:cs="Arial"/>
          <w:b/>
          <w:bCs/>
          <w:i/>
          <w:iCs/>
          <w:sz w:val="24"/>
        </w:rPr>
        <w:t>Modulo Convenios</w:t>
      </w:r>
    </w:p>
    <w:p w:rsidR="005751C7" w:rsidRPr="005751C7" w:rsidRDefault="005751C7" w:rsidP="005751C7">
      <w:pPr>
        <w:rPr>
          <w:rFonts w:ascii="Arial" w:hAnsi="Arial" w:cs="Arial"/>
          <w:sz w:val="24"/>
        </w:rPr>
      </w:pPr>
    </w:p>
    <w:p w:rsidR="005751C7" w:rsidRPr="005751C7" w:rsidRDefault="005751C7" w:rsidP="005751C7">
      <w:pPr>
        <w:jc w:val="both"/>
        <w:rPr>
          <w:rFonts w:ascii="Arial" w:hAnsi="Arial" w:cs="Arial"/>
          <w:sz w:val="24"/>
        </w:rPr>
      </w:pPr>
      <w:r w:rsidRPr="005751C7">
        <w:rPr>
          <w:rFonts w:ascii="Arial" w:eastAsia="Liberation Serif" w:hAnsi="Arial" w:cs="Arial"/>
          <w:b/>
          <w:bCs/>
          <w:sz w:val="24"/>
        </w:rPr>
        <w:t>Gestión Técnica Convenios</w:t>
      </w:r>
    </w:p>
    <w:p w:rsidR="005751C7" w:rsidRDefault="005751C7" w:rsidP="005751C7">
      <w:pPr>
        <w:jc w:val="both"/>
        <w:rPr>
          <w:rFonts w:ascii="Arial" w:eastAsia="Liberation Serif" w:hAnsi="Arial" w:cs="Arial"/>
          <w:sz w:val="24"/>
        </w:rPr>
      </w:pPr>
      <w:r w:rsidRPr="005751C7">
        <w:rPr>
          <w:rFonts w:ascii="Arial" w:eastAsia="Liberation Serif" w:hAnsi="Arial" w:cs="Arial"/>
          <w:sz w:val="24"/>
        </w:rPr>
        <w:t>En esta parte del modulo de convenios se debe poder realizar la gestión general de convenios, tales como el ingreso de los mismos al sistema, que serán almacenados en una base de datos, con sus correspondientes fechas de inicio y de terminación, teniendo información del presupuesto de los mismos, porcentaje del presupuesto ejecutado de los convenios, manejar un porcentaje de ejecución de los convenios, según un cronograma establecido por los ejecutores del mismo, teniendo en cuenta factores como las suspensiones, donde se debe recalcular la fecha de finalización del convenio, teniendo en cuenta la fecha de reinicio del convenio. De la misma manera se pueden presentar adiciones de tiempo a la duración de un convenio.</w:t>
      </w:r>
    </w:p>
    <w:p w:rsidR="005751C7" w:rsidRPr="005751C7" w:rsidRDefault="005751C7" w:rsidP="005751C7">
      <w:pPr>
        <w:jc w:val="both"/>
        <w:rPr>
          <w:rFonts w:ascii="Arial" w:hAnsi="Arial" w:cs="Arial"/>
          <w:sz w:val="24"/>
        </w:rPr>
      </w:pPr>
    </w:p>
    <w:p w:rsidR="005751C7" w:rsidRPr="005751C7" w:rsidRDefault="005751C7" w:rsidP="005751C7">
      <w:pPr>
        <w:jc w:val="both"/>
        <w:rPr>
          <w:rFonts w:ascii="Arial" w:hAnsi="Arial" w:cs="Arial"/>
          <w:sz w:val="24"/>
        </w:rPr>
      </w:pPr>
      <w:r w:rsidRPr="005751C7">
        <w:rPr>
          <w:rFonts w:ascii="Arial" w:eastAsia="Liberation Serif" w:hAnsi="Arial" w:cs="Arial"/>
          <w:sz w:val="24"/>
        </w:rPr>
        <w:t>En esta parte también se debe dar manejo a la parte de gestión humana de los convenios, donde se llevara un seguimiento del personal vinculado laboralmente a un convenio con datos específicos como la fecha de vinculación al convenio y su asignación salarial. Se tendrán en cuenta los beneficiarios de un convenio como lo son personas o instituciones, que serán manejados en el ámbito de extensión del Centro de Educación Permanente, ya que son beneficiarios de programas o actividades realizadas por este ente de la Universidad de Ibagué.</w:t>
      </w:r>
    </w:p>
    <w:p w:rsidR="005751C7" w:rsidRPr="005751C7" w:rsidRDefault="005751C7" w:rsidP="005751C7">
      <w:pPr>
        <w:jc w:val="both"/>
        <w:rPr>
          <w:rFonts w:ascii="Arial" w:hAnsi="Arial" w:cs="Arial"/>
          <w:sz w:val="24"/>
        </w:rPr>
      </w:pPr>
    </w:p>
    <w:p w:rsidR="005751C7" w:rsidRPr="005751C7" w:rsidRDefault="005751C7" w:rsidP="005751C7">
      <w:pPr>
        <w:jc w:val="both"/>
        <w:rPr>
          <w:rFonts w:ascii="Arial" w:hAnsi="Arial" w:cs="Arial"/>
          <w:sz w:val="24"/>
        </w:rPr>
      </w:pPr>
      <w:r w:rsidRPr="005751C7">
        <w:rPr>
          <w:rFonts w:ascii="Arial" w:eastAsia="Liberation Serif" w:hAnsi="Arial" w:cs="Arial"/>
          <w:b/>
          <w:bCs/>
          <w:sz w:val="24"/>
        </w:rPr>
        <w:t>Gestión Financiera Convenios</w:t>
      </w:r>
    </w:p>
    <w:p w:rsidR="005751C7" w:rsidRPr="005751C7" w:rsidRDefault="005751C7" w:rsidP="005751C7">
      <w:pPr>
        <w:jc w:val="both"/>
        <w:rPr>
          <w:rFonts w:ascii="Arial" w:hAnsi="Arial" w:cs="Arial"/>
          <w:sz w:val="24"/>
        </w:rPr>
      </w:pPr>
      <w:r w:rsidRPr="005751C7">
        <w:rPr>
          <w:rFonts w:ascii="Arial" w:eastAsia="Liberation Serif" w:hAnsi="Arial" w:cs="Arial"/>
          <w:sz w:val="24"/>
        </w:rPr>
        <w:t>En esta parte se realizara todo lo relacionado con los dineros o bienes que se incluyan en un convenio, aportados por dos partes o más, siendo la entidad uno la universidad de Ibagué, donde se manejaran fechas de desembolso de dinero por parte de las entidades o instituciones vinculadas en un convenio. Para el manejo de los rubros a ejecutar en un convenio se diseñara un formato de presupuesto generalizado (Realizado por la Dra. Myriam Urrea), con la posibilidad de adicionar nueva información, para el manejo de los ítems, que han de ser ejecutados en el presupuesto del convenio.</w:t>
      </w:r>
    </w:p>
    <w:p w:rsidR="005751C7" w:rsidRPr="005751C7" w:rsidRDefault="005751C7" w:rsidP="005751C7">
      <w:pPr>
        <w:rPr>
          <w:rFonts w:ascii="Arial" w:hAnsi="Arial" w:cs="Arial"/>
          <w:sz w:val="24"/>
        </w:rPr>
      </w:pPr>
      <w:r w:rsidRPr="005751C7">
        <w:rPr>
          <w:rFonts w:ascii="Arial" w:eastAsia="Liberation Serif" w:hAnsi="Arial" w:cs="Arial"/>
          <w:b/>
          <w:bCs/>
          <w:i/>
          <w:iCs/>
          <w:sz w:val="24"/>
        </w:rPr>
        <w:lastRenderedPageBreak/>
        <w:t>Modulo Gestión Profesoral</w:t>
      </w:r>
    </w:p>
    <w:p w:rsidR="005751C7" w:rsidRPr="005751C7" w:rsidRDefault="005751C7" w:rsidP="005751C7">
      <w:pPr>
        <w:rPr>
          <w:rFonts w:ascii="Arial" w:hAnsi="Arial" w:cs="Arial"/>
          <w:sz w:val="24"/>
        </w:rPr>
      </w:pPr>
    </w:p>
    <w:p w:rsidR="005751C7" w:rsidRPr="005751C7" w:rsidRDefault="005751C7" w:rsidP="005751C7">
      <w:pPr>
        <w:jc w:val="both"/>
        <w:rPr>
          <w:rFonts w:ascii="Arial" w:hAnsi="Arial" w:cs="Arial"/>
          <w:sz w:val="24"/>
        </w:rPr>
      </w:pPr>
      <w:r w:rsidRPr="005751C7">
        <w:rPr>
          <w:rFonts w:ascii="Arial" w:eastAsia="Liberation Serif" w:hAnsi="Arial" w:cs="Arial"/>
          <w:sz w:val="24"/>
        </w:rPr>
        <w:t>El modulo de gestión profesoral, será encargado de agilizar y optimizar procesos en cuanto a docentes vinculados en capacitaciones brindadas por el centro de educación permanente, tomando datos de los módulos en los que se vinculan los docentes, y generando con información de estos como fecha de inicio y fecha a de finalización los correspondientes documentos que se deben tramitar, para que estos módulos se desarrollen según una planificación, estos documentos tales como solicitud de tiquetes, generación de cuenta de cobro de viáticos y en su momento cuenta de cobro de honorarios de la cátedra dictada por un docente. En este orden el sistema debe generar informes de la realización de estas actividades y pudientes a realizar, dando al encargado de esta actividad la posibilidad de realizar de manera oportuna esta labor.</w:t>
      </w:r>
    </w:p>
    <w:p w:rsidR="005751C7" w:rsidRPr="005751C7" w:rsidRDefault="005751C7" w:rsidP="005751C7">
      <w:pPr>
        <w:jc w:val="both"/>
        <w:rPr>
          <w:rFonts w:ascii="Arial" w:hAnsi="Arial" w:cs="Arial"/>
          <w:sz w:val="24"/>
        </w:rPr>
      </w:pPr>
      <w:r w:rsidRPr="005751C7">
        <w:rPr>
          <w:rFonts w:ascii="Arial" w:eastAsia="Liberation Serif" w:hAnsi="Arial" w:cs="Arial"/>
          <w:sz w:val="24"/>
        </w:rPr>
        <w:t>En la gestión general del Centro de Educación Permanente, en su labor de emisor de Créditos para el ascenso dentro del escalafón docente, se requiere que se lleve un registro de entrega de los mismos, con fecha y datos de la persona a quien fue entregado, para tener un control eficaz de la expedición de los mismos.</w:t>
      </w:r>
    </w:p>
    <w:p w:rsidR="005751C7" w:rsidRDefault="005751C7" w:rsidP="005751C7">
      <w:pPr>
        <w:spacing w:after="240" w:line="360" w:lineRule="atLeast"/>
        <w:jc w:val="both"/>
        <w:rPr>
          <w:rFonts w:ascii="Arial" w:eastAsia="Liberation Serif" w:hAnsi="Arial" w:cs="Arial"/>
          <w:sz w:val="24"/>
        </w:rPr>
      </w:pPr>
      <w:r w:rsidRPr="005751C7">
        <w:rPr>
          <w:rFonts w:ascii="Arial" w:eastAsia="Liberation Serif" w:hAnsi="Arial" w:cs="Arial"/>
          <w:sz w:val="24"/>
        </w:rPr>
        <w:t>En general, el sistema de Toma de Decisiones del centro de educación permanente, debe estar en la capacidad de generar informes, oportunos y veraces para el personal encargado del mismo, que agilice y haga eficaz la acción del centro de educación permanente, optimizando sus procesos internos, y de esta manera prestando un servicio de calidad al público, y yendo a la vanguardia en herramientas tecnológicas para el manejo de la información.</w:t>
      </w:r>
    </w:p>
    <w:p w:rsidR="0098346D" w:rsidRDefault="0098346D" w:rsidP="005751C7">
      <w:pPr>
        <w:spacing w:after="240" w:line="360" w:lineRule="atLeast"/>
        <w:jc w:val="both"/>
        <w:rPr>
          <w:rFonts w:ascii="Arial" w:eastAsia="Liberation Serif" w:hAnsi="Arial" w:cs="Arial"/>
          <w:sz w:val="24"/>
        </w:rPr>
      </w:pPr>
    </w:p>
    <w:p w:rsidR="0098346D" w:rsidRDefault="0098346D" w:rsidP="005751C7">
      <w:pPr>
        <w:spacing w:after="240" w:line="360" w:lineRule="atLeast"/>
        <w:jc w:val="both"/>
        <w:rPr>
          <w:rFonts w:ascii="Arial" w:eastAsia="Liberation Serif" w:hAnsi="Arial" w:cs="Arial"/>
          <w:sz w:val="24"/>
        </w:rPr>
      </w:pPr>
    </w:p>
    <w:p w:rsidR="0098346D" w:rsidRDefault="0098346D" w:rsidP="005751C7">
      <w:pPr>
        <w:spacing w:after="240" w:line="360" w:lineRule="atLeast"/>
        <w:jc w:val="both"/>
        <w:rPr>
          <w:rFonts w:ascii="Arial" w:eastAsia="Liberation Serif" w:hAnsi="Arial" w:cs="Arial"/>
          <w:sz w:val="24"/>
        </w:rPr>
      </w:pPr>
    </w:p>
    <w:p w:rsidR="0098346D" w:rsidRDefault="0098346D" w:rsidP="005751C7">
      <w:pPr>
        <w:spacing w:after="240" w:line="360" w:lineRule="atLeast"/>
        <w:jc w:val="both"/>
        <w:rPr>
          <w:rFonts w:ascii="Arial" w:eastAsia="Liberation Serif" w:hAnsi="Arial" w:cs="Arial"/>
          <w:sz w:val="24"/>
        </w:rPr>
      </w:pPr>
    </w:p>
    <w:p w:rsidR="0098346D" w:rsidRDefault="0098346D" w:rsidP="005751C7">
      <w:pPr>
        <w:spacing w:after="240" w:line="360" w:lineRule="atLeast"/>
        <w:jc w:val="both"/>
        <w:rPr>
          <w:rFonts w:ascii="Arial" w:eastAsia="Liberation Serif" w:hAnsi="Arial" w:cs="Arial"/>
          <w:sz w:val="24"/>
        </w:rPr>
      </w:pPr>
    </w:p>
    <w:p w:rsidR="0098346D" w:rsidRDefault="0098346D" w:rsidP="0098346D">
      <w:pPr>
        <w:spacing w:after="240" w:line="360" w:lineRule="atLeast"/>
        <w:jc w:val="center"/>
        <w:rPr>
          <w:rFonts w:ascii="Arial" w:eastAsia="Liberation Serif" w:hAnsi="Arial" w:cs="Arial"/>
          <w:b/>
          <w:sz w:val="24"/>
        </w:rPr>
      </w:pPr>
      <w:r>
        <w:rPr>
          <w:rFonts w:ascii="Arial" w:eastAsia="Liberation Serif" w:hAnsi="Arial" w:cs="Arial"/>
          <w:b/>
          <w:sz w:val="24"/>
        </w:rPr>
        <w:t xml:space="preserve"> </w:t>
      </w:r>
    </w:p>
    <w:p w:rsidR="0098346D" w:rsidRDefault="0098346D" w:rsidP="0098346D">
      <w:pPr>
        <w:pStyle w:val="Prrafodelista"/>
        <w:numPr>
          <w:ilvl w:val="0"/>
          <w:numId w:val="2"/>
        </w:numPr>
        <w:spacing w:after="240" w:line="360" w:lineRule="atLeast"/>
        <w:jc w:val="center"/>
        <w:rPr>
          <w:rFonts w:ascii="Arial" w:eastAsia="Liberation Serif" w:hAnsi="Arial" w:cs="Arial"/>
          <w:b/>
          <w:sz w:val="24"/>
        </w:rPr>
      </w:pPr>
      <w:r>
        <w:rPr>
          <w:rFonts w:ascii="Arial" w:eastAsia="Liberation Serif" w:hAnsi="Arial" w:cs="Arial"/>
          <w:b/>
          <w:sz w:val="24"/>
        </w:rPr>
        <w:lastRenderedPageBreak/>
        <w:t>METODOLOGÍA</w:t>
      </w:r>
    </w:p>
    <w:p w:rsidR="0098346D" w:rsidRDefault="0098346D" w:rsidP="0098346D">
      <w:pPr>
        <w:pStyle w:val="Prrafodelista"/>
        <w:spacing w:after="240" w:line="360" w:lineRule="atLeast"/>
        <w:jc w:val="center"/>
        <w:rPr>
          <w:rFonts w:ascii="Arial" w:eastAsia="Liberation Serif" w:hAnsi="Arial" w:cs="Arial"/>
          <w:b/>
          <w:sz w:val="24"/>
        </w:rPr>
      </w:pPr>
    </w:p>
    <w:p w:rsidR="0098346D" w:rsidRPr="0098346D" w:rsidRDefault="0098346D" w:rsidP="0098346D">
      <w:pPr>
        <w:spacing w:line="360" w:lineRule="atLeast"/>
        <w:jc w:val="both"/>
        <w:rPr>
          <w:rFonts w:ascii="Arial" w:hAnsi="Arial" w:cs="Arial"/>
          <w:sz w:val="24"/>
          <w:szCs w:val="24"/>
        </w:rPr>
      </w:pPr>
      <w:r w:rsidRPr="0098346D">
        <w:rPr>
          <w:rFonts w:ascii="Arial" w:eastAsia="Liberation Serif" w:hAnsi="Arial" w:cs="Arial"/>
          <w:sz w:val="24"/>
          <w:szCs w:val="24"/>
        </w:rPr>
        <w:t>El proceso unificado como metodología completa de análisis y diseño orientado a objetos es altamente utilizada, como base para el desarrollo en la actualidad y se convierte casi en una necesidad su uso para garantizar un buen desarrollo de cualquier sistema de información que se quiera desarrollar. Para ello se tendrán 5 etapas las cuales serán explicadas a continuación:</w:t>
      </w:r>
    </w:p>
    <w:p w:rsidR="0098346D" w:rsidRPr="0098346D" w:rsidRDefault="0098346D" w:rsidP="0098346D">
      <w:pPr>
        <w:spacing w:line="360" w:lineRule="atLeast"/>
        <w:ind w:left="708"/>
        <w:jc w:val="both"/>
        <w:rPr>
          <w:rFonts w:ascii="Arial" w:hAnsi="Arial" w:cs="Arial"/>
          <w:sz w:val="24"/>
          <w:szCs w:val="24"/>
        </w:rPr>
      </w:pPr>
    </w:p>
    <w:p w:rsidR="0098346D" w:rsidRPr="0098346D" w:rsidRDefault="0098346D" w:rsidP="004B098D">
      <w:pPr>
        <w:pStyle w:val="Heading2"/>
        <w:numPr>
          <w:ilvl w:val="1"/>
          <w:numId w:val="2"/>
        </w:numPr>
        <w:spacing w:line="360" w:lineRule="atLeast"/>
        <w:jc w:val="both"/>
        <w:rPr>
          <w:rFonts w:ascii="Arial" w:hAnsi="Arial"/>
          <w:color w:val="auto"/>
          <w:sz w:val="24"/>
          <w:szCs w:val="24"/>
        </w:rPr>
      </w:pPr>
      <w:bookmarkStart w:id="1" w:name="_Toc282780773"/>
      <w:bookmarkEnd w:id="1"/>
      <w:r w:rsidRPr="0098346D">
        <w:rPr>
          <w:rFonts w:ascii="Arial" w:eastAsia="Liberation Serif" w:hAnsi="Arial"/>
          <w:color w:val="auto"/>
          <w:sz w:val="24"/>
          <w:szCs w:val="24"/>
          <w:lang w:val="es-CO"/>
        </w:rPr>
        <w:t>Obtención de requerimientos.</w:t>
      </w:r>
    </w:p>
    <w:p w:rsidR="0098346D" w:rsidRPr="0098346D" w:rsidRDefault="0098346D" w:rsidP="0098346D">
      <w:pPr>
        <w:spacing w:line="360" w:lineRule="atLeast"/>
        <w:ind w:left="1068"/>
        <w:jc w:val="both"/>
        <w:rPr>
          <w:rFonts w:ascii="Arial" w:hAnsi="Arial" w:cs="Arial"/>
          <w:sz w:val="24"/>
          <w:szCs w:val="24"/>
        </w:rPr>
      </w:pPr>
    </w:p>
    <w:p w:rsidR="0098346D" w:rsidRPr="0098346D" w:rsidRDefault="0098346D" w:rsidP="0098346D">
      <w:pPr>
        <w:numPr>
          <w:ilvl w:val="0"/>
          <w:numId w:val="12"/>
        </w:numPr>
        <w:tabs>
          <w:tab w:val="left" w:pos="708"/>
          <w:tab w:val="left" w:pos="2148"/>
          <w:tab w:val="left" w:pos="2880"/>
          <w:tab w:val="left" w:pos="3588"/>
        </w:tabs>
        <w:suppressAutoHyphens/>
        <w:spacing w:after="0" w:line="100" w:lineRule="atLeast"/>
        <w:ind w:left="1440" w:hanging="345"/>
        <w:jc w:val="both"/>
        <w:rPr>
          <w:rFonts w:ascii="Arial" w:hAnsi="Arial" w:cs="Arial"/>
          <w:sz w:val="24"/>
          <w:szCs w:val="24"/>
        </w:rPr>
      </w:pPr>
      <w:r w:rsidRPr="0098346D">
        <w:rPr>
          <w:rFonts w:ascii="Arial" w:hAnsi="Arial" w:cs="Arial"/>
          <w:sz w:val="24"/>
          <w:szCs w:val="24"/>
        </w:rPr>
        <w:t>Realizando entrevistas a las personas encargadas de los procesos que presentan inconveniente en el centro de educación permanente.</w:t>
      </w:r>
    </w:p>
    <w:p w:rsidR="0098346D" w:rsidRPr="0098346D" w:rsidRDefault="0098346D" w:rsidP="0098346D">
      <w:pPr>
        <w:jc w:val="both"/>
        <w:rPr>
          <w:rFonts w:ascii="Arial" w:hAnsi="Arial" w:cs="Arial"/>
          <w:sz w:val="24"/>
          <w:szCs w:val="24"/>
        </w:rPr>
      </w:pPr>
    </w:p>
    <w:p w:rsidR="0098346D" w:rsidRPr="0098346D" w:rsidRDefault="0098346D" w:rsidP="003E4254">
      <w:pPr>
        <w:numPr>
          <w:ilvl w:val="0"/>
          <w:numId w:val="12"/>
        </w:numPr>
        <w:tabs>
          <w:tab w:val="left" w:pos="708"/>
          <w:tab w:val="left" w:pos="2886"/>
          <w:tab w:val="left" w:pos="3648"/>
          <w:tab w:val="left" w:pos="4356"/>
        </w:tabs>
        <w:suppressAutoHyphens/>
        <w:spacing w:after="0" w:line="360" w:lineRule="atLeast"/>
        <w:ind w:left="1418" w:hanging="284"/>
        <w:jc w:val="both"/>
        <w:rPr>
          <w:rFonts w:ascii="Arial" w:hAnsi="Arial" w:cs="Arial"/>
          <w:sz w:val="24"/>
          <w:szCs w:val="24"/>
        </w:rPr>
      </w:pPr>
      <w:r w:rsidRPr="0098346D">
        <w:rPr>
          <w:rFonts w:ascii="Arial" w:eastAsia="Liberation Serif" w:hAnsi="Arial" w:cs="Arial"/>
          <w:sz w:val="24"/>
          <w:szCs w:val="24"/>
        </w:rPr>
        <w:t>Analizando la actividades e información que ingresa y debe tener una respuesta en los procesos y solicitudes realizadas a este ente de la Universidad de Ibagué.</w:t>
      </w:r>
    </w:p>
    <w:p w:rsidR="0098346D" w:rsidRPr="0098346D" w:rsidRDefault="0098346D" w:rsidP="0098346D">
      <w:pPr>
        <w:tabs>
          <w:tab w:val="left" w:pos="2178"/>
          <w:tab w:val="left" w:pos="2940"/>
          <w:tab w:val="left" w:pos="3648"/>
        </w:tabs>
        <w:spacing w:line="360" w:lineRule="atLeast"/>
        <w:ind w:left="1470" w:hanging="360"/>
        <w:jc w:val="both"/>
        <w:rPr>
          <w:rFonts w:ascii="Arial" w:hAnsi="Arial" w:cs="Arial"/>
          <w:sz w:val="24"/>
          <w:szCs w:val="24"/>
        </w:rPr>
      </w:pPr>
    </w:p>
    <w:p w:rsidR="0098346D" w:rsidRPr="0098346D" w:rsidRDefault="0098346D" w:rsidP="0098346D">
      <w:pPr>
        <w:pStyle w:val="Prrafodelista"/>
        <w:numPr>
          <w:ilvl w:val="0"/>
          <w:numId w:val="12"/>
        </w:numPr>
        <w:tabs>
          <w:tab w:val="left" w:pos="708"/>
        </w:tabs>
        <w:suppressAutoHyphens/>
        <w:spacing w:after="0" w:line="360" w:lineRule="atLeast"/>
        <w:ind w:left="1134" w:firstLine="0"/>
        <w:contextualSpacing w:val="0"/>
        <w:jc w:val="both"/>
        <w:rPr>
          <w:rFonts w:ascii="Arial" w:hAnsi="Arial" w:cs="Arial"/>
          <w:sz w:val="24"/>
          <w:szCs w:val="24"/>
        </w:rPr>
      </w:pPr>
      <w:r w:rsidRPr="0098346D">
        <w:rPr>
          <w:rFonts w:ascii="Arial" w:eastAsia="Liberation Serif" w:hAnsi="Arial" w:cs="Arial"/>
          <w:sz w:val="24"/>
          <w:szCs w:val="24"/>
        </w:rPr>
        <w:t>Análisis de casos de uso del sistema.</w:t>
      </w:r>
    </w:p>
    <w:p w:rsidR="0098346D" w:rsidRPr="0098346D" w:rsidRDefault="0098346D" w:rsidP="0098346D">
      <w:pPr>
        <w:pStyle w:val="Prrafodelista"/>
        <w:spacing w:line="360" w:lineRule="atLeast"/>
        <w:ind w:left="1068"/>
        <w:jc w:val="both"/>
        <w:rPr>
          <w:rFonts w:ascii="Arial" w:hAnsi="Arial" w:cs="Arial"/>
          <w:sz w:val="24"/>
          <w:szCs w:val="24"/>
        </w:rPr>
      </w:pPr>
    </w:p>
    <w:p w:rsidR="0098346D" w:rsidRPr="0098346D" w:rsidRDefault="0098346D" w:rsidP="004B098D">
      <w:pPr>
        <w:pStyle w:val="Heading2"/>
        <w:numPr>
          <w:ilvl w:val="1"/>
          <w:numId w:val="2"/>
        </w:numPr>
        <w:spacing w:line="360" w:lineRule="atLeast"/>
        <w:jc w:val="both"/>
        <w:rPr>
          <w:rFonts w:ascii="Arial" w:hAnsi="Arial"/>
          <w:color w:val="auto"/>
          <w:sz w:val="24"/>
          <w:szCs w:val="24"/>
        </w:rPr>
      </w:pPr>
      <w:r w:rsidRPr="0098346D">
        <w:rPr>
          <w:rFonts w:ascii="Arial" w:eastAsia="Liberation Serif" w:hAnsi="Arial"/>
          <w:color w:val="auto"/>
          <w:sz w:val="24"/>
          <w:szCs w:val="24"/>
          <w:lang w:val="es-CO"/>
        </w:rPr>
        <w:t xml:space="preserve"> </w:t>
      </w:r>
      <w:bookmarkStart w:id="2" w:name="_Toc282780774"/>
      <w:bookmarkEnd w:id="2"/>
      <w:r w:rsidRPr="0098346D">
        <w:rPr>
          <w:rFonts w:ascii="Arial" w:eastAsia="Liberation Serif" w:hAnsi="Arial"/>
          <w:color w:val="auto"/>
          <w:sz w:val="24"/>
          <w:szCs w:val="24"/>
          <w:lang w:val="es-CO"/>
        </w:rPr>
        <w:t>Análisis del sistema</w:t>
      </w:r>
    </w:p>
    <w:p w:rsidR="0098346D" w:rsidRPr="0098346D" w:rsidRDefault="0098346D" w:rsidP="0098346D">
      <w:pPr>
        <w:spacing w:line="360" w:lineRule="atLeast"/>
        <w:jc w:val="both"/>
        <w:rPr>
          <w:rFonts w:ascii="Arial" w:hAnsi="Arial" w:cs="Arial"/>
          <w:sz w:val="24"/>
          <w:szCs w:val="24"/>
        </w:rPr>
      </w:pPr>
      <w:r w:rsidRPr="0098346D">
        <w:rPr>
          <w:rFonts w:ascii="Arial" w:eastAsia="Liberation Serif" w:hAnsi="Arial" w:cs="Arial"/>
          <w:sz w:val="24"/>
          <w:szCs w:val="24"/>
        </w:rPr>
        <w:t xml:space="preserve"> </w:t>
      </w:r>
    </w:p>
    <w:p w:rsidR="0098346D" w:rsidRPr="0098346D" w:rsidRDefault="0098346D" w:rsidP="0098346D">
      <w:pPr>
        <w:numPr>
          <w:ilvl w:val="0"/>
          <w:numId w:val="16"/>
        </w:numPr>
        <w:tabs>
          <w:tab w:val="left" w:pos="708"/>
        </w:tabs>
        <w:suppressAutoHyphens/>
        <w:spacing w:after="0" w:line="360" w:lineRule="atLeast"/>
        <w:ind w:left="1134" w:firstLine="0"/>
        <w:jc w:val="both"/>
        <w:rPr>
          <w:rFonts w:ascii="Arial" w:hAnsi="Arial" w:cs="Arial"/>
          <w:sz w:val="24"/>
          <w:szCs w:val="24"/>
        </w:rPr>
      </w:pPr>
      <w:r w:rsidRPr="0098346D">
        <w:rPr>
          <w:rFonts w:ascii="Arial" w:eastAsia="Liberation Serif" w:hAnsi="Arial" w:cs="Arial"/>
          <w:sz w:val="24"/>
          <w:szCs w:val="24"/>
        </w:rPr>
        <w:t>Análisis del modelado funcional y de clases, así como la identificación de clases borde, control y entidad.</w:t>
      </w:r>
    </w:p>
    <w:p w:rsidR="0098346D" w:rsidRPr="0098346D" w:rsidRDefault="0098346D" w:rsidP="0098346D">
      <w:pPr>
        <w:numPr>
          <w:ilvl w:val="0"/>
          <w:numId w:val="16"/>
        </w:numPr>
        <w:tabs>
          <w:tab w:val="left" w:pos="708"/>
        </w:tabs>
        <w:suppressAutoHyphens/>
        <w:spacing w:after="0" w:line="360" w:lineRule="atLeast"/>
        <w:ind w:left="1134" w:firstLine="0"/>
        <w:jc w:val="both"/>
        <w:rPr>
          <w:rFonts w:ascii="Arial" w:hAnsi="Arial" w:cs="Arial"/>
          <w:sz w:val="24"/>
          <w:szCs w:val="24"/>
        </w:rPr>
      </w:pPr>
      <w:r w:rsidRPr="0098346D">
        <w:rPr>
          <w:rFonts w:ascii="Arial" w:eastAsia="Liberation Serif" w:hAnsi="Arial" w:cs="Arial"/>
          <w:sz w:val="24"/>
          <w:szCs w:val="24"/>
        </w:rPr>
        <w:t>Análisis e identificación de la arquitectura a utilizar.</w:t>
      </w:r>
    </w:p>
    <w:p w:rsidR="0098346D" w:rsidRPr="0098346D" w:rsidRDefault="0098346D" w:rsidP="0098346D">
      <w:pPr>
        <w:spacing w:line="360" w:lineRule="atLeast"/>
        <w:jc w:val="both"/>
        <w:rPr>
          <w:rFonts w:ascii="Arial" w:hAnsi="Arial" w:cs="Arial"/>
          <w:sz w:val="24"/>
          <w:szCs w:val="24"/>
        </w:rPr>
      </w:pPr>
    </w:p>
    <w:p w:rsidR="0098346D" w:rsidRPr="0098346D" w:rsidRDefault="0098346D" w:rsidP="004B098D">
      <w:pPr>
        <w:pStyle w:val="Heading2"/>
        <w:numPr>
          <w:ilvl w:val="1"/>
          <w:numId w:val="2"/>
        </w:numPr>
        <w:spacing w:line="360" w:lineRule="atLeast"/>
        <w:jc w:val="both"/>
        <w:rPr>
          <w:rFonts w:ascii="Arial" w:hAnsi="Arial"/>
          <w:color w:val="auto"/>
          <w:sz w:val="24"/>
          <w:szCs w:val="24"/>
        </w:rPr>
      </w:pPr>
      <w:r w:rsidRPr="0098346D">
        <w:rPr>
          <w:rFonts w:ascii="Arial" w:eastAsia="Liberation Serif" w:hAnsi="Arial"/>
          <w:color w:val="auto"/>
          <w:sz w:val="24"/>
          <w:szCs w:val="24"/>
          <w:lang w:val="es-CO"/>
        </w:rPr>
        <w:t xml:space="preserve"> </w:t>
      </w:r>
      <w:bookmarkStart w:id="3" w:name="_Toc282780775"/>
      <w:bookmarkEnd w:id="3"/>
      <w:r w:rsidRPr="0098346D">
        <w:rPr>
          <w:rFonts w:ascii="Arial" w:eastAsia="Liberation Serif" w:hAnsi="Arial"/>
          <w:color w:val="auto"/>
          <w:sz w:val="24"/>
          <w:szCs w:val="24"/>
          <w:lang w:val="es-CO"/>
        </w:rPr>
        <w:t>Diseño del sistema de información</w:t>
      </w:r>
    </w:p>
    <w:p w:rsidR="0098346D" w:rsidRPr="0098346D" w:rsidRDefault="0098346D" w:rsidP="0098346D">
      <w:pPr>
        <w:spacing w:line="360" w:lineRule="atLeast"/>
        <w:rPr>
          <w:rFonts w:ascii="Arial" w:hAnsi="Arial" w:cs="Arial"/>
          <w:sz w:val="24"/>
          <w:szCs w:val="24"/>
        </w:rPr>
      </w:pPr>
    </w:p>
    <w:p w:rsidR="0098346D" w:rsidRPr="0098346D" w:rsidRDefault="0098346D" w:rsidP="0098346D">
      <w:pPr>
        <w:pStyle w:val="Prrafodelista"/>
        <w:numPr>
          <w:ilvl w:val="0"/>
          <w:numId w:val="13"/>
        </w:numPr>
        <w:tabs>
          <w:tab w:val="left" w:pos="708"/>
        </w:tabs>
        <w:suppressAutoHyphens/>
        <w:spacing w:after="0" w:line="360" w:lineRule="atLeast"/>
        <w:ind w:left="1134" w:firstLine="0"/>
        <w:contextualSpacing w:val="0"/>
        <w:jc w:val="both"/>
        <w:rPr>
          <w:rFonts w:ascii="Arial" w:hAnsi="Arial" w:cs="Arial"/>
          <w:sz w:val="24"/>
          <w:szCs w:val="24"/>
        </w:rPr>
      </w:pPr>
      <w:r w:rsidRPr="0098346D">
        <w:rPr>
          <w:rFonts w:ascii="Arial" w:eastAsia="Liberation Serif" w:hAnsi="Arial" w:cs="Arial"/>
          <w:sz w:val="24"/>
          <w:szCs w:val="24"/>
        </w:rPr>
        <w:t>Diseño de la base de datos relacional, dando seguridad a la modificación de los datos.</w:t>
      </w:r>
    </w:p>
    <w:p w:rsidR="0098346D" w:rsidRPr="0098346D" w:rsidRDefault="0098346D" w:rsidP="0098346D">
      <w:pPr>
        <w:pStyle w:val="Prrafodelista"/>
        <w:numPr>
          <w:ilvl w:val="0"/>
          <w:numId w:val="13"/>
        </w:numPr>
        <w:tabs>
          <w:tab w:val="left" w:pos="708"/>
        </w:tabs>
        <w:suppressAutoHyphens/>
        <w:spacing w:after="0" w:line="360" w:lineRule="atLeast"/>
        <w:ind w:left="1134" w:firstLine="0"/>
        <w:contextualSpacing w:val="0"/>
        <w:jc w:val="both"/>
        <w:rPr>
          <w:rFonts w:ascii="Arial" w:hAnsi="Arial" w:cs="Arial"/>
          <w:sz w:val="24"/>
          <w:szCs w:val="24"/>
        </w:rPr>
      </w:pPr>
      <w:r w:rsidRPr="0098346D">
        <w:rPr>
          <w:rFonts w:ascii="Arial" w:eastAsia="Liberation Serif" w:hAnsi="Arial" w:cs="Arial"/>
          <w:sz w:val="24"/>
          <w:szCs w:val="24"/>
        </w:rPr>
        <w:lastRenderedPageBreak/>
        <w:t>Diseño de la interfaz gráfica que interactúa con el sistema.</w:t>
      </w:r>
    </w:p>
    <w:p w:rsidR="0098346D" w:rsidRPr="0098346D" w:rsidRDefault="0098346D" w:rsidP="004B098D">
      <w:pPr>
        <w:pStyle w:val="Heading2"/>
        <w:numPr>
          <w:ilvl w:val="1"/>
          <w:numId w:val="2"/>
        </w:numPr>
        <w:spacing w:line="360" w:lineRule="atLeast"/>
        <w:jc w:val="both"/>
        <w:rPr>
          <w:rFonts w:ascii="Arial" w:hAnsi="Arial"/>
          <w:color w:val="auto"/>
          <w:sz w:val="24"/>
          <w:szCs w:val="24"/>
        </w:rPr>
      </w:pPr>
      <w:r w:rsidRPr="0098346D">
        <w:rPr>
          <w:rFonts w:ascii="Arial" w:eastAsia="Liberation Serif" w:hAnsi="Arial"/>
          <w:color w:val="auto"/>
          <w:sz w:val="24"/>
          <w:szCs w:val="24"/>
          <w:lang w:val="es-CO"/>
        </w:rPr>
        <w:t xml:space="preserve"> </w:t>
      </w:r>
      <w:bookmarkStart w:id="4" w:name="_Toc282780776"/>
      <w:bookmarkEnd w:id="4"/>
      <w:r w:rsidRPr="0098346D">
        <w:rPr>
          <w:rFonts w:ascii="Arial" w:eastAsia="Liberation Serif" w:hAnsi="Arial"/>
          <w:color w:val="auto"/>
          <w:sz w:val="24"/>
          <w:szCs w:val="24"/>
          <w:lang w:val="es-CO"/>
        </w:rPr>
        <w:t>Implementación del sistema</w:t>
      </w:r>
    </w:p>
    <w:p w:rsidR="0098346D" w:rsidRPr="0098346D" w:rsidRDefault="0098346D" w:rsidP="0098346D">
      <w:pPr>
        <w:spacing w:line="360" w:lineRule="atLeast"/>
        <w:ind w:left="1068"/>
        <w:jc w:val="both"/>
        <w:rPr>
          <w:rFonts w:ascii="Arial" w:hAnsi="Arial" w:cs="Arial"/>
          <w:sz w:val="24"/>
          <w:szCs w:val="24"/>
        </w:rPr>
      </w:pPr>
    </w:p>
    <w:p w:rsidR="0098346D" w:rsidRPr="0098346D" w:rsidRDefault="0098346D" w:rsidP="0098346D">
      <w:pPr>
        <w:pStyle w:val="Prrafodelista"/>
        <w:numPr>
          <w:ilvl w:val="0"/>
          <w:numId w:val="14"/>
        </w:numPr>
        <w:tabs>
          <w:tab w:val="left" w:pos="708"/>
        </w:tabs>
        <w:suppressAutoHyphens/>
        <w:spacing w:after="0" w:line="360" w:lineRule="atLeast"/>
        <w:ind w:left="1134" w:hanging="284"/>
        <w:contextualSpacing w:val="0"/>
        <w:jc w:val="both"/>
        <w:rPr>
          <w:rFonts w:ascii="Arial" w:hAnsi="Arial" w:cs="Arial"/>
          <w:sz w:val="24"/>
          <w:szCs w:val="24"/>
        </w:rPr>
      </w:pPr>
      <w:r w:rsidRPr="0098346D">
        <w:rPr>
          <w:rFonts w:ascii="Arial" w:eastAsia="Liberation Serif" w:hAnsi="Arial" w:cs="Arial"/>
          <w:sz w:val="24"/>
          <w:szCs w:val="24"/>
        </w:rPr>
        <w:t>Desarrollo de código fuente basado en  la arquitectura de la aplicación, en este caso, arquitectura cliente-servidor.</w:t>
      </w:r>
    </w:p>
    <w:p w:rsidR="0098346D" w:rsidRPr="0098346D" w:rsidRDefault="0098346D" w:rsidP="0098346D">
      <w:pPr>
        <w:pStyle w:val="Prrafodelista"/>
        <w:numPr>
          <w:ilvl w:val="0"/>
          <w:numId w:val="14"/>
        </w:numPr>
        <w:tabs>
          <w:tab w:val="left" w:pos="708"/>
        </w:tabs>
        <w:suppressAutoHyphens/>
        <w:spacing w:after="0" w:line="360" w:lineRule="atLeast"/>
        <w:ind w:left="1134" w:hanging="284"/>
        <w:contextualSpacing w:val="0"/>
        <w:jc w:val="both"/>
        <w:rPr>
          <w:rFonts w:ascii="Arial" w:hAnsi="Arial" w:cs="Arial"/>
          <w:sz w:val="24"/>
          <w:szCs w:val="24"/>
        </w:rPr>
      </w:pPr>
      <w:r w:rsidRPr="0098346D">
        <w:rPr>
          <w:rFonts w:ascii="Arial" w:eastAsia="Liberation Serif" w:hAnsi="Arial" w:cs="Arial"/>
          <w:sz w:val="24"/>
          <w:szCs w:val="24"/>
        </w:rPr>
        <w:t>Implementación del sistema de información usando herramientas tecnológicas de software libre.</w:t>
      </w:r>
    </w:p>
    <w:p w:rsidR="0098346D" w:rsidRPr="0098346D" w:rsidRDefault="0098346D" w:rsidP="0098346D">
      <w:pPr>
        <w:tabs>
          <w:tab w:val="left" w:pos="3123"/>
        </w:tabs>
        <w:spacing w:line="360" w:lineRule="atLeast"/>
        <w:jc w:val="both"/>
        <w:rPr>
          <w:rFonts w:ascii="Arial" w:hAnsi="Arial" w:cs="Arial"/>
          <w:sz w:val="24"/>
          <w:szCs w:val="24"/>
        </w:rPr>
      </w:pPr>
    </w:p>
    <w:p w:rsidR="0098346D" w:rsidRPr="0022758E" w:rsidRDefault="0022758E" w:rsidP="004B098D">
      <w:pPr>
        <w:pStyle w:val="Heading2"/>
        <w:numPr>
          <w:ilvl w:val="1"/>
          <w:numId w:val="2"/>
        </w:numPr>
        <w:spacing w:line="360" w:lineRule="atLeast"/>
        <w:jc w:val="both"/>
        <w:rPr>
          <w:rFonts w:ascii="Arial" w:hAnsi="Arial"/>
          <w:color w:val="auto"/>
          <w:sz w:val="24"/>
          <w:szCs w:val="24"/>
          <w:lang w:val="es-CO"/>
        </w:rPr>
      </w:pPr>
      <w:bookmarkStart w:id="5" w:name="_Toc282780777"/>
      <w:bookmarkEnd w:id="5"/>
      <w:r>
        <w:rPr>
          <w:rFonts w:ascii="Arial" w:eastAsia="Liberation Serif" w:hAnsi="Arial"/>
          <w:color w:val="auto"/>
          <w:sz w:val="24"/>
          <w:szCs w:val="24"/>
          <w:lang w:val="es-CO"/>
        </w:rPr>
        <w:t xml:space="preserve"> </w:t>
      </w:r>
      <w:r w:rsidR="0098346D" w:rsidRPr="0098346D">
        <w:rPr>
          <w:rFonts w:ascii="Arial" w:eastAsia="Liberation Serif" w:hAnsi="Arial"/>
          <w:color w:val="auto"/>
          <w:sz w:val="24"/>
          <w:szCs w:val="24"/>
          <w:lang w:val="es-CO"/>
        </w:rPr>
        <w:t>Pruebas y testeo del sistema</w:t>
      </w:r>
    </w:p>
    <w:p w:rsidR="0098346D" w:rsidRPr="0098346D" w:rsidRDefault="0098346D" w:rsidP="0098346D">
      <w:pPr>
        <w:pStyle w:val="Prrafodelista"/>
        <w:spacing w:line="360" w:lineRule="atLeast"/>
        <w:ind w:left="1068"/>
        <w:jc w:val="both"/>
        <w:rPr>
          <w:rFonts w:ascii="Arial" w:hAnsi="Arial" w:cs="Arial"/>
          <w:sz w:val="24"/>
          <w:szCs w:val="24"/>
        </w:rPr>
      </w:pPr>
    </w:p>
    <w:p w:rsidR="0098346D" w:rsidRPr="0098346D" w:rsidRDefault="0098346D" w:rsidP="0098346D">
      <w:pPr>
        <w:pStyle w:val="Prrafodelista"/>
        <w:numPr>
          <w:ilvl w:val="0"/>
          <w:numId w:val="15"/>
        </w:numPr>
        <w:tabs>
          <w:tab w:val="left" w:pos="708"/>
        </w:tabs>
        <w:suppressAutoHyphens/>
        <w:spacing w:after="0" w:line="360" w:lineRule="atLeast"/>
        <w:ind w:left="1134" w:firstLine="0"/>
        <w:contextualSpacing w:val="0"/>
        <w:jc w:val="both"/>
        <w:rPr>
          <w:rFonts w:ascii="Arial" w:hAnsi="Arial" w:cs="Arial"/>
          <w:sz w:val="24"/>
          <w:szCs w:val="24"/>
        </w:rPr>
      </w:pPr>
      <w:r w:rsidRPr="0098346D">
        <w:rPr>
          <w:rFonts w:ascii="Arial" w:eastAsia="Liberation Serif" w:hAnsi="Arial" w:cs="Arial"/>
          <w:sz w:val="24"/>
          <w:szCs w:val="24"/>
        </w:rPr>
        <w:t>Revisión de sistema final implementado y sistema analizado en los casos de uso.</w:t>
      </w:r>
    </w:p>
    <w:p w:rsidR="0098346D" w:rsidRPr="0098346D" w:rsidRDefault="0098346D" w:rsidP="0098346D">
      <w:pPr>
        <w:pStyle w:val="Prrafodelista"/>
        <w:numPr>
          <w:ilvl w:val="0"/>
          <w:numId w:val="15"/>
        </w:numPr>
        <w:tabs>
          <w:tab w:val="left" w:pos="708"/>
        </w:tabs>
        <w:suppressAutoHyphens/>
        <w:spacing w:after="0" w:line="360" w:lineRule="atLeast"/>
        <w:ind w:left="1134" w:firstLine="0"/>
        <w:contextualSpacing w:val="0"/>
        <w:jc w:val="both"/>
        <w:rPr>
          <w:rFonts w:ascii="Arial" w:hAnsi="Arial" w:cs="Arial"/>
          <w:sz w:val="24"/>
          <w:szCs w:val="24"/>
        </w:rPr>
      </w:pPr>
      <w:r w:rsidRPr="0098346D">
        <w:rPr>
          <w:rFonts w:ascii="Arial" w:eastAsia="Liberation Serif" w:hAnsi="Arial" w:cs="Arial"/>
          <w:sz w:val="24"/>
          <w:szCs w:val="24"/>
        </w:rPr>
        <w:t>Prueba de eficiencia frente al usuario final.</w:t>
      </w:r>
    </w:p>
    <w:p w:rsidR="0098346D" w:rsidRPr="0098346D" w:rsidRDefault="0098346D" w:rsidP="0098346D">
      <w:pPr>
        <w:pStyle w:val="Prrafodelista"/>
        <w:numPr>
          <w:ilvl w:val="0"/>
          <w:numId w:val="15"/>
        </w:numPr>
        <w:tabs>
          <w:tab w:val="left" w:pos="708"/>
        </w:tabs>
        <w:suppressAutoHyphens/>
        <w:spacing w:after="0" w:line="360" w:lineRule="atLeast"/>
        <w:ind w:left="1134" w:firstLine="0"/>
        <w:contextualSpacing w:val="0"/>
        <w:jc w:val="both"/>
        <w:rPr>
          <w:rFonts w:ascii="Arial" w:hAnsi="Arial" w:cs="Arial"/>
          <w:sz w:val="24"/>
          <w:szCs w:val="24"/>
        </w:rPr>
      </w:pPr>
      <w:r w:rsidRPr="0098346D">
        <w:rPr>
          <w:rFonts w:ascii="Arial" w:eastAsia="Liberation Serif" w:hAnsi="Arial" w:cs="Arial"/>
          <w:sz w:val="24"/>
          <w:szCs w:val="24"/>
        </w:rPr>
        <w:t>Corrección de errores.</w:t>
      </w:r>
    </w:p>
    <w:p w:rsidR="0098346D" w:rsidRDefault="0098346D"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98346D">
      <w:pPr>
        <w:pStyle w:val="Prrafodelista"/>
        <w:spacing w:after="240" w:line="360" w:lineRule="atLeast"/>
        <w:jc w:val="center"/>
        <w:rPr>
          <w:rFonts w:ascii="Arial" w:eastAsia="Liberation Serif" w:hAnsi="Arial" w:cs="Arial"/>
          <w:b/>
          <w:sz w:val="24"/>
        </w:rPr>
      </w:pPr>
    </w:p>
    <w:p w:rsidR="00A15DDE" w:rsidRDefault="00A15DDE" w:rsidP="00A15DDE">
      <w:pPr>
        <w:pStyle w:val="Prrafodelista"/>
        <w:numPr>
          <w:ilvl w:val="0"/>
          <w:numId w:val="2"/>
        </w:numPr>
        <w:spacing w:after="240" w:line="360" w:lineRule="atLeast"/>
        <w:jc w:val="center"/>
        <w:rPr>
          <w:rFonts w:ascii="Arial" w:eastAsia="Liberation Serif" w:hAnsi="Arial" w:cs="Arial"/>
          <w:b/>
          <w:sz w:val="24"/>
        </w:rPr>
      </w:pPr>
      <w:r>
        <w:rPr>
          <w:rFonts w:ascii="Arial" w:eastAsia="Liberation Serif" w:hAnsi="Arial" w:cs="Arial"/>
          <w:b/>
          <w:sz w:val="24"/>
        </w:rPr>
        <w:lastRenderedPageBreak/>
        <w:t>ENTREGABLES</w:t>
      </w:r>
    </w:p>
    <w:p w:rsidR="00F320A7" w:rsidRPr="00F320A7" w:rsidRDefault="00F320A7" w:rsidP="00F320A7">
      <w:pPr>
        <w:pStyle w:val="Textbody"/>
        <w:spacing w:before="480" w:after="240" w:line="360" w:lineRule="atLeast"/>
        <w:rPr>
          <w:color w:val="auto"/>
          <w:lang w:val="es-CO"/>
        </w:rPr>
      </w:pPr>
      <w:r w:rsidRPr="00F320A7">
        <w:rPr>
          <w:rFonts w:eastAsia="Liberation Serif"/>
          <w:color w:val="00000A"/>
          <w:lang w:val="es-CO"/>
        </w:rPr>
        <w:t xml:space="preserve">Es relevante hacer una mención a los archivos y documentos que serán entregados como soporte final, de las diferentes etapas en el análisis, diseño e implementación del sistema de información de centro de educación permanente, tal y como se </w:t>
      </w:r>
      <w:r w:rsidRPr="00F320A7">
        <w:rPr>
          <w:rFonts w:eastAsia="Liberation Serif"/>
          <w:color w:val="auto"/>
          <w:lang w:val="es-CO"/>
        </w:rPr>
        <w:t>describen a continuación.</w:t>
      </w:r>
    </w:p>
    <w:p w:rsidR="00F320A7" w:rsidRPr="00F320A7" w:rsidRDefault="00F320A7" w:rsidP="00F320A7">
      <w:pPr>
        <w:pStyle w:val="Heading2"/>
        <w:numPr>
          <w:ilvl w:val="1"/>
          <w:numId w:val="2"/>
        </w:numPr>
        <w:spacing w:line="360" w:lineRule="atLeast"/>
        <w:jc w:val="both"/>
        <w:rPr>
          <w:rFonts w:ascii="Arial" w:hAnsi="Arial"/>
          <w:color w:val="auto"/>
          <w:sz w:val="24"/>
          <w:szCs w:val="24"/>
        </w:rPr>
      </w:pPr>
      <w:bookmarkStart w:id="6" w:name="_Toc282780779"/>
      <w:bookmarkEnd w:id="6"/>
      <w:r w:rsidRPr="00F320A7">
        <w:rPr>
          <w:rFonts w:ascii="Arial" w:eastAsia="Liberation Serif" w:hAnsi="Arial"/>
          <w:color w:val="auto"/>
          <w:sz w:val="24"/>
          <w:szCs w:val="24"/>
          <w:lang w:val="es-CO"/>
        </w:rPr>
        <w:t>Obtención de requerimientos.</w:t>
      </w:r>
    </w:p>
    <w:p w:rsidR="00F320A7" w:rsidRPr="00F320A7" w:rsidRDefault="00F320A7" w:rsidP="00F320A7">
      <w:pPr>
        <w:spacing w:line="360" w:lineRule="atLeast"/>
        <w:ind w:left="1068"/>
        <w:jc w:val="both"/>
        <w:rPr>
          <w:rFonts w:ascii="Arial" w:hAnsi="Arial" w:cs="Arial"/>
          <w:sz w:val="24"/>
          <w:szCs w:val="24"/>
        </w:rPr>
      </w:pPr>
    </w:p>
    <w:p w:rsidR="00F320A7" w:rsidRPr="00D54752" w:rsidRDefault="00F320A7" w:rsidP="00D46F0F">
      <w:pPr>
        <w:pStyle w:val="Prrafodelista"/>
        <w:numPr>
          <w:ilvl w:val="2"/>
          <w:numId w:val="2"/>
        </w:numPr>
        <w:tabs>
          <w:tab w:val="left" w:pos="708"/>
        </w:tabs>
        <w:suppressAutoHyphens/>
        <w:spacing w:after="0" w:line="360" w:lineRule="atLeast"/>
        <w:jc w:val="both"/>
        <w:rPr>
          <w:rFonts w:ascii="Arial" w:hAnsi="Arial" w:cs="Arial"/>
          <w:b/>
          <w:sz w:val="24"/>
          <w:szCs w:val="24"/>
        </w:rPr>
      </w:pPr>
      <w:r w:rsidRPr="00D46F0F">
        <w:rPr>
          <w:rFonts w:ascii="Arial" w:eastAsia="Liberation Serif" w:hAnsi="Arial" w:cs="Arial"/>
          <w:b/>
          <w:sz w:val="24"/>
          <w:szCs w:val="24"/>
        </w:rPr>
        <w:t xml:space="preserve">RF Requerimientos Funcionales </w:t>
      </w:r>
    </w:p>
    <w:p w:rsidR="00D54752" w:rsidRPr="00CD44AB" w:rsidRDefault="00D54752" w:rsidP="00D54752">
      <w:pPr>
        <w:pStyle w:val="Prrafodelista"/>
        <w:tabs>
          <w:tab w:val="left" w:pos="708"/>
        </w:tabs>
        <w:suppressAutoHyphens/>
        <w:spacing w:after="0" w:line="360" w:lineRule="atLeast"/>
        <w:ind w:left="1080"/>
        <w:jc w:val="both"/>
        <w:rPr>
          <w:rFonts w:ascii="Arial" w:hAnsi="Arial" w:cs="Arial"/>
          <w:b/>
          <w:sz w:val="24"/>
          <w:szCs w:val="24"/>
        </w:rPr>
      </w:pPr>
    </w:p>
    <w:p w:rsidR="00CD44AB" w:rsidRP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Permitir el ingreso de información referente a los convenios, tanto en su parte financiera como técnica, en la Base de Datos del sistema para toma de decisiones del Centro de educación permanente.</w:t>
      </w:r>
    </w:p>
    <w:p w:rsidR="00CD44AB" w:rsidRPr="00CD44AB" w:rsidRDefault="00CD44AB" w:rsidP="00CD44AB">
      <w:pPr>
        <w:jc w:val="both"/>
        <w:rPr>
          <w:rFonts w:ascii="Arial" w:hAnsi="Arial" w:cs="Arial"/>
          <w:sz w:val="24"/>
        </w:rPr>
      </w:pPr>
    </w:p>
    <w:p w:rsidR="00CD44AB" w:rsidRP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Permitir a los administrativos del centro de educación permanente, encargados de convenios, la modificación u actualización de la información relacionada con los convenios en cuanto a lo financiero y técnico de los mismos.</w:t>
      </w:r>
    </w:p>
    <w:p w:rsidR="00CD44AB" w:rsidRPr="00CD44AB" w:rsidRDefault="00CD44AB" w:rsidP="00CD44AB">
      <w:pPr>
        <w:jc w:val="both"/>
        <w:rPr>
          <w:rFonts w:ascii="Arial" w:hAnsi="Arial" w:cs="Arial"/>
          <w:sz w:val="24"/>
        </w:rPr>
      </w:pPr>
    </w:p>
    <w:p w:rsidR="00CD44AB" w:rsidRP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Guardar un registro de las personas o instituciones vinculadas a un convenio, siguiendo criterios como la fecha de vinculación, el objeto de la misma y asignaciones de presupuesto si las hubiese.</w:t>
      </w:r>
    </w:p>
    <w:p w:rsidR="00CD44AB" w:rsidRPr="00CD44AB" w:rsidRDefault="00CD44AB" w:rsidP="00CD44AB">
      <w:pPr>
        <w:jc w:val="both"/>
        <w:rPr>
          <w:rFonts w:ascii="Arial" w:hAnsi="Arial" w:cs="Arial"/>
          <w:sz w:val="24"/>
        </w:rPr>
      </w:pPr>
    </w:p>
    <w:p w:rsidR="00CD44AB" w:rsidRP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Presentar informes específicos de ejecución de convenios, personal vinculado, duración e interrupciones de los mismos.</w:t>
      </w:r>
    </w:p>
    <w:p w:rsidR="00CD44AB" w:rsidRPr="00CD44AB" w:rsidRDefault="00CD44AB" w:rsidP="00CD44AB">
      <w:pPr>
        <w:jc w:val="both"/>
        <w:rPr>
          <w:rFonts w:ascii="Arial" w:hAnsi="Arial" w:cs="Arial"/>
          <w:sz w:val="24"/>
        </w:rPr>
      </w:pPr>
    </w:p>
    <w:p w:rsidR="00CD44AB" w:rsidRP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Llevar un registro de los docentes vinculados en la oferta de extensión del CEP.</w:t>
      </w:r>
    </w:p>
    <w:p w:rsidR="00CD44AB" w:rsidRPr="00CD44AB" w:rsidRDefault="00CD44AB" w:rsidP="00CD44AB">
      <w:pPr>
        <w:jc w:val="both"/>
        <w:rPr>
          <w:rFonts w:ascii="Arial" w:hAnsi="Arial" w:cs="Arial"/>
          <w:sz w:val="24"/>
        </w:rPr>
      </w:pPr>
    </w:p>
    <w:p w:rsidR="00CD44AB" w:rsidRP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Generar oportunamente documentos de soporte necesarios para la movilización de docentes o conferencistas relacionados con la oferta del CEP, tales como Solicitud de tiquetes, Cuentas de cobro de viáticos y Cuentas de cobro de Honorarios.</w:t>
      </w:r>
    </w:p>
    <w:p w:rsidR="00CD44AB" w:rsidRPr="00CD44AB" w:rsidRDefault="00CD44AB" w:rsidP="00CD44AB">
      <w:pPr>
        <w:jc w:val="both"/>
        <w:rPr>
          <w:rFonts w:ascii="Arial" w:hAnsi="Arial" w:cs="Arial"/>
          <w:sz w:val="24"/>
        </w:rPr>
      </w:pPr>
    </w:p>
    <w:p w:rsidR="00CD44AB" w:rsidRP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lastRenderedPageBreak/>
        <w:t>Presentar informes de ejecución de actividades referentes a las actividades de ofertas del CEP, en cuanto lo relacionado con el traslado de conferencistas.</w:t>
      </w:r>
    </w:p>
    <w:p w:rsidR="00CD44AB" w:rsidRPr="00CD44AB" w:rsidRDefault="00CD44AB" w:rsidP="00CD44AB">
      <w:pPr>
        <w:jc w:val="both"/>
        <w:rPr>
          <w:rFonts w:ascii="Arial" w:hAnsi="Arial" w:cs="Arial"/>
          <w:sz w:val="24"/>
        </w:rPr>
      </w:pPr>
    </w:p>
    <w:p w:rsid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Tener un control de la emisión de constancias de créditos de escalafón docente que otorga el Centro de Educación Permanente, relacionado a la fecha de emisión y persona a la que se entrega dicha constancia.</w:t>
      </w:r>
    </w:p>
    <w:p w:rsidR="00CD44AB" w:rsidRDefault="00CD44AB" w:rsidP="00CD44AB">
      <w:pPr>
        <w:pStyle w:val="Prrafodelista"/>
        <w:rPr>
          <w:rFonts w:ascii="Arial" w:hAnsi="Arial" w:cs="Arial"/>
          <w:sz w:val="24"/>
        </w:rPr>
      </w:pPr>
    </w:p>
    <w:p w:rsidR="00CD44AB" w:rsidRDefault="00CD44AB" w:rsidP="00CD44AB">
      <w:pPr>
        <w:widowControl w:val="0"/>
        <w:numPr>
          <w:ilvl w:val="0"/>
          <w:numId w:val="25"/>
        </w:numPr>
        <w:suppressAutoHyphens/>
        <w:spacing w:after="0" w:line="240" w:lineRule="auto"/>
        <w:jc w:val="both"/>
        <w:rPr>
          <w:rFonts w:ascii="Arial" w:hAnsi="Arial" w:cs="Arial"/>
          <w:sz w:val="24"/>
        </w:rPr>
      </w:pPr>
      <w:r w:rsidRPr="00CD44AB">
        <w:rPr>
          <w:rFonts w:ascii="Arial" w:hAnsi="Arial" w:cs="Arial"/>
          <w:sz w:val="24"/>
        </w:rPr>
        <w:t>Generar informes de emisión de constancias de créditos de escalafón docente.</w:t>
      </w:r>
    </w:p>
    <w:p w:rsidR="002B56BB" w:rsidRDefault="002B56BB" w:rsidP="002B56BB">
      <w:pPr>
        <w:pStyle w:val="Prrafodelista"/>
        <w:rPr>
          <w:rFonts w:ascii="Arial" w:hAnsi="Arial" w:cs="Arial"/>
          <w:sz w:val="24"/>
        </w:rPr>
      </w:pPr>
    </w:p>
    <w:p w:rsidR="002B56BB" w:rsidRPr="00CD44AB" w:rsidRDefault="002B56BB" w:rsidP="002B56BB">
      <w:pPr>
        <w:widowControl w:val="0"/>
        <w:suppressAutoHyphens/>
        <w:spacing w:after="0" w:line="240" w:lineRule="auto"/>
        <w:ind w:left="720"/>
        <w:jc w:val="both"/>
        <w:rPr>
          <w:rFonts w:ascii="Arial" w:hAnsi="Arial" w:cs="Arial"/>
          <w:sz w:val="24"/>
        </w:rPr>
      </w:pPr>
    </w:p>
    <w:p w:rsidR="00D46F0F" w:rsidRPr="00D54752" w:rsidRDefault="00D46F0F" w:rsidP="00D46F0F">
      <w:pPr>
        <w:pStyle w:val="Prrafodelista"/>
        <w:numPr>
          <w:ilvl w:val="2"/>
          <w:numId w:val="2"/>
        </w:numPr>
        <w:tabs>
          <w:tab w:val="left" w:pos="708"/>
        </w:tabs>
        <w:suppressAutoHyphens/>
        <w:spacing w:after="0" w:line="360" w:lineRule="atLeast"/>
        <w:jc w:val="both"/>
        <w:rPr>
          <w:rFonts w:ascii="Arial" w:hAnsi="Arial" w:cs="Arial"/>
          <w:b/>
          <w:sz w:val="24"/>
          <w:szCs w:val="24"/>
        </w:rPr>
      </w:pPr>
      <w:r w:rsidRPr="00D46F0F">
        <w:rPr>
          <w:rFonts w:ascii="Arial" w:eastAsia="Liberation Serif" w:hAnsi="Arial" w:cs="Arial"/>
          <w:b/>
          <w:sz w:val="24"/>
          <w:szCs w:val="24"/>
        </w:rPr>
        <w:t>RNF Requerimientos No Funcionales</w:t>
      </w:r>
    </w:p>
    <w:p w:rsidR="00D54752" w:rsidRPr="002B56BB" w:rsidRDefault="00D54752" w:rsidP="00D54752">
      <w:pPr>
        <w:pStyle w:val="Prrafodelista"/>
        <w:tabs>
          <w:tab w:val="left" w:pos="708"/>
        </w:tabs>
        <w:suppressAutoHyphens/>
        <w:spacing w:after="0" w:line="360" w:lineRule="atLeast"/>
        <w:ind w:left="1080"/>
        <w:jc w:val="both"/>
        <w:rPr>
          <w:rFonts w:ascii="Arial" w:hAnsi="Arial" w:cs="Arial"/>
          <w:b/>
          <w:sz w:val="24"/>
          <w:szCs w:val="24"/>
        </w:rPr>
      </w:pPr>
    </w:p>
    <w:p w:rsidR="002B56BB" w:rsidRPr="002B56BB" w:rsidRDefault="002B56BB" w:rsidP="002B56BB">
      <w:pPr>
        <w:widowControl w:val="0"/>
        <w:numPr>
          <w:ilvl w:val="0"/>
          <w:numId w:val="27"/>
        </w:numPr>
        <w:suppressAutoHyphens/>
        <w:spacing w:after="0" w:line="240" w:lineRule="auto"/>
        <w:jc w:val="both"/>
        <w:rPr>
          <w:rFonts w:ascii="Arial" w:hAnsi="Arial" w:cs="Arial"/>
          <w:sz w:val="24"/>
        </w:rPr>
      </w:pPr>
      <w:r w:rsidRPr="002B56BB">
        <w:rPr>
          <w:rFonts w:ascii="Arial" w:hAnsi="Arial" w:cs="Arial"/>
          <w:sz w:val="24"/>
        </w:rPr>
        <w:t>El sistema de información para la toma de decisiones del Centro de educación permanente, se desarrollará usando las tecnologías Java y MySQL, de libre distribución.</w:t>
      </w:r>
    </w:p>
    <w:p w:rsidR="002B56BB" w:rsidRPr="002B56BB" w:rsidRDefault="002B56BB" w:rsidP="002B56BB">
      <w:pPr>
        <w:jc w:val="both"/>
        <w:rPr>
          <w:rFonts w:ascii="Arial" w:hAnsi="Arial" w:cs="Arial"/>
          <w:sz w:val="24"/>
        </w:rPr>
      </w:pPr>
    </w:p>
    <w:p w:rsidR="002B56BB" w:rsidRPr="002B56BB" w:rsidRDefault="002B56BB" w:rsidP="002B56BB">
      <w:pPr>
        <w:widowControl w:val="0"/>
        <w:numPr>
          <w:ilvl w:val="0"/>
          <w:numId w:val="27"/>
        </w:numPr>
        <w:suppressAutoHyphens/>
        <w:spacing w:after="0" w:line="240" w:lineRule="auto"/>
        <w:jc w:val="both"/>
        <w:rPr>
          <w:rFonts w:ascii="Arial" w:hAnsi="Arial" w:cs="Arial"/>
          <w:sz w:val="24"/>
        </w:rPr>
      </w:pPr>
      <w:r w:rsidRPr="002B56BB">
        <w:rPr>
          <w:rFonts w:ascii="Arial" w:hAnsi="Arial" w:cs="Arial"/>
          <w:sz w:val="24"/>
        </w:rPr>
        <w:t>Almacenar la información generada en los servidores de la Universidad de Ibagué, para de esta manera asegurar su integridad.</w:t>
      </w:r>
    </w:p>
    <w:p w:rsidR="002B56BB" w:rsidRPr="002B56BB" w:rsidRDefault="002B56BB" w:rsidP="002B56BB">
      <w:pPr>
        <w:jc w:val="both"/>
        <w:rPr>
          <w:rFonts w:ascii="Arial" w:hAnsi="Arial" w:cs="Arial"/>
          <w:sz w:val="24"/>
        </w:rPr>
      </w:pPr>
    </w:p>
    <w:p w:rsidR="002B56BB" w:rsidRDefault="002B56BB" w:rsidP="002B56BB">
      <w:pPr>
        <w:widowControl w:val="0"/>
        <w:numPr>
          <w:ilvl w:val="0"/>
          <w:numId w:val="27"/>
        </w:numPr>
        <w:suppressAutoHyphens/>
        <w:spacing w:after="0" w:line="240" w:lineRule="auto"/>
        <w:jc w:val="both"/>
        <w:rPr>
          <w:rFonts w:ascii="Arial" w:hAnsi="Arial" w:cs="Arial"/>
          <w:sz w:val="24"/>
        </w:rPr>
      </w:pPr>
      <w:r w:rsidRPr="002B56BB">
        <w:rPr>
          <w:rFonts w:ascii="Arial" w:hAnsi="Arial" w:cs="Arial"/>
          <w:sz w:val="24"/>
        </w:rPr>
        <w:t>Diseñar una interfaz grafica acorde a los diseños de la universidad de Ibagué, usando los esquemas llevados por la institución en cuanto a colores e imágenes.</w:t>
      </w:r>
    </w:p>
    <w:p w:rsidR="002B56BB" w:rsidRDefault="002B56BB" w:rsidP="002B56BB">
      <w:pPr>
        <w:pStyle w:val="Prrafodelista"/>
        <w:rPr>
          <w:rFonts w:ascii="Arial" w:hAnsi="Arial" w:cs="Arial"/>
          <w:sz w:val="24"/>
        </w:rPr>
      </w:pPr>
    </w:p>
    <w:p w:rsidR="002B56BB" w:rsidRDefault="002B56BB" w:rsidP="002B56BB">
      <w:pPr>
        <w:widowControl w:val="0"/>
        <w:numPr>
          <w:ilvl w:val="0"/>
          <w:numId w:val="27"/>
        </w:numPr>
        <w:suppressAutoHyphens/>
        <w:spacing w:after="0" w:line="240" w:lineRule="auto"/>
        <w:jc w:val="both"/>
        <w:rPr>
          <w:rFonts w:ascii="Arial" w:hAnsi="Arial" w:cs="Arial"/>
          <w:sz w:val="24"/>
        </w:rPr>
      </w:pPr>
      <w:r w:rsidRPr="002B56BB">
        <w:rPr>
          <w:rFonts w:ascii="Arial" w:hAnsi="Arial" w:cs="Arial"/>
          <w:sz w:val="24"/>
        </w:rPr>
        <w:t>Acoplarse al sistema de información académico de la universidad de Ibagué, para evitar duplicidad y pérdida de información.</w:t>
      </w:r>
    </w:p>
    <w:p w:rsidR="002B56BB" w:rsidRDefault="002B56BB" w:rsidP="002B56BB">
      <w:pPr>
        <w:pStyle w:val="Prrafodelista"/>
        <w:rPr>
          <w:rFonts w:ascii="Arial" w:hAnsi="Arial" w:cs="Arial"/>
          <w:sz w:val="24"/>
        </w:rPr>
      </w:pPr>
    </w:p>
    <w:p w:rsidR="002B56BB" w:rsidRPr="002B56BB" w:rsidRDefault="002B56BB" w:rsidP="002B56BB">
      <w:pPr>
        <w:widowControl w:val="0"/>
        <w:suppressAutoHyphens/>
        <w:spacing w:after="0" w:line="240" w:lineRule="auto"/>
        <w:ind w:left="720"/>
        <w:jc w:val="both"/>
        <w:rPr>
          <w:rFonts w:ascii="Arial" w:hAnsi="Arial" w:cs="Arial"/>
          <w:sz w:val="24"/>
        </w:rPr>
      </w:pPr>
    </w:p>
    <w:p w:rsidR="00D46F0F" w:rsidRPr="00D54752" w:rsidRDefault="00D46F0F" w:rsidP="00D46F0F">
      <w:pPr>
        <w:pStyle w:val="Prrafodelista"/>
        <w:numPr>
          <w:ilvl w:val="2"/>
          <w:numId w:val="2"/>
        </w:numPr>
        <w:tabs>
          <w:tab w:val="left" w:pos="708"/>
        </w:tabs>
        <w:suppressAutoHyphens/>
        <w:spacing w:after="0" w:line="360" w:lineRule="atLeast"/>
        <w:jc w:val="both"/>
        <w:rPr>
          <w:rFonts w:ascii="Arial" w:hAnsi="Arial" w:cs="Arial"/>
          <w:b/>
          <w:sz w:val="24"/>
          <w:szCs w:val="24"/>
        </w:rPr>
      </w:pPr>
      <w:r w:rsidRPr="00D46F0F">
        <w:rPr>
          <w:rFonts w:ascii="Arial" w:eastAsia="Liberation Serif" w:hAnsi="Arial" w:cs="Arial"/>
          <w:b/>
          <w:sz w:val="24"/>
          <w:szCs w:val="24"/>
        </w:rPr>
        <w:t xml:space="preserve">DP Dominio del Problema </w:t>
      </w:r>
    </w:p>
    <w:p w:rsidR="00D54752" w:rsidRDefault="00D54752" w:rsidP="00D54752">
      <w:pPr>
        <w:pStyle w:val="Prrafodelista"/>
        <w:tabs>
          <w:tab w:val="left" w:pos="708"/>
        </w:tabs>
        <w:suppressAutoHyphens/>
        <w:spacing w:after="0" w:line="360" w:lineRule="atLeast"/>
        <w:ind w:left="1080"/>
        <w:jc w:val="both"/>
        <w:rPr>
          <w:rFonts w:ascii="Arial" w:eastAsia="Liberation Serif" w:hAnsi="Arial" w:cs="Arial"/>
          <w:b/>
          <w:sz w:val="24"/>
          <w:szCs w:val="24"/>
        </w:rPr>
      </w:pPr>
    </w:p>
    <w:p w:rsidR="00D54752" w:rsidRPr="000824E8" w:rsidRDefault="00D54752" w:rsidP="00D54752">
      <w:pPr>
        <w:spacing w:before="240" w:line="360" w:lineRule="atLeast"/>
        <w:jc w:val="both"/>
        <w:rPr>
          <w:rFonts w:ascii="Arial" w:hAnsi="Arial" w:cs="Arial"/>
          <w:sz w:val="24"/>
        </w:rPr>
      </w:pPr>
      <w:r w:rsidRPr="000824E8">
        <w:rPr>
          <w:rFonts w:ascii="Arial" w:eastAsia="Liberation Serif" w:hAnsi="Arial" w:cs="Arial"/>
          <w:sz w:val="24"/>
        </w:rPr>
        <w:t>La falta de implementación de un sistema de información, basado en el uso de tecnologías de la información, que ayude en el proceso de toma de decisiones, y que ayude a agilizar la prestación del servicio al público en el CEP.</w:t>
      </w:r>
    </w:p>
    <w:p w:rsidR="00D54752" w:rsidRPr="000824E8" w:rsidRDefault="00D54752" w:rsidP="00D54752">
      <w:pPr>
        <w:spacing w:before="240" w:line="360" w:lineRule="atLeast"/>
        <w:jc w:val="both"/>
        <w:rPr>
          <w:rFonts w:ascii="Arial" w:hAnsi="Arial" w:cs="Arial"/>
          <w:sz w:val="24"/>
        </w:rPr>
      </w:pPr>
      <w:r w:rsidRPr="000824E8">
        <w:rPr>
          <w:rFonts w:ascii="Arial" w:eastAsia="Liberation Serif" w:hAnsi="Arial" w:cs="Arial"/>
          <w:sz w:val="24"/>
        </w:rPr>
        <w:lastRenderedPageBreak/>
        <w:t>Esto a causa de que no se encuentra implementado un sistema con dichas características, que permita realizar una gestión más eficiente, en los procesos que desarrolla esta entidad de la Universidad de Ibagué; actualmente el manejo de la información es tedioso lo que, desencadena una demora visible en la entrega de información, en el campo administrativo y en el servicio al público. En el mismo proceso de gestión de información del centro de educación permanente, se ven reflejados los inconvenientes al momento de realizar la edición de información, o la eliminación de la misma, indispensables todos estos procesos dentro de un sistema de información de estas características.</w:t>
      </w:r>
    </w:p>
    <w:p w:rsidR="00D54752" w:rsidRDefault="00D54752" w:rsidP="00D54752">
      <w:pPr>
        <w:pStyle w:val="Prrafodelista"/>
        <w:tabs>
          <w:tab w:val="left" w:pos="708"/>
        </w:tabs>
        <w:suppressAutoHyphens/>
        <w:spacing w:after="0" w:line="360" w:lineRule="atLeast"/>
        <w:ind w:left="0"/>
        <w:jc w:val="both"/>
        <w:rPr>
          <w:rFonts w:ascii="Arial" w:eastAsia="Liberation Serif" w:hAnsi="Arial" w:cs="Arial"/>
          <w:sz w:val="24"/>
        </w:rPr>
      </w:pPr>
      <w:r w:rsidRPr="000824E8">
        <w:rPr>
          <w:rFonts w:ascii="Arial" w:eastAsia="Liberation Serif" w:hAnsi="Arial" w:cs="Arial"/>
          <w:sz w:val="24"/>
        </w:rPr>
        <w:t>Al no realizar un manejo de forma informática, pueden existir vacios, perdidas y errores en la información brindada, representando problemas de tiempo en la gestión que realiza el centro de Educación Permanente, dando la posibilidad de generar una imagen negativa de esta dependencia, y pudiendo generar un costo económico dado el tipo de información que se maneja.</w:t>
      </w:r>
    </w:p>
    <w:p w:rsidR="00D54752" w:rsidRPr="00D46F0F" w:rsidRDefault="00D54752" w:rsidP="00D54752">
      <w:pPr>
        <w:pStyle w:val="Prrafodelista"/>
        <w:tabs>
          <w:tab w:val="left" w:pos="708"/>
        </w:tabs>
        <w:suppressAutoHyphens/>
        <w:spacing w:after="0" w:line="360" w:lineRule="atLeast"/>
        <w:ind w:left="0"/>
        <w:jc w:val="both"/>
        <w:rPr>
          <w:rFonts w:ascii="Arial" w:hAnsi="Arial" w:cs="Arial"/>
          <w:b/>
          <w:sz w:val="24"/>
          <w:szCs w:val="24"/>
        </w:rPr>
      </w:pPr>
    </w:p>
    <w:p w:rsidR="00D46F0F" w:rsidRPr="00AA4313" w:rsidRDefault="00D46F0F" w:rsidP="00D46F0F">
      <w:pPr>
        <w:pStyle w:val="Prrafodelista"/>
        <w:numPr>
          <w:ilvl w:val="2"/>
          <w:numId w:val="2"/>
        </w:numPr>
        <w:tabs>
          <w:tab w:val="left" w:pos="708"/>
        </w:tabs>
        <w:suppressAutoHyphens/>
        <w:spacing w:after="0" w:line="360" w:lineRule="atLeast"/>
        <w:jc w:val="both"/>
        <w:rPr>
          <w:rFonts w:ascii="Arial" w:hAnsi="Arial" w:cs="Arial"/>
          <w:b/>
          <w:sz w:val="24"/>
          <w:szCs w:val="24"/>
        </w:rPr>
      </w:pPr>
      <w:r w:rsidRPr="00D46F0F">
        <w:rPr>
          <w:rFonts w:ascii="Arial" w:eastAsia="Liberation Serif" w:hAnsi="Arial" w:cs="Arial"/>
          <w:b/>
          <w:sz w:val="24"/>
          <w:szCs w:val="24"/>
        </w:rPr>
        <w:t>DCU Diagrama de Casos de Uso</w:t>
      </w:r>
    </w:p>
    <w:p w:rsidR="00AA4313" w:rsidRDefault="00AA4313" w:rsidP="00AA4313">
      <w:pPr>
        <w:pStyle w:val="Prrafodelista"/>
        <w:tabs>
          <w:tab w:val="left" w:pos="708"/>
        </w:tabs>
        <w:suppressAutoHyphens/>
        <w:spacing w:after="0" w:line="360" w:lineRule="atLeast"/>
        <w:ind w:left="1080"/>
        <w:jc w:val="both"/>
        <w:rPr>
          <w:rFonts w:ascii="Arial" w:eastAsia="Liberation Serif" w:hAnsi="Arial" w:cs="Arial"/>
          <w:b/>
          <w:sz w:val="24"/>
          <w:szCs w:val="24"/>
        </w:rPr>
      </w:pPr>
    </w:p>
    <w:p w:rsidR="00AA4313" w:rsidRDefault="00AA4313" w:rsidP="00AA4313">
      <w:pPr>
        <w:jc w:val="both"/>
        <w:rPr>
          <w:rFonts w:ascii="Arial" w:hAnsi="Arial" w:cs="Arial"/>
          <w:b/>
          <w:sz w:val="24"/>
          <w:szCs w:val="24"/>
        </w:rPr>
      </w:pPr>
      <w:r w:rsidRPr="00DC32B8">
        <w:rPr>
          <w:rFonts w:ascii="Arial" w:hAnsi="Arial" w:cs="Arial"/>
          <w:b/>
          <w:sz w:val="24"/>
          <w:szCs w:val="24"/>
        </w:rPr>
        <w:t>NOTA IMPORTANTE:</w:t>
      </w:r>
      <w:r>
        <w:rPr>
          <w:rFonts w:ascii="Arial" w:hAnsi="Arial" w:cs="Arial"/>
          <w:sz w:val="24"/>
          <w:szCs w:val="24"/>
        </w:rPr>
        <w:t xml:space="preserve"> Para más información de los encisos </w:t>
      </w:r>
      <w:r w:rsidRPr="00DC32B8">
        <w:rPr>
          <w:rFonts w:ascii="Arial" w:hAnsi="Arial" w:cs="Arial"/>
          <w:b/>
          <w:sz w:val="24"/>
          <w:szCs w:val="24"/>
        </w:rPr>
        <w:t>9.</w:t>
      </w:r>
      <w:r>
        <w:rPr>
          <w:rFonts w:ascii="Arial" w:hAnsi="Arial" w:cs="Arial"/>
          <w:b/>
          <w:sz w:val="24"/>
          <w:szCs w:val="24"/>
        </w:rPr>
        <w:t>1.4</w:t>
      </w:r>
      <w:r>
        <w:rPr>
          <w:rFonts w:ascii="Arial" w:hAnsi="Arial" w:cs="Arial"/>
          <w:sz w:val="24"/>
          <w:szCs w:val="24"/>
        </w:rPr>
        <w:t xml:space="preserve"> consulte en el documento </w:t>
      </w:r>
      <w:r w:rsidRPr="00DC32B8">
        <w:rPr>
          <w:rFonts w:ascii="Arial" w:hAnsi="Arial" w:cs="Arial"/>
          <w:sz w:val="24"/>
          <w:szCs w:val="24"/>
        </w:rPr>
        <w:t xml:space="preserve"> </w:t>
      </w:r>
      <w:r w:rsidRPr="00DC32B8">
        <w:rPr>
          <w:rFonts w:ascii="Arial" w:hAnsi="Arial" w:cs="Arial"/>
          <w:b/>
          <w:sz w:val="24"/>
          <w:szCs w:val="24"/>
        </w:rPr>
        <w:t>Anexo A. Diagramas UML</w:t>
      </w:r>
      <w:r>
        <w:rPr>
          <w:rFonts w:ascii="Arial" w:hAnsi="Arial" w:cs="Arial"/>
          <w:b/>
          <w:sz w:val="24"/>
          <w:szCs w:val="24"/>
        </w:rPr>
        <w:t xml:space="preserve"> </w:t>
      </w:r>
      <w:r>
        <w:rPr>
          <w:rFonts w:ascii="Arial" w:hAnsi="Arial" w:cs="Arial"/>
          <w:sz w:val="24"/>
          <w:szCs w:val="24"/>
        </w:rPr>
        <w:t>de la Sección % a la %</w:t>
      </w:r>
      <w:r w:rsidRPr="00DC32B8">
        <w:rPr>
          <w:rFonts w:ascii="Arial" w:hAnsi="Arial" w:cs="Arial"/>
          <w:b/>
          <w:sz w:val="24"/>
          <w:szCs w:val="24"/>
        </w:rPr>
        <w:t>.</w:t>
      </w:r>
    </w:p>
    <w:p w:rsidR="00AA4313" w:rsidRPr="00D46F0F" w:rsidRDefault="00AA4313" w:rsidP="00AA4313">
      <w:pPr>
        <w:pStyle w:val="Prrafodelista"/>
        <w:tabs>
          <w:tab w:val="left" w:pos="708"/>
        </w:tabs>
        <w:suppressAutoHyphens/>
        <w:spacing w:after="0" w:line="360" w:lineRule="atLeast"/>
        <w:ind w:left="1080"/>
        <w:jc w:val="both"/>
        <w:rPr>
          <w:rFonts w:ascii="Arial" w:hAnsi="Arial" w:cs="Arial"/>
          <w:b/>
          <w:sz w:val="24"/>
          <w:szCs w:val="24"/>
        </w:rPr>
      </w:pPr>
    </w:p>
    <w:p w:rsidR="00985C26" w:rsidRDefault="00D46F0F" w:rsidP="00985C26">
      <w:pPr>
        <w:pStyle w:val="Prrafodelista"/>
        <w:numPr>
          <w:ilvl w:val="2"/>
          <w:numId w:val="2"/>
        </w:numPr>
        <w:tabs>
          <w:tab w:val="left" w:pos="708"/>
        </w:tabs>
        <w:suppressAutoHyphens/>
        <w:spacing w:after="0" w:line="360" w:lineRule="atLeast"/>
        <w:jc w:val="both"/>
        <w:rPr>
          <w:rFonts w:ascii="Arial" w:hAnsi="Arial" w:cs="Arial"/>
          <w:b/>
          <w:sz w:val="24"/>
          <w:szCs w:val="24"/>
        </w:rPr>
      </w:pPr>
      <w:r w:rsidRPr="00D54752">
        <w:rPr>
          <w:rFonts w:ascii="Arial" w:eastAsia="Liberation Serif" w:hAnsi="Arial" w:cs="Arial"/>
          <w:b/>
          <w:sz w:val="24"/>
          <w:szCs w:val="24"/>
        </w:rPr>
        <w:t>ECU Escenarios de Casos de Uso</w:t>
      </w:r>
      <w:r w:rsidR="00F320A7" w:rsidRPr="00D54752">
        <w:rPr>
          <w:rFonts w:ascii="Arial" w:eastAsia="Liberation Serif" w:hAnsi="Arial" w:cs="Arial"/>
          <w:b/>
          <w:sz w:val="24"/>
          <w:szCs w:val="24"/>
        </w:rPr>
        <w:t xml:space="preserve"> </w:t>
      </w:r>
    </w:p>
    <w:p w:rsidR="00985C26" w:rsidRPr="00985C26" w:rsidRDefault="00985C26" w:rsidP="00985C26">
      <w:pPr>
        <w:pStyle w:val="Prrafodelista"/>
        <w:numPr>
          <w:ilvl w:val="3"/>
          <w:numId w:val="2"/>
        </w:numPr>
        <w:tabs>
          <w:tab w:val="left" w:pos="708"/>
        </w:tabs>
        <w:suppressAutoHyphens/>
        <w:spacing w:after="0" w:line="360" w:lineRule="atLeast"/>
        <w:jc w:val="both"/>
        <w:rPr>
          <w:rFonts w:ascii="Arial" w:hAnsi="Arial" w:cs="Arial"/>
          <w:b/>
          <w:sz w:val="24"/>
          <w:szCs w:val="24"/>
        </w:rPr>
      </w:pPr>
      <w:r w:rsidRPr="00985C26">
        <w:rPr>
          <w:rFonts w:ascii="Arial" w:eastAsia="Arial" w:hAnsi="Arial" w:cs="Arial"/>
          <w:b/>
          <w:bCs/>
          <w:i/>
          <w:color w:val="000000"/>
          <w:sz w:val="24"/>
          <w:szCs w:val="24"/>
        </w:rPr>
        <w:t>Caso de Uso Ingresar Convenio.</w:t>
      </w:r>
    </w:p>
    <w:p w:rsidR="00985C26" w:rsidRPr="00985C26" w:rsidRDefault="00985C26" w:rsidP="00985C26">
      <w:pPr>
        <w:pStyle w:val="Prrafodelista"/>
        <w:tabs>
          <w:tab w:val="left" w:pos="708"/>
        </w:tabs>
        <w:suppressAutoHyphens/>
        <w:spacing w:after="0" w:line="360" w:lineRule="atLeast"/>
        <w:ind w:left="1440"/>
        <w:jc w:val="both"/>
        <w:rPr>
          <w:rFonts w:ascii="Arial" w:hAnsi="Arial" w:cs="Arial"/>
          <w:b/>
          <w:sz w:val="24"/>
          <w:szCs w:val="24"/>
        </w:rPr>
      </w:pPr>
    </w:p>
    <w:tbl>
      <w:tblPr>
        <w:tblW w:w="0" w:type="auto"/>
        <w:tblInd w:w="55" w:type="dxa"/>
        <w:tblLayout w:type="fixed"/>
        <w:tblCellMar>
          <w:top w:w="55" w:type="dxa"/>
          <w:left w:w="55" w:type="dxa"/>
          <w:bottom w:w="55" w:type="dxa"/>
          <w:right w:w="55" w:type="dxa"/>
        </w:tblCellMar>
        <w:tblLook w:val="0000"/>
      </w:tblPr>
      <w:tblGrid>
        <w:gridCol w:w="1246"/>
        <w:gridCol w:w="2911"/>
        <w:gridCol w:w="2048"/>
        <w:gridCol w:w="2091"/>
      </w:tblGrid>
      <w:tr w:rsidR="00985C26" w:rsidRPr="00985C26" w:rsidTr="00985C26">
        <w:tc>
          <w:tcPr>
            <w:tcW w:w="1246"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rPr>
            </w:pPr>
            <w:r w:rsidRPr="00985C26">
              <w:rPr>
                <w:rFonts w:ascii="Arial" w:hAnsi="Arial" w:cs="Arial"/>
                <w:color w:val="000000"/>
              </w:rPr>
              <w:t>Proyecto:</w:t>
            </w:r>
          </w:p>
        </w:tc>
        <w:tc>
          <w:tcPr>
            <w:tcW w:w="291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rPr>
            </w:pPr>
            <w:r w:rsidRPr="00985C26">
              <w:rPr>
                <w:rFonts w:ascii="Arial" w:hAnsi="Arial" w:cs="Arial"/>
                <w:color w:val="000000"/>
              </w:rPr>
              <w:t>Sistema de</w:t>
            </w:r>
            <w:r w:rsidRPr="00985C26">
              <w:rPr>
                <w:rFonts w:ascii="Arial" w:hAnsi="Arial" w:cs="Arial"/>
                <w:color w:val="000000"/>
                <w:lang w:val="es-CO"/>
              </w:rPr>
              <w:t xml:space="preserve"> información</w:t>
            </w:r>
            <w:r w:rsidRPr="00985C26">
              <w:rPr>
                <w:rFonts w:ascii="Arial" w:hAnsi="Arial" w:cs="Arial"/>
                <w:color w:val="000000"/>
              </w:rPr>
              <w:t xml:space="preserve"> CEP</w:t>
            </w:r>
          </w:p>
        </w:tc>
        <w:tc>
          <w:tcPr>
            <w:tcW w:w="2048"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rPr>
            </w:pPr>
            <w:r w:rsidRPr="00985C26">
              <w:rPr>
                <w:rFonts w:ascii="Arial" w:hAnsi="Arial" w:cs="Arial"/>
                <w:color w:val="000000"/>
                <w:lang w:val="es-CO"/>
              </w:rPr>
              <w:t>Fecha</w:t>
            </w:r>
            <w:r w:rsidRPr="00985C26">
              <w:rPr>
                <w:rFonts w:ascii="Arial" w:hAnsi="Arial" w:cs="Arial"/>
                <w:color w:val="000000"/>
              </w:rPr>
              <w:t>:</w:t>
            </w:r>
          </w:p>
        </w:tc>
        <w:tc>
          <w:tcPr>
            <w:tcW w:w="2091"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rPr>
            </w:pPr>
            <w:r w:rsidRPr="00985C26">
              <w:rPr>
                <w:rFonts w:ascii="Arial" w:hAnsi="Arial" w:cs="Arial"/>
                <w:color w:val="000000"/>
                <w:lang w:val="es-CO"/>
              </w:rPr>
              <w:t>Válido</w:t>
            </w:r>
            <w:r w:rsidRPr="00985C26">
              <w:rPr>
                <w:rFonts w:ascii="Arial" w:hAnsi="Arial" w:cs="Arial"/>
                <w:color w:val="000000"/>
              </w:rPr>
              <w:t xml:space="preserve">  </w:t>
            </w:r>
          </w:p>
        </w:tc>
      </w:tr>
      <w:tr w:rsidR="00985C26" w:rsidRPr="00985C26" w:rsidTr="00985C26">
        <w:tc>
          <w:tcPr>
            <w:tcW w:w="1246"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rPr>
            </w:pPr>
            <w:r w:rsidRPr="00985C26">
              <w:rPr>
                <w:rFonts w:ascii="Arial" w:hAnsi="Arial" w:cs="Arial"/>
                <w:color w:val="000000"/>
                <w:lang w:val="es-CO"/>
              </w:rPr>
              <w:t>Autor</w:t>
            </w:r>
            <w:r w:rsidRPr="00985C26">
              <w:rPr>
                <w:rFonts w:ascii="Arial" w:hAnsi="Arial" w:cs="Arial"/>
                <w:color w:val="000000"/>
              </w:rPr>
              <w:t>:</w:t>
            </w:r>
          </w:p>
        </w:tc>
        <w:tc>
          <w:tcPr>
            <w:tcW w:w="291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rPr>
            </w:pPr>
            <w:r w:rsidRPr="00985C26">
              <w:rPr>
                <w:rFonts w:ascii="Arial" w:hAnsi="Arial" w:cs="Arial"/>
                <w:color w:val="000000"/>
                <w:lang w:val="es-CO"/>
              </w:rPr>
              <w:t>Camilo</w:t>
            </w:r>
            <w:r w:rsidRPr="00985C26">
              <w:rPr>
                <w:rFonts w:ascii="Arial" w:hAnsi="Arial" w:cs="Arial"/>
                <w:color w:val="000000"/>
              </w:rPr>
              <w:t xml:space="preserve"> Ortiz</w:t>
            </w:r>
          </w:p>
        </w:tc>
        <w:tc>
          <w:tcPr>
            <w:tcW w:w="2048"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rPr>
            </w:pPr>
            <w:r w:rsidRPr="00985C26">
              <w:rPr>
                <w:rFonts w:ascii="Arial" w:hAnsi="Arial" w:cs="Arial"/>
                <w:color w:val="000000"/>
                <w:lang w:val="es-CO"/>
              </w:rPr>
              <w:t>Versión</w:t>
            </w:r>
            <w:r w:rsidRPr="00985C26">
              <w:rPr>
                <w:rFonts w:ascii="Arial" w:hAnsi="Arial" w:cs="Arial"/>
                <w:color w:val="000000"/>
              </w:rPr>
              <w:t>:</w:t>
            </w:r>
          </w:p>
        </w:tc>
        <w:tc>
          <w:tcPr>
            <w:tcW w:w="2091"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rPr>
            </w:pP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167"/>
        <w:gridCol w:w="1853"/>
        <w:gridCol w:w="1980"/>
        <w:gridCol w:w="2296"/>
      </w:tblGrid>
      <w:tr w:rsidR="00985C26" w:rsidRPr="00985C26" w:rsidTr="00985C26">
        <w:tc>
          <w:tcPr>
            <w:tcW w:w="2167"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ID Caso de uso:</w:t>
            </w:r>
          </w:p>
        </w:tc>
        <w:tc>
          <w:tcPr>
            <w:tcW w:w="1853"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01</w:t>
            </w:r>
          </w:p>
        </w:tc>
        <w:tc>
          <w:tcPr>
            <w:tcW w:w="1980"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Nombre:</w:t>
            </w:r>
          </w:p>
        </w:tc>
        <w:tc>
          <w:tcPr>
            <w:tcW w:w="2296"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Ingresar Convenio</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Objetivo en Contexto (Resumen):</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jc w:val="both"/>
              <w:rPr>
                <w:rFonts w:ascii="Arial" w:hAnsi="Arial" w:cs="Arial"/>
                <w:color w:val="000000"/>
                <w:lang w:val="es-CO"/>
              </w:rPr>
            </w:pPr>
            <w:r w:rsidRPr="00985C26">
              <w:rPr>
                <w:rFonts w:ascii="Arial" w:hAnsi="Arial" w:cs="Arial"/>
                <w:color w:val="000000"/>
                <w:lang w:val="es-CO"/>
              </w:rPr>
              <w:t>Permite al encargado de la gestión de convenios ingresar un nuevo convenio con su respectiva información.</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Actores Participantes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 xml:space="preserve">Administrativo encargado de la gestión </w:t>
            </w:r>
            <w:r w:rsidRPr="00985C26">
              <w:rPr>
                <w:rFonts w:ascii="Arial" w:hAnsi="Arial" w:cs="Arial"/>
                <w:color w:val="000000"/>
                <w:lang w:val="es-CO"/>
              </w:rPr>
              <w:lastRenderedPageBreak/>
              <w:t>de Convenios.</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lastRenderedPageBreak/>
              <w:t>Entradas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Información referente al convenio, de su parte financiera y técnica.</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Salidas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Pre-Condiciones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El administrativo encargado debe haber realizado el proceso de login correctamente.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Post-Condiciones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Cuando el registro es exitoso  se notifica al usuario del mismo.</w:t>
            </w:r>
            <w:r w:rsidRPr="00985C26">
              <w:rPr>
                <w:rFonts w:ascii="Arial" w:hAnsi="Arial" w:cs="Arial"/>
                <w:lang w:val="es-CO"/>
              </w:rPr>
              <w:br/>
            </w:r>
            <w:r w:rsidRPr="00985C26">
              <w:rPr>
                <w:rFonts w:ascii="Arial" w:hAnsi="Arial" w:cs="Arial"/>
                <w:color w:val="000000"/>
                <w:lang w:val="es-CO"/>
              </w:rPr>
              <w:t>Cuando no hay éxito no se registra y se genera una notificación.</w:t>
            </w:r>
          </w:p>
        </w:tc>
      </w:tr>
    </w:tbl>
    <w:p w:rsidR="00985C26" w:rsidRPr="00985C26" w:rsidRDefault="00985C26" w:rsidP="00985C26">
      <w:pPr>
        <w:pStyle w:val="Textoindependiente"/>
        <w:spacing w:after="0"/>
        <w:rPr>
          <w:rFonts w:ascii="Arial" w:hAnsi="Arial" w:cs="Arial"/>
          <w:lang w:val="es-CO"/>
        </w:rPr>
      </w:pPr>
    </w:p>
    <w:tbl>
      <w:tblPr>
        <w:tblW w:w="0" w:type="auto"/>
        <w:tblInd w:w="55" w:type="dxa"/>
        <w:tblLayout w:type="fixed"/>
        <w:tblCellMar>
          <w:top w:w="55" w:type="dxa"/>
          <w:left w:w="55" w:type="dxa"/>
          <w:bottom w:w="55" w:type="dxa"/>
          <w:right w:w="55" w:type="dxa"/>
        </w:tblCellMar>
        <w:tblLook w:val="0000"/>
      </w:tblPr>
      <w:tblGrid>
        <w:gridCol w:w="529"/>
        <w:gridCol w:w="3600"/>
        <w:gridCol w:w="514"/>
        <w:gridCol w:w="3653"/>
      </w:tblGrid>
      <w:tr w:rsidR="00985C26" w:rsidRPr="00985C26" w:rsidTr="00985C26">
        <w:tc>
          <w:tcPr>
            <w:tcW w:w="8296" w:type="dxa"/>
            <w:gridSpan w:val="4"/>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center"/>
              <w:rPr>
                <w:rFonts w:ascii="Arial" w:hAnsi="Arial" w:cs="Arial"/>
                <w:i/>
                <w:color w:val="000000"/>
                <w:lang w:val="es-CO"/>
              </w:rPr>
            </w:pPr>
            <w:r w:rsidRPr="00985C26">
              <w:rPr>
                <w:rFonts w:ascii="Arial" w:hAnsi="Arial" w:cs="Arial"/>
                <w:i/>
                <w:color w:val="000000"/>
                <w:lang w:val="es-CO"/>
              </w:rPr>
              <w:t>Flujo básico de éxito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 Administrativo Encargado.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Sistema: sistema de Información para la toma de Decisiones.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al sistema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Despliega los campos necesarios de ingreso.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3</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usuario y contraseña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los datos de ingreso.</w:t>
            </w:r>
          </w:p>
        </w:tc>
      </w:tr>
      <w:tr w:rsidR="00985C26" w:rsidRPr="00985C26" w:rsidTr="00985C26">
        <w:trPr>
          <w:trHeight w:val="745"/>
        </w:trPr>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inicio de administrador.</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6</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Elige adicionar nuevo Convenio.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7</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Ingreso de nuevo convenio.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8</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Ingresa la información necesaria.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9</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la Información ingresada.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10</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Selecciona Guardar.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11</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mensaje de éxito.</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141"/>
        <w:gridCol w:w="4155"/>
      </w:tblGrid>
      <w:tr w:rsidR="00985C26" w:rsidRPr="00985C26" w:rsidTr="00985C26">
        <w:tc>
          <w:tcPr>
            <w:tcW w:w="414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Variaciones (Caminos de</w:t>
            </w:r>
            <w:r w:rsidRPr="00985C26">
              <w:rPr>
                <w:rFonts w:ascii="Arial" w:hAnsi="Arial" w:cs="Arial"/>
                <w:lang w:val="es-CO"/>
              </w:rPr>
              <w:br/>
            </w:r>
            <w:r w:rsidRPr="00985C26">
              <w:rPr>
                <w:rFonts w:ascii="Arial" w:hAnsi="Arial" w:cs="Arial"/>
                <w:i/>
                <w:color w:val="000000"/>
                <w:lang w:val="es-CO"/>
              </w:rPr>
              <w:t>excepción):</w:t>
            </w:r>
          </w:p>
        </w:tc>
        <w:tc>
          <w:tcPr>
            <w:tcW w:w="41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4.1 El usuario o la contraseña no son validos.</w:t>
            </w:r>
            <w:r w:rsidRPr="00985C26">
              <w:rPr>
                <w:rFonts w:ascii="Arial" w:hAnsi="Arial" w:cs="Arial"/>
                <w:lang w:val="es-CO"/>
              </w:rPr>
              <w:br/>
            </w:r>
            <w:r w:rsidRPr="00985C26">
              <w:rPr>
                <w:rFonts w:ascii="Arial" w:hAnsi="Arial" w:cs="Arial"/>
                <w:color w:val="000000"/>
                <w:lang w:val="es-CO"/>
              </w:rPr>
              <w:t>9.1 No ingresa los datos necesarios para guardar el convenio.</w:t>
            </w:r>
            <w:r w:rsidRPr="00985C26">
              <w:rPr>
                <w:rFonts w:ascii="Arial" w:hAnsi="Arial" w:cs="Arial"/>
                <w:lang w:val="es-CO"/>
              </w:rPr>
              <w:br/>
            </w:r>
            <w:r w:rsidRPr="00985C26">
              <w:rPr>
                <w:rFonts w:ascii="Arial" w:hAnsi="Arial" w:cs="Arial"/>
                <w:color w:val="000000"/>
                <w:lang w:val="es-CO"/>
              </w:rPr>
              <w:t>11.1 El convenio no se guardo.</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Extensiones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Ninguna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Requerimientos</w:t>
            </w:r>
            <w:r w:rsidRPr="00985C26">
              <w:rPr>
                <w:rFonts w:ascii="Arial" w:hAnsi="Arial" w:cs="Arial"/>
                <w:lang w:val="es-CO"/>
              </w:rPr>
              <w:br/>
            </w:r>
            <w:r w:rsidRPr="00985C26">
              <w:rPr>
                <w:rFonts w:ascii="Arial" w:hAnsi="Arial" w:cs="Arial"/>
                <w:i/>
                <w:color w:val="000000"/>
                <w:lang w:val="es-CO"/>
              </w:rPr>
              <w:t>Asociados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RF-01</w:t>
            </w:r>
          </w:p>
        </w:tc>
      </w:tr>
    </w:tbl>
    <w:p w:rsidR="00985C26" w:rsidRPr="00985C26" w:rsidRDefault="00985C26" w:rsidP="00985C26">
      <w:pPr>
        <w:jc w:val="both"/>
        <w:rPr>
          <w:rFonts w:ascii="Arial" w:hAnsi="Arial" w:cs="Arial"/>
          <w:sz w:val="24"/>
          <w:szCs w:val="24"/>
        </w:rPr>
      </w:pPr>
    </w:p>
    <w:p w:rsidR="00985C26" w:rsidRPr="00985C26" w:rsidRDefault="00985C26" w:rsidP="00985C26">
      <w:pPr>
        <w:pStyle w:val="Prrafodelista"/>
        <w:widowControl w:val="0"/>
        <w:numPr>
          <w:ilvl w:val="3"/>
          <w:numId w:val="2"/>
        </w:numPr>
        <w:suppressAutoHyphens/>
        <w:spacing w:after="0" w:line="240" w:lineRule="auto"/>
        <w:jc w:val="both"/>
        <w:rPr>
          <w:rFonts w:ascii="Arial" w:eastAsia="Arial" w:hAnsi="Arial" w:cs="Arial"/>
          <w:b/>
          <w:bCs/>
          <w:i/>
          <w:iCs/>
          <w:color w:val="000000"/>
          <w:sz w:val="24"/>
          <w:szCs w:val="24"/>
        </w:rPr>
      </w:pPr>
      <w:r w:rsidRPr="00985C26">
        <w:rPr>
          <w:rFonts w:ascii="Arial" w:eastAsia="Arial" w:hAnsi="Arial" w:cs="Arial"/>
          <w:b/>
          <w:bCs/>
          <w:i/>
          <w:color w:val="000000"/>
          <w:sz w:val="24"/>
          <w:szCs w:val="24"/>
        </w:rPr>
        <w:t>C</w:t>
      </w:r>
      <w:r w:rsidRPr="00985C26">
        <w:rPr>
          <w:rFonts w:ascii="Arial" w:eastAsia="Arial" w:hAnsi="Arial" w:cs="Arial"/>
          <w:b/>
          <w:bCs/>
          <w:i/>
          <w:iCs/>
          <w:color w:val="000000"/>
          <w:sz w:val="24"/>
          <w:szCs w:val="24"/>
        </w:rPr>
        <w:t>aso de Uso Ingresar Vinculación Convenio</w:t>
      </w:r>
    </w:p>
    <w:p w:rsidR="00985C26" w:rsidRPr="00985C26" w:rsidRDefault="00985C26" w:rsidP="00985C26">
      <w:pPr>
        <w:jc w:val="both"/>
        <w:rPr>
          <w:rFonts w:ascii="Arial" w:eastAsia="Arial" w:hAnsi="Arial" w:cs="Arial"/>
          <w:b/>
          <w:bCs/>
          <w:i/>
          <w:iCs/>
          <w:color w:val="000000"/>
          <w:sz w:val="24"/>
          <w:szCs w:val="24"/>
        </w:rPr>
      </w:pPr>
    </w:p>
    <w:tbl>
      <w:tblPr>
        <w:tblW w:w="0" w:type="auto"/>
        <w:tblInd w:w="55" w:type="dxa"/>
        <w:tblLayout w:type="fixed"/>
        <w:tblCellMar>
          <w:top w:w="55" w:type="dxa"/>
          <w:left w:w="55" w:type="dxa"/>
          <w:bottom w:w="55" w:type="dxa"/>
          <w:right w:w="55" w:type="dxa"/>
        </w:tblCellMar>
        <w:tblLook w:val="0000"/>
      </w:tblPr>
      <w:tblGrid>
        <w:gridCol w:w="1246"/>
        <w:gridCol w:w="2911"/>
        <w:gridCol w:w="2048"/>
        <w:gridCol w:w="2091"/>
      </w:tblGrid>
      <w:tr w:rsidR="00985C26" w:rsidRPr="00985C26" w:rsidTr="00985C26">
        <w:tc>
          <w:tcPr>
            <w:tcW w:w="1246"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Proyecto:</w:t>
            </w:r>
          </w:p>
        </w:tc>
        <w:tc>
          <w:tcPr>
            <w:tcW w:w="291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Sistema de Información CEP</w:t>
            </w:r>
          </w:p>
        </w:tc>
        <w:tc>
          <w:tcPr>
            <w:tcW w:w="2048"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Fecha:</w:t>
            </w:r>
          </w:p>
        </w:tc>
        <w:tc>
          <w:tcPr>
            <w:tcW w:w="2091"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Válido  </w:t>
            </w:r>
          </w:p>
        </w:tc>
      </w:tr>
      <w:tr w:rsidR="00985C26" w:rsidRPr="00985C26" w:rsidTr="00985C26">
        <w:tc>
          <w:tcPr>
            <w:tcW w:w="1246"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Autor:</w:t>
            </w:r>
          </w:p>
        </w:tc>
        <w:tc>
          <w:tcPr>
            <w:tcW w:w="291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Camilo Ortiz</w:t>
            </w:r>
          </w:p>
        </w:tc>
        <w:tc>
          <w:tcPr>
            <w:tcW w:w="2048"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Versión:</w:t>
            </w:r>
          </w:p>
        </w:tc>
        <w:tc>
          <w:tcPr>
            <w:tcW w:w="2091"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167"/>
        <w:gridCol w:w="1853"/>
        <w:gridCol w:w="994"/>
        <w:gridCol w:w="3282"/>
      </w:tblGrid>
      <w:tr w:rsidR="00985C26" w:rsidRPr="00985C26" w:rsidTr="00985C26">
        <w:tc>
          <w:tcPr>
            <w:tcW w:w="2167"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ID Caso de uso:</w:t>
            </w:r>
          </w:p>
        </w:tc>
        <w:tc>
          <w:tcPr>
            <w:tcW w:w="1853"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02</w:t>
            </w:r>
          </w:p>
        </w:tc>
        <w:tc>
          <w:tcPr>
            <w:tcW w:w="994"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Nombre:</w:t>
            </w:r>
          </w:p>
        </w:tc>
        <w:tc>
          <w:tcPr>
            <w:tcW w:w="3282"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Ingresar Vinculación Convenio</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Objetivo en Contexto (Resumen):</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jc w:val="both"/>
              <w:rPr>
                <w:rFonts w:ascii="Arial" w:hAnsi="Arial" w:cs="Arial"/>
                <w:color w:val="000000"/>
                <w:lang w:val="es-CO"/>
              </w:rPr>
            </w:pPr>
            <w:r w:rsidRPr="00985C26">
              <w:rPr>
                <w:rFonts w:ascii="Arial" w:hAnsi="Arial" w:cs="Arial"/>
                <w:color w:val="000000"/>
                <w:lang w:val="es-CO"/>
              </w:rPr>
              <w:t>Permite al encargado de la gestión de convenios ingresar una nueva persona o entidad que esta vinculada a un convenio.</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Actores Participantes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Administrativo encargado de la gestión de Convenios.</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Entradas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Información referente a la persona o entidad vinculada con el convenio, como fecha de vinculación y asignación presupuestal si la hubiese.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Salidas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Pre-Condiciones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El administrativo encargado debe haber realizado el proceso de login correctamente.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Post-Condiciones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Cuando el registro es exitoso  se notifica al usuario del mismo.</w:t>
            </w:r>
            <w:r w:rsidRPr="00985C26">
              <w:rPr>
                <w:rFonts w:ascii="Arial" w:hAnsi="Arial" w:cs="Arial"/>
                <w:lang w:val="es-CO"/>
              </w:rPr>
              <w:br/>
            </w:r>
            <w:r w:rsidRPr="00985C26">
              <w:rPr>
                <w:rFonts w:ascii="Arial" w:hAnsi="Arial" w:cs="Arial"/>
                <w:color w:val="000000"/>
                <w:lang w:val="es-CO"/>
              </w:rPr>
              <w:t>Cuando no hay éxito no se registra y se genera una notificación.</w:t>
            </w:r>
          </w:p>
        </w:tc>
      </w:tr>
    </w:tbl>
    <w:p w:rsidR="00985C26" w:rsidRPr="00985C26" w:rsidRDefault="00985C26" w:rsidP="00985C26">
      <w:pPr>
        <w:pStyle w:val="Textoindependiente"/>
        <w:spacing w:after="0"/>
        <w:rPr>
          <w:rFonts w:ascii="Arial" w:hAnsi="Arial" w:cs="Arial"/>
          <w:lang w:val="es-CO"/>
        </w:rPr>
      </w:pPr>
    </w:p>
    <w:tbl>
      <w:tblPr>
        <w:tblW w:w="0" w:type="auto"/>
        <w:tblInd w:w="55" w:type="dxa"/>
        <w:tblLayout w:type="fixed"/>
        <w:tblCellMar>
          <w:top w:w="55" w:type="dxa"/>
          <w:left w:w="55" w:type="dxa"/>
          <w:bottom w:w="55" w:type="dxa"/>
          <w:right w:w="55" w:type="dxa"/>
        </w:tblCellMar>
        <w:tblLook w:val="0000"/>
      </w:tblPr>
      <w:tblGrid>
        <w:gridCol w:w="529"/>
        <w:gridCol w:w="3600"/>
        <w:gridCol w:w="514"/>
        <w:gridCol w:w="3653"/>
      </w:tblGrid>
      <w:tr w:rsidR="00985C26" w:rsidRPr="00985C26" w:rsidTr="00985C26">
        <w:tc>
          <w:tcPr>
            <w:tcW w:w="8296" w:type="dxa"/>
            <w:gridSpan w:val="4"/>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center"/>
              <w:rPr>
                <w:rFonts w:ascii="Arial" w:hAnsi="Arial" w:cs="Arial"/>
                <w:i/>
                <w:color w:val="000000"/>
                <w:lang w:val="es-CO"/>
              </w:rPr>
            </w:pPr>
            <w:r w:rsidRPr="00985C26">
              <w:rPr>
                <w:rFonts w:ascii="Arial" w:hAnsi="Arial" w:cs="Arial"/>
                <w:i/>
                <w:color w:val="000000"/>
                <w:lang w:val="es-CO"/>
              </w:rPr>
              <w:t>Flujo básico de éxito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 Administrativo Encargado.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Sistema: sistema de Información para la toma de Decisiones.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al sistema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Despliega los campos necesarios de ingreso.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lastRenderedPageBreak/>
              <w:t>3</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usuario y contraseña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los datos de ingreso.</w:t>
            </w:r>
          </w:p>
        </w:tc>
      </w:tr>
      <w:tr w:rsidR="00985C26" w:rsidRPr="00985C26" w:rsidTr="00985C26">
        <w:trPr>
          <w:trHeight w:val="745"/>
        </w:trPr>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inicio de administrador.</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6</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Elige nueva Vinculación</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7</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Ingreso de nueva vinculación.</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8</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Ingresa la información necesaria.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9</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la Información ingresada.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10</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Selecciona Guardar.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11</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mensaje de éxito.</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141"/>
        <w:gridCol w:w="4155"/>
      </w:tblGrid>
      <w:tr w:rsidR="00985C26" w:rsidRPr="00985C26" w:rsidTr="00985C26">
        <w:tc>
          <w:tcPr>
            <w:tcW w:w="414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Variaciones (Caminos de</w:t>
            </w:r>
            <w:r w:rsidRPr="00985C26">
              <w:rPr>
                <w:rFonts w:ascii="Arial" w:hAnsi="Arial" w:cs="Arial"/>
                <w:lang w:val="es-CO"/>
              </w:rPr>
              <w:br/>
            </w:r>
            <w:r w:rsidRPr="00985C26">
              <w:rPr>
                <w:rFonts w:ascii="Arial" w:hAnsi="Arial" w:cs="Arial"/>
                <w:i/>
                <w:color w:val="000000"/>
                <w:lang w:val="es-CO"/>
              </w:rPr>
              <w:t>excepción):</w:t>
            </w:r>
          </w:p>
        </w:tc>
        <w:tc>
          <w:tcPr>
            <w:tcW w:w="41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4.1 El usuario o la contraseña no son validos.</w:t>
            </w:r>
            <w:r w:rsidRPr="00985C26">
              <w:rPr>
                <w:rFonts w:ascii="Arial" w:hAnsi="Arial" w:cs="Arial"/>
                <w:lang w:val="es-CO"/>
              </w:rPr>
              <w:br/>
            </w:r>
            <w:r w:rsidRPr="00985C26">
              <w:rPr>
                <w:rFonts w:ascii="Arial" w:hAnsi="Arial" w:cs="Arial"/>
                <w:color w:val="000000"/>
                <w:lang w:val="es-CO"/>
              </w:rPr>
              <w:t>9.1 No ingresa los datos necesarios para el registro de la nueva vinculación.</w:t>
            </w:r>
            <w:r w:rsidRPr="00985C26">
              <w:rPr>
                <w:rFonts w:ascii="Arial" w:hAnsi="Arial" w:cs="Arial"/>
                <w:lang w:val="es-CO"/>
              </w:rPr>
              <w:br/>
            </w:r>
            <w:r w:rsidRPr="00985C26">
              <w:rPr>
                <w:rFonts w:ascii="Arial" w:hAnsi="Arial" w:cs="Arial"/>
                <w:color w:val="000000"/>
                <w:lang w:val="es-CO"/>
              </w:rPr>
              <w:t>11.1 La vinculación no se registro.</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Extensiones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Ninguna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Requerimientos</w:t>
            </w:r>
            <w:r w:rsidRPr="00985C26">
              <w:rPr>
                <w:rFonts w:ascii="Arial" w:hAnsi="Arial" w:cs="Arial"/>
                <w:lang w:val="es-CO"/>
              </w:rPr>
              <w:br/>
            </w:r>
            <w:r w:rsidRPr="00985C26">
              <w:rPr>
                <w:rFonts w:ascii="Arial" w:hAnsi="Arial" w:cs="Arial"/>
                <w:i/>
                <w:color w:val="000000"/>
                <w:lang w:val="es-CO"/>
              </w:rPr>
              <w:t>Asociados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RF-03</w:t>
            </w:r>
          </w:p>
        </w:tc>
      </w:tr>
    </w:tbl>
    <w:p w:rsidR="00985C26" w:rsidRPr="00985C26" w:rsidRDefault="00985C26" w:rsidP="00985C26">
      <w:pPr>
        <w:jc w:val="both"/>
        <w:rPr>
          <w:rFonts w:ascii="Arial" w:eastAsia="Arial" w:hAnsi="Arial" w:cs="Arial"/>
          <w:b/>
          <w:bCs/>
          <w:i/>
          <w:color w:val="000000"/>
          <w:sz w:val="24"/>
          <w:szCs w:val="24"/>
        </w:rPr>
      </w:pPr>
    </w:p>
    <w:p w:rsidR="00985C26" w:rsidRPr="00985C26" w:rsidRDefault="00985C26" w:rsidP="00985C26">
      <w:pPr>
        <w:pStyle w:val="Prrafodelista"/>
        <w:widowControl w:val="0"/>
        <w:numPr>
          <w:ilvl w:val="3"/>
          <w:numId w:val="2"/>
        </w:numPr>
        <w:suppressAutoHyphens/>
        <w:spacing w:after="0" w:line="240" w:lineRule="auto"/>
        <w:jc w:val="both"/>
        <w:rPr>
          <w:rFonts w:ascii="Arial" w:eastAsia="Arial" w:hAnsi="Arial" w:cs="Arial"/>
          <w:b/>
          <w:bCs/>
          <w:i/>
          <w:iCs/>
          <w:color w:val="000000"/>
          <w:sz w:val="24"/>
          <w:szCs w:val="24"/>
        </w:rPr>
      </w:pPr>
      <w:r w:rsidRPr="00985C26">
        <w:rPr>
          <w:rFonts w:ascii="Arial" w:eastAsia="Arial" w:hAnsi="Arial" w:cs="Arial"/>
          <w:b/>
          <w:bCs/>
          <w:i/>
          <w:color w:val="000000"/>
          <w:sz w:val="24"/>
          <w:szCs w:val="24"/>
        </w:rPr>
        <w:t>C</w:t>
      </w:r>
      <w:r w:rsidRPr="00985C26">
        <w:rPr>
          <w:rFonts w:ascii="Arial" w:eastAsia="Arial" w:hAnsi="Arial" w:cs="Arial"/>
          <w:b/>
          <w:bCs/>
          <w:i/>
          <w:iCs/>
          <w:color w:val="000000"/>
          <w:sz w:val="24"/>
          <w:szCs w:val="24"/>
        </w:rPr>
        <w:t>aso de Uso Ingresar Datos Conferencista</w:t>
      </w:r>
    </w:p>
    <w:p w:rsidR="00985C26" w:rsidRPr="00985C26" w:rsidRDefault="00985C26" w:rsidP="00985C26">
      <w:pPr>
        <w:jc w:val="both"/>
        <w:rPr>
          <w:rFonts w:ascii="Arial" w:eastAsia="Arial" w:hAnsi="Arial" w:cs="Arial"/>
          <w:b/>
          <w:bCs/>
          <w:i/>
          <w:iCs/>
          <w:color w:val="000000"/>
          <w:sz w:val="24"/>
          <w:szCs w:val="24"/>
        </w:rPr>
      </w:pPr>
    </w:p>
    <w:tbl>
      <w:tblPr>
        <w:tblW w:w="0" w:type="auto"/>
        <w:tblInd w:w="55" w:type="dxa"/>
        <w:tblLayout w:type="fixed"/>
        <w:tblCellMar>
          <w:top w:w="55" w:type="dxa"/>
          <w:left w:w="55" w:type="dxa"/>
          <w:bottom w:w="55" w:type="dxa"/>
          <w:right w:w="55" w:type="dxa"/>
        </w:tblCellMar>
        <w:tblLook w:val="0000"/>
      </w:tblPr>
      <w:tblGrid>
        <w:gridCol w:w="1246"/>
        <w:gridCol w:w="2911"/>
        <w:gridCol w:w="2048"/>
        <w:gridCol w:w="2091"/>
      </w:tblGrid>
      <w:tr w:rsidR="00985C26" w:rsidRPr="00985C26" w:rsidTr="00985C26">
        <w:tc>
          <w:tcPr>
            <w:tcW w:w="1246"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Proyecto:</w:t>
            </w:r>
          </w:p>
        </w:tc>
        <w:tc>
          <w:tcPr>
            <w:tcW w:w="291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Sistema de Información CEP</w:t>
            </w:r>
          </w:p>
        </w:tc>
        <w:tc>
          <w:tcPr>
            <w:tcW w:w="2048"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Fecha:</w:t>
            </w:r>
          </w:p>
        </w:tc>
        <w:tc>
          <w:tcPr>
            <w:tcW w:w="2091"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Válido  </w:t>
            </w:r>
          </w:p>
        </w:tc>
      </w:tr>
      <w:tr w:rsidR="00985C26" w:rsidRPr="00985C26" w:rsidTr="00985C26">
        <w:tc>
          <w:tcPr>
            <w:tcW w:w="1246"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Autor:</w:t>
            </w:r>
          </w:p>
        </w:tc>
        <w:tc>
          <w:tcPr>
            <w:tcW w:w="291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Camilo Ortiz</w:t>
            </w:r>
          </w:p>
        </w:tc>
        <w:tc>
          <w:tcPr>
            <w:tcW w:w="2048"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Versión:</w:t>
            </w:r>
          </w:p>
        </w:tc>
        <w:tc>
          <w:tcPr>
            <w:tcW w:w="2091"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167"/>
        <w:gridCol w:w="1853"/>
        <w:gridCol w:w="994"/>
        <w:gridCol w:w="3282"/>
      </w:tblGrid>
      <w:tr w:rsidR="00985C26" w:rsidRPr="00985C26" w:rsidTr="00985C26">
        <w:tc>
          <w:tcPr>
            <w:tcW w:w="2167"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ID Caso de uso:</w:t>
            </w:r>
          </w:p>
        </w:tc>
        <w:tc>
          <w:tcPr>
            <w:tcW w:w="1853"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03</w:t>
            </w:r>
          </w:p>
        </w:tc>
        <w:tc>
          <w:tcPr>
            <w:tcW w:w="994"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Nombre:</w:t>
            </w:r>
          </w:p>
        </w:tc>
        <w:tc>
          <w:tcPr>
            <w:tcW w:w="3282"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Ingresar Nuevo Conferencista</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Objetivo en Contexto (Resumen):</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jc w:val="both"/>
              <w:rPr>
                <w:rFonts w:ascii="Arial" w:hAnsi="Arial" w:cs="Arial"/>
                <w:color w:val="000000"/>
                <w:lang w:val="es-CO"/>
              </w:rPr>
            </w:pPr>
            <w:r w:rsidRPr="00985C26">
              <w:rPr>
                <w:rFonts w:ascii="Arial" w:hAnsi="Arial" w:cs="Arial"/>
                <w:color w:val="000000"/>
                <w:lang w:val="es-CO"/>
              </w:rPr>
              <w:t>Permite al encargado de gestión profesoral,  realizar el registro de un conferencista vinculado al CEP.</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Actores Participantes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Administrativo encargado de la gestión Profesoral.</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Entradas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 xml:space="preserve">Datos básicos de la persona </w:t>
            </w:r>
            <w:r w:rsidRPr="00985C26">
              <w:rPr>
                <w:rFonts w:ascii="Arial" w:hAnsi="Arial" w:cs="Arial"/>
                <w:color w:val="000000"/>
                <w:lang w:val="es-CO"/>
              </w:rPr>
              <w:lastRenderedPageBreak/>
              <w:t>ingresada, y de fechas en la que se vinculara activamente con el CEP.</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lastRenderedPageBreak/>
              <w:t>Salidas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Pre-Condiciones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El administrativo encargado debe haber realizado el proceso de login correctamente.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Post-Condiciones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Cuando el registro es exitoso  se notifica al usuario del mismo.</w:t>
            </w:r>
            <w:r w:rsidRPr="00985C26">
              <w:rPr>
                <w:rFonts w:ascii="Arial" w:hAnsi="Arial" w:cs="Arial"/>
                <w:lang w:val="es-CO"/>
              </w:rPr>
              <w:br/>
            </w:r>
            <w:r w:rsidRPr="00985C26">
              <w:rPr>
                <w:rFonts w:ascii="Arial" w:hAnsi="Arial" w:cs="Arial"/>
                <w:color w:val="000000"/>
                <w:lang w:val="es-CO"/>
              </w:rPr>
              <w:t>Cuando no hay éxito no se registra y se genera una notificación.</w:t>
            </w:r>
          </w:p>
        </w:tc>
      </w:tr>
    </w:tbl>
    <w:p w:rsidR="00985C26" w:rsidRPr="00985C26" w:rsidRDefault="00985C26" w:rsidP="00985C26">
      <w:pPr>
        <w:pStyle w:val="Textoindependiente"/>
        <w:spacing w:after="0"/>
        <w:rPr>
          <w:rFonts w:ascii="Arial" w:hAnsi="Arial" w:cs="Arial"/>
          <w:lang w:val="es-CO"/>
        </w:rPr>
      </w:pPr>
    </w:p>
    <w:tbl>
      <w:tblPr>
        <w:tblW w:w="0" w:type="auto"/>
        <w:tblInd w:w="55" w:type="dxa"/>
        <w:tblLayout w:type="fixed"/>
        <w:tblCellMar>
          <w:top w:w="55" w:type="dxa"/>
          <w:left w:w="55" w:type="dxa"/>
          <w:bottom w:w="55" w:type="dxa"/>
          <w:right w:w="55" w:type="dxa"/>
        </w:tblCellMar>
        <w:tblLook w:val="0000"/>
      </w:tblPr>
      <w:tblGrid>
        <w:gridCol w:w="529"/>
        <w:gridCol w:w="3600"/>
        <w:gridCol w:w="514"/>
        <w:gridCol w:w="3653"/>
      </w:tblGrid>
      <w:tr w:rsidR="00985C26" w:rsidRPr="00985C26" w:rsidTr="00985C26">
        <w:tc>
          <w:tcPr>
            <w:tcW w:w="8296" w:type="dxa"/>
            <w:gridSpan w:val="4"/>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center"/>
              <w:rPr>
                <w:rFonts w:ascii="Arial" w:hAnsi="Arial" w:cs="Arial"/>
                <w:i/>
                <w:color w:val="000000"/>
                <w:lang w:val="es-CO"/>
              </w:rPr>
            </w:pPr>
            <w:r w:rsidRPr="00985C26">
              <w:rPr>
                <w:rFonts w:ascii="Arial" w:hAnsi="Arial" w:cs="Arial"/>
                <w:i/>
                <w:color w:val="000000"/>
                <w:lang w:val="es-CO"/>
              </w:rPr>
              <w:t>Flujo básico de éxito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 Administrativo Encargado.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Sistema: sistema de Información para la toma de Decisiones.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al sistema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Despliega los campos necesarios de ingreso.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3</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usuario y contraseña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los datos de ingreso.</w:t>
            </w:r>
          </w:p>
        </w:tc>
      </w:tr>
      <w:tr w:rsidR="00985C26" w:rsidRPr="00985C26" w:rsidTr="00985C26">
        <w:trPr>
          <w:trHeight w:val="745"/>
        </w:trPr>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inicio de administrador.</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6</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Elige nuevo Conferencista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7</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Ingreso de nuevo conferencista.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8</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Ingresa la información necesaria.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9</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la Información ingresada.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10</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Selecciona Guardar.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11</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mensaje de éxito.</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141"/>
        <w:gridCol w:w="4155"/>
      </w:tblGrid>
      <w:tr w:rsidR="00985C26" w:rsidRPr="00985C26" w:rsidTr="00985C26">
        <w:tc>
          <w:tcPr>
            <w:tcW w:w="414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Variaciones (Caminos de</w:t>
            </w:r>
            <w:r w:rsidRPr="00985C26">
              <w:rPr>
                <w:rFonts w:ascii="Arial" w:hAnsi="Arial" w:cs="Arial"/>
                <w:lang w:val="es-CO"/>
              </w:rPr>
              <w:br/>
            </w:r>
            <w:r w:rsidRPr="00985C26">
              <w:rPr>
                <w:rFonts w:ascii="Arial" w:hAnsi="Arial" w:cs="Arial"/>
                <w:i/>
                <w:color w:val="000000"/>
                <w:lang w:val="es-CO"/>
              </w:rPr>
              <w:t>excepción):</w:t>
            </w:r>
          </w:p>
        </w:tc>
        <w:tc>
          <w:tcPr>
            <w:tcW w:w="41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4.1 El usuario o la contraseña no son validos.</w:t>
            </w:r>
            <w:r w:rsidRPr="00985C26">
              <w:rPr>
                <w:rFonts w:ascii="Arial" w:hAnsi="Arial" w:cs="Arial"/>
                <w:lang w:val="es-CO"/>
              </w:rPr>
              <w:br/>
            </w:r>
            <w:r w:rsidRPr="00985C26">
              <w:rPr>
                <w:rFonts w:ascii="Arial" w:hAnsi="Arial" w:cs="Arial"/>
                <w:color w:val="000000"/>
                <w:lang w:val="es-CO"/>
              </w:rPr>
              <w:t>9.1 No ingresa los datos necesarios para el registro del nuevo conferencista.</w:t>
            </w:r>
            <w:r w:rsidRPr="00985C26">
              <w:rPr>
                <w:rFonts w:ascii="Arial" w:hAnsi="Arial" w:cs="Arial"/>
                <w:lang w:val="es-CO"/>
              </w:rPr>
              <w:br/>
            </w:r>
            <w:r w:rsidRPr="00985C26">
              <w:rPr>
                <w:rFonts w:ascii="Arial" w:hAnsi="Arial" w:cs="Arial"/>
                <w:color w:val="000000"/>
                <w:lang w:val="es-CO"/>
              </w:rPr>
              <w:t>11.1 El registro no de guardo.</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Extensiones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Ninguna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Requerimientos</w:t>
            </w:r>
            <w:r w:rsidRPr="00985C26">
              <w:rPr>
                <w:rFonts w:ascii="Arial" w:hAnsi="Arial" w:cs="Arial"/>
                <w:lang w:val="es-CO"/>
              </w:rPr>
              <w:br/>
            </w:r>
            <w:r w:rsidRPr="00985C26">
              <w:rPr>
                <w:rFonts w:ascii="Arial" w:hAnsi="Arial" w:cs="Arial"/>
                <w:i/>
                <w:color w:val="000000"/>
                <w:lang w:val="es-CO"/>
              </w:rPr>
              <w:t>Asociados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RF-05</w:t>
            </w:r>
          </w:p>
        </w:tc>
      </w:tr>
    </w:tbl>
    <w:p w:rsidR="00985C26" w:rsidRPr="00985C26" w:rsidRDefault="00985C26" w:rsidP="00985C26">
      <w:pPr>
        <w:jc w:val="both"/>
        <w:rPr>
          <w:rFonts w:ascii="Arial" w:eastAsia="Arial" w:hAnsi="Arial" w:cs="Arial"/>
          <w:b/>
          <w:bCs/>
          <w:i/>
          <w:color w:val="000000"/>
          <w:sz w:val="24"/>
          <w:szCs w:val="24"/>
        </w:rPr>
      </w:pPr>
    </w:p>
    <w:p w:rsidR="00985C26" w:rsidRPr="00985C26" w:rsidRDefault="00985C26" w:rsidP="00985C26">
      <w:pPr>
        <w:pStyle w:val="Prrafodelista"/>
        <w:widowControl w:val="0"/>
        <w:numPr>
          <w:ilvl w:val="3"/>
          <w:numId w:val="2"/>
        </w:numPr>
        <w:suppressAutoHyphens/>
        <w:spacing w:after="0" w:line="240" w:lineRule="auto"/>
        <w:jc w:val="both"/>
        <w:rPr>
          <w:rFonts w:ascii="Arial" w:eastAsia="Arial" w:hAnsi="Arial" w:cs="Arial"/>
          <w:b/>
          <w:bCs/>
          <w:i/>
          <w:iCs/>
          <w:color w:val="000000"/>
          <w:sz w:val="24"/>
          <w:szCs w:val="24"/>
        </w:rPr>
      </w:pPr>
      <w:r w:rsidRPr="00985C26">
        <w:rPr>
          <w:rFonts w:ascii="Arial" w:eastAsia="Arial" w:hAnsi="Arial" w:cs="Arial"/>
          <w:b/>
          <w:bCs/>
          <w:i/>
          <w:color w:val="000000"/>
          <w:sz w:val="24"/>
          <w:szCs w:val="24"/>
        </w:rPr>
        <w:lastRenderedPageBreak/>
        <w:t>C</w:t>
      </w:r>
      <w:r w:rsidRPr="00985C26">
        <w:rPr>
          <w:rFonts w:ascii="Arial" w:eastAsia="Arial" w:hAnsi="Arial" w:cs="Arial"/>
          <w:b/>
          <w:bCs/>
          <w:i/>
          <w:iCs/>
          <w:color w:val="000000"/>
          <w:sz w:val="24"/>
          <w:szCs w:val="24"/>
        </w:rPr>
        <w:t>aso de Uso Modificar Convenios</w:t>
      </w:r>
    </w:p>
    <w:p w:rsidR="00985C26" w:rsidRPr="00985C26" w:rsidRDefault="00985C26" w:rsidP="00985C26">
      <w:pPr>
        <w:jc w:val="both"/>
        <w:rPr>
          <w:rFonts w:ascii="Arial" w:eastAsia="Arial" w:hAnsi="Arial" w:cs="Arial"/>
          <w:b/>
          <w:bCs/>
          <w:i/>
          <w:iCs/>
          <w:color w:val="000000"/>
          <w:sz w:val="24"/>
          <w:szCs w:val="24"/>
        </w:rPr>
      </w:pPr>
    </w:p>
    <w:tbl>
      <w:tblPr>
        <w:tblW w:w="0" w:type="auto"/>
        <w:tblInd w:w="55" w:type="dxa"/>
        <w:tblLayout w:type="fixed"/>
        <w:tblCellMar>
          <w:top w:w="55" w:type="dxa"/>
          <w:left w:w="55" w:type="dxa"/>
          <w:bottom w:w="55" w:type="dxa"/>
          <w:right w:w="55" w:type="dxa"/>
        </w:tblCellMar>
        <w:tblLook w:val="0000"/>
      </w:tblPr>
      <w:tblGrid>
        <w:gridCol w:w="1246"/>
        <w:gridCol w:w="2911"/>
        <w:gridCol w:w="2048"/>
        <w:gridCol w:w="2091"/>
      </w:tblGrid>
      <w:tr w:rsidR="00985C26" w:rsidRPr="00985C26" w:rsidTr="00985C26">
        <w:tc>
          <w:tcPr>
            <w:tcW w:w="1246"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Proyecto:</w:t>
            </w:r>
          </w:p>
        </w:tc>
        <w:tc>
          <w:tcPr>
            <w:tcW w:w="291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Sistema de Información CEP</w:t>
            </w:r>
          </w:p>
        </w:tc>
        <w:tc>
          <w:tcPr>
            <w:tcW w:w="2048"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Fecha:</w:t>
            </w:r>
          </w:p>
        </w:tc>
        <w:tc>
          <w:tcPr>
            <w:tcW w:w="2091"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Válido  </w:t>
            </w:r>
          </w:p>
        </w:tc>
      </w:tr>
      <w:tr w:rsidR="00985C26" w:rsidRPr="00985C26" w:rsidTr="00985C26">
        <w:tc>
          <w:tcPr>
            <w:tcW w:w="1246"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Autor:</w:t>
            </w:r>
          </w:p>
        </w:tc>
        <w:tc>
          <w:tcPr>
            <w:tcW w:w="291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Camilo Ortiz</w:t>
            </w:r>
          </w:p>
        </w:tc>
        <w:tc>
          <w:tcPr>
            <w:tcW w:w="2048"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Versión:</w:t>
            </w:r>
          </w:p>
        </w:tc>
        <w:tc>
          <w:tcPr>
            <w:tcW w:w="2091"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167"/>
        <w:gridCol w:w="1853"/>
        <w:gridCol w:w="994"/>
        <w:gridCol w:w="3282"/>
      </w:tblGrid>
      <w:tr w:rsidR="00985C26" w:rsidRPr="00985C26" w:rsidTr="00985C26">
        <w:tc>
          <w:tcPr>
            <w:tcW w:w="2167"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ID Caso de uso:</w:t>
            </w:r>
          </w:p>
        </w:tc>
        <w:tc>
          <w:tcPr>
            <w:tcW w:w="1853"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04</w:t>
            </w:r>
          </w:p>
        </w:tc>
        <w:tc>
          <w:tcPr>
            <w:tcW w:w="994"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Nombre:</w:t>
            </w:r>
          </w:p>
        </w:tc>
        <w:tc>
          <w:tcPr>
            <w:tcW w:w="3282"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Modificar Convenio</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Objetivo en Contexto (Resumen):</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jc w:val="both"/>
              <w:rPr>
                <w:rFonts w:ascii="Arial" w:hAnsi="Arial" w:cs="Arial"/>
                <w:color w:val="000000"/>
                <w:lang w:val="es-CO"/>
              </w:rPr>
            </w:pPr>
            <w:r w:rsidRPr="00985C26">
              <w:rPr>
                <w:rFonts w:ascii="Arial" w:hAnsi="Arial" w:cs="Arial"/>
                <w:color w:val="000000"/>
                <w:lang w:val="es-CO"/>
              </w:rPr>
              <w:t>Permite al encargado de la gestión de convenios realizar modificaciones en cierta información referente a los mismos.</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Actores Participantes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Administrativo encargado de la gestión de Convenios.</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Entradas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Datos actualizados del convenio seleccionado para modificar.</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Salidas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Pre-Condiciones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El administrativo encargado debe haber realizado el proceso de login correctamente.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Post-Condiciones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Cuando la modificación es exitosa  se notifica al usuario de la misma.</w:t>
            </w:r>
            <w:r w:rsidRPr="00985C26">
              <w:rPr>
                <w:rFonts w:ascii="Arial" w:hAnsi="Arial" w:cs="Arial"/>
                <w:lang w:val="es-CO"/>
              </w:rPr>
              <w:br/>
            </w:r>
            <w:r w:rsidRPr="00985C26">
              <w:rPr>
                <w:rFonts w:ascii="Arial" w:hAnsi="Arial" w:cs="Arial"/>
                <w:color w:val="000000"/>
                <w:lang w:val="es-CO"/>
              </w:rPr>
              <w:t>Cuando no hay éxito no se modifica y se genera una notificación.</w:t>
            </w:r>
          </w:p>
        </w:tc>
      </w:tr>
    </w:tbl>
    <w:p w:rsidR="00985C26" w:rsidRPr="00985C26" w:rsidRDefault="00985C26" w:rsidP="00985C26">
      <w:pPr>
        <w:pStyle w:val="Textoindependiente"/>
        <w:spacing w:after="0"/>
        <w:rPr>
          <w:rFonts w:ascii="Arial" w:hAnsi="Arial" w:cs="Arial"/>
          <w:lang w:val="es-CO"/>
        </w:rPr>
      </w:pPr>
    </w:p>
    <w:tbl>
      <w:tblPr>
        <w:tblW w:w="0" w:type="auto"/>
        <w:tblInd w:w="55" w:type="dxa"/>
        <w:tblLayout w:type="fixed"/>
        <w:tblCellMar>
          <w:top w:w="55" w:type="dxa"/>
          <w:left w:w="55" w:type="dxa"/>
          <w:bottom w:w="55" w:type="dxa"/>
          <w:right w:w="55" w:type="dxa"/>
        </w:tblCellMar>
        <w:tblLook w:val="0000"/>
      </w:tblPr>
      <w:tblGrid>
        <w:gridCol w:w="529"/>
        <w:gridCol w:w="3600"/>
        <w:gridCol w:w="514"/>
        <w:gridCol w:w="3653"/>
      </w:tblGrid>
      <w:tr w:rsidR="00985C26" w:rsidRPr="00985C26" w:rsidTr="00985C26">
        <w:tc>
          <w:tcPr>
            <w:tcW w:w="8296" w:type="dxa"/>
            <w:gridSpan w:val="4"/>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center"/>
              <w:rPr>
                <w:rFonts w:ascii="Arial" w:hAnsi="Arial" w:cs="Arial"/>
                <w:i/>
                <w:color w:val="000000"/>
                <w:lang w:val="es-CO"/>
              </w:rPr>
            </w:pPr>
            <w:r w:rsidRPr="00985C26">
              <w:rPr>
                <w:rFonts w:ascii="Arial" w:hAnsi="Arial" w:cs="Arial"/>
                <w:i/>
                <w:color w:val="000000"/>
                <w:lang w:val="es-CO"/>
              </w:rPr>
              <w:t>Flujo básico de éxito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 Administrativo Encargado.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Sistema: sistema de Información para la toma de Decisiones.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al sistema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Despliega los campos necesarios de ingreso.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3</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usuario y contraseña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los datos de ingreso.</w:t>
            </w:r>
          </w:p>
        </w:tc>
      </w:tr>
      <w:tr w:rsidR="00985C26" w:rsidRPr="00985C26" w:rsidTr="00985C26">
        <w:trPr>
          <w:trHeight w:val="745"/>
        </w:trPr>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inicio de administrador.</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6</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Elige modificar convenio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7</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la pantalla de búsqueda de convenio.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8</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el código del convenio a modificar.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9</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el código ingresado.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10</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Realiza la búsqueda del convenio en la BD.</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11</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ventana de modificación con los datos de la búsqueda para su modificación.</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12</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Actualiza la información necesaria.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13</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la nueva información.</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14</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Selecciona Modificar.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mensaje de éxito.</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141"/>
        <w:gridCol w:w="4155"/>
      </w:tblGrid>
      <w:tr w:rsidR="00985C26" w:rsidRPr="00985C26" w:rsidTr="00985C26">
        <w:tc>
          <w:tcPr>
            <w:tcW w:w="414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Variaciones (Caminos de</w:t>
            </w:r>
            <w:r w:rsidRPr="00985C26">
              <w:rPr>
                <w:rFonts w:ascii="Arial" w:hAnsi="Arial" w:cs="Arial"/>
                <w:lang w:val="es-CO"/>
              </w:rPr>
              <w:br/>
            </w:r>
            <w:r w:rsidRPr="00985C26">
              <w:rPr>
                <w:rFonts w:ascii="Arial" w:hAnsi="Arial" w:cs="Arial"/>
                <w:i/>
                <w:color w:val="000000"/>
                <w:lang w:val="es-CO"/>
              </w:rPr>
              <w:t>excepción):</w:t>
            </w:r>
          </w:p>
        </w:tc>
        <w:tc>
          <w:tcPr>
            <w:tcW w:w="41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4.1 El usuario o la contraseña no son validos.</w:t>
            </w:r>
            <w:r w:rsidRPr="00985C26">
              <w:rPr>
                <w:rFonts w:ascii="Arial" w:hAnsi="Arial" w:cs="Arial"/>
                <w:lang w:val="es-CO"/>
              </w:rPr>
              <w:br/>
            </w:r>
            <w:r w:rsidRPr="00985C26">
              <w:rPr>
                <w:rFonts w:ascii="Arial" w:hAnsi="Arial" w:cs="Arial"/>
                <w:color w:val="000000"/>
                <w:lang w:val="es-CO"/>
              </w:rPr>
              <w:t>9.1 No ingresa los datos necesarios para el proceso de modificación.</w:t>
            </w: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11.1 No se encontraron datos que mostrar.</w:t>
            </w:r>
            <w:r w:rsidRPr="00985C26">
              <w:rPr>
                <w:rFonts w:ascii="Arial" w:hAnsi="Arial" w:cs="Arial"/>
                <w:lang w:val="es-CO"/>
              </w:rPr>
              <w:br/>
            </w:r>
            <w:r w:rsidRPr="00985C26">
              <w:rPr>
                <w:rFonts w:ascii="Arial" w:hAnsi="Arial" w:cs="Arial"/>
                <w:color w:val="000000"/>
                <w:lang w:val="es-CO"/>
              </w:rPr>
              <w:t>15.1 La actualización no se realizo.</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Extensiones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Ninguna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Requerimientos</w:t>
            </w:r>
            <w:r w:rsidRPr="00985C26">
              <w:rPr>
                <w:rFonts w:ascii="Arial" w:hAnsi="Arial" w:cs="Arial"/>
                <w:lang w:val="es-CO"/>
              </w:rPr>
              <w:br/>
            </w:r>
            <w:r w:rsidRPr="00985C26">
              <w:rPr>
                <w:rFonts w:ascii="Arial" w:hAnsi="Arial" w:cs="Arial"/>
                <w:i/>
                <w:color w:val="000000"/>
                <w:lang w:val="es-CO"/>
              </w:rPr>
              <w:t>Asociados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RF-02</w:t>
            </w:r>
          </w:p>
        </w:tc>
      </w:tr>
    </w:tbl>
    <w:p w:rsidR="00985C26" w:rsidRPr="00985C26" w:rsidRDefault="00985C26" w:rsidP="00985C26">
      <w:pPr>
        <w:jc w:val="both"/>
        <w:rPr>
          <w:rFonts w:ascii="Arial" w:eastAsia="Arial" w:hAnsi="Arial" w:cs="Arial"/>
          <w:b/>
          <w:bCs/>
          <w:i/>
          <w:color w:val="000000"/>
          <w:sz w:val="24"/>
          <w:szCs w:val="24"/>
        </w:rPr>
      </w:pPr>
    </w:p>
    <w:p w:rsidR="00985C26" w:rsidRPr="00985C26" w:rsidRDefault="00985C26" w:rsidP="00985C26">
      <w:pPr>
        <w:pStyle w:val="Prrafodelista"/>
        <w:widowControl w:val="0"/>
        <w:numPr>
          <w:ilvl w:val="3"/>
          <w:numId w:val="2"/>
        </w:numPr>
        <w:suppressAutoHyphens/>
        <w:spacing w:after="0" w:line="240" w:lineRule="auto"/>
        <w:jc w:val="both"/>
        <w:rPr>
          <w:rFonts w:ascii="Arial" w:eastAsia="Arial" w:hAnsi="Arial" w:cs="Arial"/>
          <w:b/>
          <w:bCs/>
          <w:i/>
          <w:iCs/>
          <w:color w:val="000000"/>
          <w:sz w:val="24"/>
          <w:szCs w:val="24"/>
        </w:rPr>
      </w:pPr>
      <w:r w:rsidRPr="00985C26">
        <w:rPr>
          <w:rFonts w:ascii="Arial" w:eastAsia="Arial" w:hAnsi="Arial" w:cs="Arial"/>
          <w:b/>
          <w:bCs/>
          <w:i/>
          <w:color w:val="000000"/>
          <w:sz w:val="24"/>
          <w:szCs w:val="24"/>
        </w:rPr>
        <w:t>C</w:t>
      </w:r>
      <w:r w:rsidRPr="00985C26">
        <w:rPr>
          <w:rFonts w:ascii="Arial" w:eastAsia="Arial" w:hAnsi="Arial" w:cs="Arial"/>
          <w:b/>
          <w:bCs/>
          <w:i/>
          <w:iCs/>
          <w:color w:val="000000"/>
          <w:sz w:val="24"/>
          <w:szCs w:val="24"/>
        </w:rPr>
        <w:t>aso de Uso Generar Informes</w:t>
      </w:r>
    </w:p>
    <w:p w:rsidR="00985C26" w:rsidRPr="00985C26" w:rsidRDefault="00985C26" w:rsidP="00985C26">
      <w:pPr>
        <w:jc w:val="both"/>
        <w:rPr>
          <w:rFonts w:ascii="Arial" w:eastAsia="Arial" w:hAnsi="Arial" w:cs="Arial"/>
          <w:b/>
          <w:bCs/>
          <w:i/>
          <w:iCs/>
          <w:color w:val="000000"/>
          <w:sz w:val="24"/>
          <w:szCs w:val="24"/>
        </w:rPr>
      </w:pPr>
    </w:p>
    <w:tbl>
      <w:tblPr>
        <w:tblW w:w="0" w:type="auto"/>
        <w:tblInd w:w="55" w:type="dxa"/>
        <w:tblLayout w:type="fixed"/>
        <w:tblCellMar>
          <w:top w:w="55" w:type="dxa"/>
          <w:left w:w="55" w:type="dxa"/>
          <w:bottom w:w="55" w:type="dxa"/>
          <w:right w:w="55" w:type="dxa"/>
        </w:tblCellMar>
        <w:tblLook w:val="0000"/>
      </w:tblPr>
      <w:tblGrid>
        <w:gridCol w:w="1246"/>
        <w:gridCol w:w="2911"/>
        <w:gridCol w:w="2048"/>
        <w:gridCol w:w="2091"/>
      </w:tblGrid>
      <w:tr w:rsidR="00985C26" w:rsidRPr="00985C26" w:rsidTr="00985C26">
        <w:tc>
          <w:tcPr>
            <w:tcW w:w="1246"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Proyecto:</w:t>
            </w:r>
          </w:p>
        </w:tc>
        <w:tc>
          <w:tcPr>
            <w:tcW w:w="291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Sistema de Información CEP</w:t>
            </w:r>
          </w:p>
        </w:tc>
        <w:tc>
          <w:tcPr>
            <w:tcW w:w="2048"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Fecha:</w:t>
            </w:r>
          </w:p>
        </w:tc>
        <w:tc>
          <w:tcPr>
            <w:tcW w:w="2091"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Válido  </w:t>
            </w:r>
          </w:p>
        </w:tc>
      </w:tr>
      <w:tr w:rsidR="00985C26" w:rsidRPr="00985C26" w:rsidTr="00985C26">
        <w:tc>
          <w:tcPr>
            <w:tcW w:w="1246"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Autor:</w:t>
            </w:r>
          </w:p>
        </w:tc>
        <w:tc>
          <w:tcPr>
            <w:tcW w:w="291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Camilo Ortiz</w:t>
            </w:r>
          </w:p>
        </w:tc>
        <w:tc>
          <w:tcPr>
            <w:tcW w:w="2048"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Versión:</w:t>
            </w:r>
          </w:p>
        </w:tc>
        <w:tc>
          <w:tcPr>
            <w:tcW w:w="2091"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167"/>
        <w:gridCol w:w="1853"/>
        <w:gridCol w:w="994"/>
        <w:gridCol w:w="3282"/>
      </w:tblGrid>
      <w:tr w:rsidR="00985C26" w:rsidRPr="00985C26" w:rsidTr="00985C26">
        <w:tc>
          <w:tcPr>
            <w:tcW w:w="2167"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ID Caso de uso:</w:t>
            </w:r>
          </w:p>
        </w:tc>
        <w:tc>
          <w:tcPr>
            <w:tcW w:w="1853"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05</w:t>
            </w:r>
          </w:p>
        </w:tc>
        <w:tc>
          <w:tcPr>
            <w:tcW w:w="994"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Nombre:</w:t>
            </w:r>
          </w:p>
        </w:tc>
        <w:tc>
          <w:tcPr>
            <w:tcW w:w="3282"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Generar informes</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Objetivo en Contexto (Resumen):</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jc w:val="both"/>
              <w:rPr>
                <w:rFonts w:ascii="Arial" w:hAnsi="Arial" w:cs="Arial"/>
                <w:color w:val="000000"/>
                <w:lang w:val="es-CO"/>
              </w:rPr>
            </w:pPr>
            <w:r w:rsidRPr="00985C26">
              <w:rPr>
                <w:rFonts w:ascii="Arial" w:hAnsi="Arial" w:cs="Arial"/>
                <w:color w:val="000000"/>
                <w:lang w:val="es-CO"/>
              </w:rPr>
              <w:t xml:space="preserve">Permite a los administrativos </w:t>
            </w:r>
            <w:r w:rsidRPr="00985C26">
              <w:rPr>
                <w:rFonts w:ascii="Arial" w:hAnsi="Arial" w:cs="Arial"/>
                <w:color w:val="000000"/>
                <w:lang w:val="es-CO"/>
              </w:rPr>
              <w:lastRenderedPageBreak/>
              <w:t>vinculados al centro de educación permanente, generar informes en los diferentes módulos.</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lastRenderedPageBreak/>
              <w:t>Actores Participantes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Administrativo encargado del sistema de información del CEP.</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Entradas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Salidas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r w:rsidRPr="00985C26">
              <w:rPr>
                <w:rFonts w:ascii="Arial" w:hAnsi="Arial" w:cs="Arial"/>
                <w:lang w:val="es-CO"/>
              </w:rPr>
              <w:t>Archivo con informe en formato imprimible.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Pre-Condiciones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El administrativo encargado debe haber realizado el proceso de login correctamente.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Post-Condiciones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Cuando se genera el informe se genera una notificación del mismo.</w:t>
            </w:r>
            <w:r w:rsidRPr="00985C26">
              <w:rPr>
                <w:rFonts w:ascii="Arial" w:hAnsi="Arial" w:cs="Arial"/>
                <w:lang w:val="es-CO"/>
              </w:rPr>
              <w:br/>
            </w:r>
            <w:r w:rsidRPr="00985C26">
              <w:rPr>
                <w:rFonts w:ascii="Arial" w:hAnsi="Arial" w:cs="Arial"/>
                <w:color w:val="000000"/>
                <w:lang w:val="es-CO"/>
              </w:rPr>
              <w:t>Cuando no hay éxito se genera una notificación.</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529"/>
        <w:gridCol w:w="3600"/>
        <w:gridCol w:w="514"/>
        <w:gridCol w:w="3653"/>
      </w:tblGrid>
      <w:tr w:rsidR="00985C26" w:rsidRPr="00985C26" w:rsidTr="00985C26">
        <w:tc>
          <w:tcPr>
            <w:tcW w:w="8296" w:type="dxa"/>
            <w:gridSpan w:val="4"/>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center"/>
              <w:rPr>
                <w:rFonts w:ascii="Arial" w:hAnsi="Arial" w:cs="Arial"/>
                <w:i/>
                <w:color w:val="000000"/>
                <w:lang w:val="es-CO"/>
              </w:rPr>
            </w:pPr>
            <w:r w:rsidRPr="00985C26">
              <w:rPr>
                <w:rFonts w:ascii="Arial" w:hAnsi="Arial" w:cs="Arial"/>
                <w:i/>
                <w:color w:val="000000"/>
                <w:lang w:val="es-CO"/>
              </w:rPr>
              <w:t>Flujo básico de éxito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 Administrativo Encargado.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Sistema: sistema de Información para la toma de Decisiones.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al sistema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Despliega los campos necesarios de ingreso.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3</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usuario y contraseña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los datos de ingreso.</w:t>
            </w:r>
          </w:p>
        </w:tc>
      </w:tr>
      <w:tr w:rsidR="00985C26" w:rsidRPr="00985C26" w:rsidTr="00985C26">
        <w:trPr>
          <w:trHeight w:val="745"/>
        </w:trPr>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inicio de administrador.</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6</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Elige Generar informe de su interés.</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7</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Consulta la información relacionada con el informe solicitado.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8</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informe con la información obtenida.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10</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Selecciona guardar o imprimir.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11</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Realiza la acción solicitada.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mensaje de éxito.</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141"/>
        <w:gridCol w:w="4155"/>
      </w:tblGrid>
      <w:tr w:rsidR="00985C26" w:rsidRPr="00985C26" w:rsidTr="00985C26">
        <w:tc>
          <w:tcPr>
            <w:tcW w:w="414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Variaciones (Caminos de</w:t>
            </w:r>
            <w:r w:rsidRPr="00985C26">
              <w:rPr>
                <w:rFonts w:ascii="Arial" w:hAnsi="Arial" w:cs="Arial"/>
                <w:lang w:val="es-CO"/>
              </w:rPr>
              <w:br/>
            </w:r>
            <w:r w:rsidRPr="00985C26">
              <w:rPr>
                <w:rFonts w:ascii="Arial" w:hAnsi="Arial" w:cs="Arial"/>
                <w:i/>
                <w:color w:val="000000"/>
                <w:lang w:val="es-CO"/>
              </w:rPr>
              <w:t>excepción):</w:t>
            </w:r>
          </w:p>
        </w:tc>
        <w:tc>
          <w:tcPr>
            <w:tcW w:w="41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4.1 El usuario o la contraseña no son validos.</w:t>
            </w:r>
            <w:r w:rsidRPr="00985C26">
              <w:rPr>
                <w:rFonts w:ascii="Arial" w:hAnsi="Arial" w:cs="Arial"/>
                <w:lang w:val="es-CO"/>
              </w:rPr>
              <w:br/>
            </w:r>
            <w:r w:rsidRPr="00985C26">
              <w:rPr>
                <w:rFonts w:ascii="Arial" w:hAnsi="Arial" w:cs="Arial"/>
                <w:lang w:val="es-CO"/>
              </w:rPr>
              <w:lastRenderedPageBreak/>
              <w:t>7</w:t>
            </w:r>
            <w:r w:rsidRPr="00985C26">
              <w:rPr>
                <w:rFonts w:ascii="Arial" w:hAnsi="Arial" w:cs="Arial"/>
                <w:color w:val="000000"/>
                <w:lang w:val="es-CO"/>
              </w:rPr>
              <w:t>.1 No existe información relacionada con el informe solicitado.</w:t>
            </w: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11.1 No se completo la acción solicitada.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lastRenderedPageBreak/>
              <w:t>Extensiones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Ninguna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Requerimientos</w:t>
            </w:r>
            <w:r w:rsidRPr="00985C26">
              <w:rPr>
                <w:rFonts w:ascii="Arial" w:hAnsi="Arial" w:cs="Arial"/>
                <w:lang w:val="es-CO"/>
              </w:rPr>
              <w:br/>
            </w:r>
            <w:r w:rsidRPr="00985C26">
              <w:rPr>
                <w:rFonts w:ascii="Arial" w:hAnsi="Arial" w:cs="Arial"/>
                <w:i/>
                <w:color w:val="000000"/>
                <w:lang w:val="es-CO"/>
              </w:rPr>
              <w:t>Asociados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RF-04, RF-07, RF-09</w:t>
            </w:r>
          </w:p>
        </w:tc>
      </w:tr>
    </w:tbl>
    <w:p w:rsidR="00985C26" w:rsidRPr="00985C26" w:rsidRDefault="00985C26" w:rsidP="00985C26">
      <w:pPr>
        <w:jc w:val="both"/>
        <w:rPr>
          <w:rFonts w:ascii="Arial" w:eastAsia="Arial" w:hAnsi="Arial" w:cs="Arial"/>
          <w:b/>
          <w:bCs/>
          <w:i/>
          <w:color w:val="000000"/>
          <w:sz w:val="24"/>
          <w:szCs w:val="24"/>
        </w:rPr>
      </w:pPr>
    </w:p>
    <w:p w:rsidR="00985C26" w:rsidRPr="00985C26" w:rsidRDefault="00985C26" w:rsidP="00985C26">
      <w:pPr>
        <w:pStyle w:val="Prrafodelista"/>
        <w:widowControl w:val="0"/>
        <w:numPr>
          <w:ilvl w:val="3"/>
          <w:numId w:val="2"/>
        </w:numPr>
        <w:suppressAutoHyphens/>
        <w:spacing w:after="0" w:line="240" w:lineRule="auto"/>
        <w:jc w:val="both"/>
        <w:rPr>
          <w:rFonts w:ascii="Arial" w:eastAsia="Arial" w:hAnsi="Arial" w:cs="Arial"/>
          <w:b/>
          <w:bCs/>
          <w:i/>
          <w:iCs/>
          <w:color w:val="000000"/>
          <w:sz w:val="24"/>
          <w:szCs w:val="24"/>
        </w:rPr>
      </w:pPr>
      <w:r w:rsidRPr="00985C26">
        <w:rPr>
          <w:rFonts w:ascii="Arial" w:eastAsia="Arial" w:hAnsi="Arial" w:cs="Arial"/>
          <w:b/>
          <w:bCs/>
          <w:i/>
          <w:color w:val="000000"/>
          <w:sz w:val="24"/>
          <w:szCs w:val="24"/>
        </w:rPr>
        <w:t>C</w:t>
      </w:r>
      <w:r w:rsidRPr="00985C26">
        <w:rPr>
          <w:rFonts w:ascii="Arial" w:eastAsia="Arial" w:hAnsi="Arial" w:cs="Arial"/>
          <w:b/>
          <w:bCs/>
          <w:i/>
          <w:iCs/>
          <w:color w:val="000000"/>
          <w:sz w:val="24"/>
          <w:szCs w:val="24"/>
        </w:rPr>
        <w:t>aso de Uso Registro Emisión Constancia escalafón Docente</w:t>
      </w:r>
    </w:p>
    <w:p w:rsidR="00985C26" w:rsidRPr="00985C26" w:rsidRDefault="00985C26" w:rsidP="00985C26">
      <w:pPr>
        <w:jc w:val="both"/>
        <w:rPr>
          <w:rFonts w:ascii="Arial" w:eastAsia="Arial" w:hAnsi="Arial" w:cs="Arial"/>
          <w:b/>
          <w:bCs/>
          <w:i/>
          <w:iCs/>
          <w:color w:val="000000"/>
          <w:sz w:val="24"/>
          <w:szCs w:val="24"/>
        </w:rPr>
      </w:pPr>
    </w:p>
    <w:tbl>
      <w:tblPr>
        <w:tblW w:w="0" w:type="auto"/>
        <w:tblInd w:w="55" w:type="dxa"/>
        <w:tblLayout w:type="fixed"/>
        <w:tblCellMar>
          <w:top w:w="55" w:type="dxa"/>
          <w:left w:w="55" w:type="dxa"/>
          <w:bottom w:w="55" w:type="dxa"/>
          <w:right w:w="55" w:type="dxa"/>
        </w:tblCellMar>
        <w:tblLook w:val="0000"/>
      </w:tblPr>
      <w:tblGrid>
        <w:gridCol w:w="1246"/>
        <w:gridCol w:w="2911"/>
        <w:gridCol w:w="2048"/>
        <w:gridCol w:w="2091"/>
      </w:tblGrid>
      <w:tr w:rsidR="00985C26" w:rsidRPr="00985C26" w:rsidTr="00985C26">
        <w:tc>
          <w:tcPr>
            <w:tcW w:w="1246"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Proyecto:</w:t>
            </w:r>
          </w:p>
        </w:tc>
        <w:tc>
          <w:tcPr>
            <w:tcW w:w="291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Sistema de Información CEP</w:t>
            </w:r>
          </w:p>
        </w:tc>
        <w:tc>
          <w:tcPr>
            <w:tcW w:w="2048"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Fecha:</w:t>
            </w:r>
          </w:p>
        </w:tc>
        <w:tc>
          <w:tcPr>
            <w:tcW w:w="2091"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Válido  </w:t>
            </w:r>
          </w:p>
        </w:tc>
      </w:tr>
      <w:tr w:rsidR="00985C26" w:rsidRPr="00985C26" w:rsidTr="00985C26">
        <w:tc>
          <w:tcPr>
            <w:tcW w:w="1246"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Autor:</w:t>
            </w:r>
          </w:p>
        </w:tc>
        <w:tc>
          <w:tcPr>
            <w:tcW w:w="291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Camilo Ortiz</w:t>
            </w:r>
          </w:p>
        </w:tc>
        <w:tc>
          <w:tcPr>
            <w:tcW w:w="2048"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Versión:</w:t>
            </w:r>
          </w:p>
        </w:tc>
        <w:tc>
          <w:tcPr>
            <w:tcW w:w="2091"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167"/>
        <w:gridCol w:w="1853"/>
        <w:gridCol w:w="994"/>
        <w:gridCol w:w="3282"/>
      </w:tblGrid>
      <w:tr w:rsidR="00985C26" w:rsidRPr="00985C26" w:rsidTr="00985C26">
        <w:tc>
          <w:tcPr>
            <w:tcW w:w="2167"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ID Caso de uso:</w:t>
            </w:r>
          </w:p>
        </w:tc>
        <w:tc>
          <w:tcPr>
            <w:tcW w:w="1853"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06</w:t>
            </w:r>
          </w:p>
        </w:tc>
        <w:tc>
          <w:tcPr>
            <w:tcW w:w="994"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Nombre:</w:t>
            </w:r>
          </w:p>
        </w:tc>
        <w:tc>
          <w:tcPr>
            <w:tcW w:w="3282"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Registro constancia escalafón Docente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Objetivo en Contexto (Resumen):</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jc w:val="both"/>
              <w:rPr>
                <w:rFonts w:ascii="Arial" w:hAnsi="Arial" w:cs="Arial"/>
                <w:color w:val="000000"/>
                <w:lang w:val="es-CO"/>
              </w:rPr>
            </w:pPr>
            <w:r w:rsidRPr="00985C26">
              <w:rPr>
                <w:rFonts w:ascii="Arial" w:hAnsi="Arial" w:cs="Arial"/>
                <w:color w:val="000000"/>
                <w:lang w:val="es-CO"/>
              </w:rPr>
              <w:t>Permite a los administrativos encargados de la emisión de constancias de escalafón docente, registrar la emisión de las mismas por parte del CEP.</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Actores Participantes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Administrativo encargado del modulo de constancias de escalafón docente.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Entradas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Datos básicos de la persona a quien se entrega la constancia y fecha de emisión de la misma.</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Salidas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Pre-Condiciones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El administrativo encargado debe haber realizado el proceso de login correctamente.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Post-Condiciones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Cuando se realiza el registro se genera una notificación del mismo.</w:t>
            </w:r>
            <w:r w:rsidRPr="00985C26">
              <w:rPr>
                <w:rFonts w:ascii="Arial" w:hAnsi="Arial" w:cs="Arial"/>
                <w:lang w:val="es-CO"/>
              </w:rPr>
              <w:br/>
            </w:r>
            <w:r w:rsidRPr="00985C26">
              <w:rPr>
                <w:rFonts w:ascii="Arial" w:hAnsi="Arial" w:cs="Arial"/>
                <w:color w:val="000000"/>
                <w:lang w:val="es-CO"/>
              </w:rPr>
              <w:t>Cuando no hay éxito se genera una notificación.</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529"/>
        <w:gridCol w:w="3600"/>
        <w:gridCol w:w="514"/>
        <w:gridCol w:w="3653"/>
      </w:tblGrid>
      <w:tr w:rsidR="00985C26" w:rsidRPr="00985C26" w:rsidTr="00985C26">
        <w:tc>
          <w:tcPr>
            <w:tcW w:w="8296" w:type="dxa"/>
            <w:gridSpan w:val="4"/>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center"/>
              <w:rPr>
                <w:rFonts w:ascii="Arial" w:hAnsi="Arial" w:cs="Arial"/>
                <w:i/>
                <w:color w:val="000000"/>
                <w:lang w:val="es-CO"/>
              </w:rPr>
            </w:pPr>
            <w:r w:rsidRPr="00985C26">
              <w:rPr>
                <w:rFonts w:ascii="Arial" w:hAnsi="Arial" w:cs="Arial"/>
                <w:i/>
                <w:color w:val="000000"/>
                <w:lang w:val="es-CO"/>
              </w:rPr>
              <w:t>Flujo básico de éxito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 Administrativo Encargado.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Sistema: sistema de Información para la toma de Decisiones.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al sistema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Despliega los campos necesarios de ingreso.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3</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usuario y contraseña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los datos de ingreso.</w:t>
            </w:r>
          </w:p>
        </w:tc>
      </w:tr>
      <w:tr w:rsidR="00985C26" w:rsidRPr="00985C26" w:rsidTr="00985C26">
        <w:trPr>
          <w:trHeight w:val="745"/>
        </w:trPr>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inicio de administrador.</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6</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Elige Emisión de constancias de escalafón docente.</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7</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la ventana de ingreso de datos de emisión de constancias.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8</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los datos necesarios</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9</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la información ingresada.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10</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Selecciona guardar.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11</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Guarda la información ingresada.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mensaje de éxito.</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141"/>
        <w:gridCol w:w="4155"/>
      </w:tblGrid>
      <w:tr w:rsidR="00985C26" w:rsidRPr="00985C26" w:rsidTr="00985C26">
        <w:tc>
          <w:tcPr>
            <w:tcW w:w="414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Variaciones (Caminos de</w:t>
            </w:r>
            <w:r w:rsidRPr="00985C26">
              <w:rPr>
                <w:rFonts w:ascii="Arial" w:hAnsi="Arial" w:cs="Arial"/>
                <w:lang w:val="es-CO"/>
              </w:rPr>
              <w:br/>
            </w:r>
            <w:r w:rsidRPr="00985C26">
              <w:rPr>
                <w:rFonts w:ascii="Arial" w:hAnsi="Arial" w:cs="Arial"/>
                <w:i/>
                <w:color w:val="000000"/>
                <w:lang w:val="es-CO"/>
              </w:rPr>
              <w:t>excepción):</w:t>
            </w:r>
          </w:p>
        </w:tc>
        <w:tc>
          <w:tcPr>
            <w:tcW w:w="41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4.1 El usuario o la contraseña no son validos.</w:t>
            </w:r>
            <w:r w:rsidRPr="00985C26">
              <w:rPr>
                <w:rFonts w:ascii="Arial" w:hAnsi="Arial" w:cs="Arial"/>
                <w:lang w:val="es-CO"/>
              </w:rPr>
              <w:br/>
              <w:t>9</w:t>
            </w:r>
            <w:r w:rsidRPr="00985C26">
              <w:rPr>
                <w:rFonts w:ascii="Arial" w:hAnsi="Arial" w:cs="Arial"/>
                <w:color w:val="000000"/>
                <w:lang w:val="es-CO"/>
              </w:rPr>
              <w:t>.1 La información ingresada no es valida</w:t>
            </w: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11.1 No se realizo la grabación.</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Extensiones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Ninguna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Requerimientos</w:t>
            </w:r>
            <w:r w:rsidRPr="00985C26">
              <w:rPr>
                <w:rFonts w:ascii="Arial" w:hAnsi="Arial" w:cs="Arial"/>
                <w:lang w:val="es-CO"/>
              </w:rPr>
              <w:br/>
            </w:r>
            <w:r w:rsidRPr="00985C26">
              <w:rPr>
                <w:rFonts w:ascii="Arial" w:hAnsi="Arial" w:cs="Arial"/>
                <w:i/>
                <w:color w:val="000000"/>
                <w:lang w:val="es-CO"/>
              </w:rPr>
              <w:t>Asociados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RF-08</w:t>
            </w:r>
          </w:p>
        </w:tc>
      </w:tr>
    </w:tbl>
    <w:p w:rsidR="00985C26" w:rsidRPr="00985C26" w:rsidRDefault="00985C26" w:rsidP="00985C26">
      <w:pPr>
        <w:ind w:left="360"/>
        <w:jc w:val="both"/>
        <w:rPr>
          <w:rFonts w:ascii="Arial" w:eastAsia="Arial" w:hAnsi="Arial" w:cs="Arial"/>
          <w:b/>
          <w:bCs/>
          <w:i/>
          <w:iCs/>
          <w:color w:val="000000"/>
          <w:sz w:val="24"/>
          <w:szCs w:val="24"/>
        </w:rPr>
      </w:pPr>
    </w:p>
    <w:p w:rsidR="00985C26" w:rsidRPr="00985C26" w:rsidRDefault="00985C26" w:rsidP="00985C26">
      <w:pPr>
        <w:pStyle w:val="Prrafodelista"/>
        <w:widowControl w:val="0"/>
        <w:numPr>
          <w:ilvl w:val="3"/>
          <w:numId w:val="2"/>
        </w:numPr>
        <w:suppressAutoHyphens/>
        <w:spacing w:after="0" w:line="240" w:lineRule="auto"/>
        <w:jc w:val="both"/>
        <w:rPr>
          <w:rFonts w:ascii="Arial" w:eastAsia="Arial" w:hAnsi="Arial" w:cs="Arial"/>
          <w:b/>
          <w:bCs/>
          <w:i/>
          <w:iCs/>
          <w:color w:val="000000"/>
          <w:sz w:val="24"/>
          <w:szCs w:val="24"/>
        </w:rPr>
      </w:pPr>
      <w:r w:rsidRPr="00985C26">
        <w:rPr>
          <w:rFonts w:ascii="Arial" w:eastAsia="Arial" w:hAnsi="Arial" w:cs="Arial"/>
          <w:b/>
          <w:bCs/>
          <w:i/>
          <w:color w:val="000000"/>
          <w:sz w:val="24"/>
          <w:szCs w:val="24"/>
        </w:rPr>
        <w:t>C</w:t>
      </w:r>
      <w:r w:rsidRPr="00985C26">
        <w:rPr>
          <w:rFonts w:ascii="Arial" w:eastAsia="Arial" w:hAnsi="Arial" w:cs="Arial"/>
          <w:b/>
          <w:bCs/>
          <w:i/>
          <w:iCs/>
          <w:color w:val="000000"/>
          <w:sz w:val="24"/>
          <w:szCs w:val="24"/>
        </w:rPr>
        <w:t>aso de Uso generación Documentos de Soporte conferencistas</w:t>
      </w:r>
    </w:p>
    <w:p w:rsidR="00985C26" w:rsidRPr="00985C26" w:rsidRDefault="00985C26" w:rsidP="00985C26">
      <w:pPr>
        <w:jc w:val="both"/>
        <w:rPr>
          <w:rFonts w:ascii="Arial" w:eastAsia="Arial" w:hAnsi="Arial" w:cs="Arial"/>
          <w:b/>
          <w:bCs/>
          <w:i/>
          <w:iCs/>
          <w:color w:val="000000"/>
          <w:sz w:val="24"/>
          <w:szCs w:val="24"/>
        </w:rPr>
      </w:pPr>
    </w:p>
    <w:tbl>
      <w:tblPr>
        <w:tblW w:w="0" w:type="auto"/>
        <w:tblInd w:w="55" w:type="dxa"/>
        <w:tblLayout w:type="fixed"/>
        <w:tblCellMar>
          <w:top w:w="55" w:type="dxa"/>
          <w:left w:w="55" w:type="dxa"/>
          <w:bottom w:w="55" w:type="dxa"/>
          <w:right w:w="55" w:type="dxa"/>
        </w:tblCellMar>
        <w:tblLook w:val="0000"/>
      </w:tblPr>
      <w:tblGrid>
        <w:gridCol w:w="1246"/>
        <w:gridCol w:w="2911"/>
        <w:gridCol w:w="2048"/>
        <w:gridCol w:w="2091"/>
      </w:tblGrid>
      <w:tr w:rsidR="00985C26" w:rsidRPr="00985C26" w:rsidTr="00985C26">
        <w:tc>
          <w:tcPr>
            <w:tcW w:w="1246"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Proyecto:</w:t>
            </w:r>
          </w:p>
        </w:tc>
        <w:tc>
          <w:tcPr>
            <w:tcW w:w="291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Sistema de Información CEP</w:t>
            </w:r>
          </w:p>
        </w:tc>
        <w:tc>
          <w:tcPr>
            <w:tcW w:w="2048"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Fecha:</w:t>
            </w:r>
          </w:p>
        </w:tc>
        <w:tc>
          <w:tcPr>
            <w:tcW w:w="2091"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Válido  </w:t>
            </w:r>
          </w:p>
        </w:tc>
      </w:tr>
      <w:tr w:rsidR="00985C26" w:rsidRPr="00985C26" w:rsidTr="00985C26">
        <w:tc>
          <w:tcPr>
            <w:tcW w:w="1246"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Autor:</w:t>
            </w:r>
          </w:p>
        </w:tc>
        <w:tc>
          <w:tcPr>
            <w:tcW w:w="291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Camilo Ortiz</w:t>
            </w:r>
          </w:p>
        </w:tc>
        <w:tc>
          <w:tcPr>
            <w:tcW w:w="2048"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Versión:</w:t>
            </w:r>
          </w:p>
        </w:tc>
        <w:tc>
          <w:tcPr>
            <w:tcW w:w="2091"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2167"/>
        <w:gridCol w:w="1853"/>
        <w:gridCol w:w="994"/>
        <w:gridCol w:w="3282"/>
      </w:tblGrid>
      <w:tr w:rsidR="00985C26" w:rsidRPr="00985C26" w:rsidTr="00985C26">
        <w:tc>
          <w:tcPr>
            <w:tcW w:w="2167"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ID Caso de uso:</w:t>
            </w:r>
          </w:p>
        </w:tc>
        <w:tc>
          <w:tcPr>
            <w:tcW w:w="1853"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07</w:t>
            </w:r>
          </w:p>
        </w:tc>
        <w:tc>
          <w:tcPr>
            <w:tcW w:w="994"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Nombre:</w:t>
            </w:r>
          </w:p>
        </w:tc>
        <w:tc>
          <w:tcPr>
            <w:tcW w:w="3282"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Generación documentos de soporte.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Objetivo en Contexto (Resumen):</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jc w:val="both"/>
              <w:rPr>
                <w:rFonts w:ascii="Arial" w:hAnsi="Arial" w:cs="Arial"/>
                <w:color w:val="000000"/>
                <w:lang w:val="es-CO"/>
              </w:rPr>
            </w:pPr>
            <w:r w:rsidRPr="00985C26">
              <w:rPr>
                <w:rFonts w:ascii="Arial" w:hAnsi="Arial" w:cs="Arial"/>
                <w:color w:val="000000"/>
                <w:lang w:val="es-CO"/>
              </w:rPr>
              <w:lastRenderedPageBreak/>
              <w:t>Permite a los administrativos encargados del modulo de gestión profesoral generar documentos necesarios para actividades relacionadas con conferencistas.</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lastRenderedPageBreak/>
              <w:t>Actores Participantes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Administrativo encargado del modulo de Gestión profesoral.</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Entradas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Salidas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r w:rsidRPr="00985C26">
              <w:rPr>
                <w:rFonts w:ascii="Arial" w:hAnsi="Arial" w:cs="Arial"/>
                <w:lang w:val="es-CO"/>
              </w:rPr>
              <w:t>Archivos con formatos de tiquetes o cuentas de cobro.</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Pre-Condiciones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El administrativo encargado debe haber realizado el proceso de login correctamente.</w:t>
            </w:r>
          </w:p>
        </w:tc>
      </w:tr>
      <w:tr w:rsidR="00985C26" w:rsidRPr="00985C26" w:rsidTr="00985C26">
        <w:tc>
          <w:tcPr>
            <w:tcW w:w="4020" w:type="dxa"/>
            <w:gridSpan w:val="2"/>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Post-Condiciones</w:t>
            </w:r>
          </w:p>
        </w:tc>
        <w:tc>
          <w:tcPr>
            <w:tcW w:w="4276" w:type="dxa"/>
            <w:gridSpan w:val="2"/>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Cuando se genera el archivo se genera una notificación del mismo.</w:t>
            </w:r>
            <w:r w:rsidRPr="00985C26">
              <w:rPr>
                <w:rFonts w:ascii="Arial" w:hAnsi="Arial" w:cs="Arial"/>
                <w:lang w:val="es-CO"/>
              </w:rPr>
              <w:br/>
            </w:r>
            <w:r w:rsidRPr="00985C26">
              <w:rPr>
                <w:rFonts w:ascii="Arial" w:hAnsi="Arial" w:cs="Arial"/>
                <w:color w:val="000000"/>
                <w:lang w:val="es-CO"/>
              </w:rPr>
              <w:t>Cuando no hay éxito se genera una notificación.</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529"/>
        <w:gridCol w:w="3600"/>
        <w:gridCol w:w="514"/>
        <w:gridCol w:w="3653"/>
      </w:tblGrid>
      <w:tr w:rsidR="00985C26" w:rsidRPr="00985C26" w:rsidTr="00985C26">
        <w:tc>
          <w:tcPr>
            <w:tcW w:w="8296" w:type="dxa"/>
            <w:gridSpan w:val="4"/>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center"/>
              <w:rPr>
                <w:rFonts w:ascii="Arial" w:hAnsi="Arial" w:cs="Arial"/>
                <w:i/>
                <w:color w:val="000000"/>
                <w:lang w:val="es-CO"/>
              </w:rPr>
            </w:pPr>
            <w:r w:rsidRPr="00985C26">
              <w:rPr>
                <w:rFonts w:ascii="Arial" w:hAnsi="Arial" w:cs="Arial"/>
                <w:i/>
                <w:color w:val="000000"/>
                <w:lang w:val="es-CO"/>
              </w:rPr>
              <w:t>Flujo básico de éxito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Actor: Administrativo Encargado.</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Sistema: sistema de Información para la toma de Decisiones.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Ingresa al sistema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jc w:val="both"/>
              <w:rPr>
                <w:rFonts w:ascii="Arial" w:hAnsi="Arial" w:cs="Arial"/>
                <w:color w:val="000000"/>
                <w:lang w:val="es-CO"/>
              </w:rPr>
            </w:pPr>
            <w:r w:rsidRPr="00985C26">
              <w:rPr>
                <w:rFonts w:ascii="Arial" w:hAnsi="Arial" w:cs="Arial"/>
                <w:color w:val="000000"/>
                <w:lang w:val="es-CO"/>
              </w:rPr>
              <w:t>Despliega los campos necesarios de ingreso.</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3</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Digita usuario y contraseña</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Valida los datos de ingreso.</w:t>
            </w:r>
          </w:p>
        </w:tc>
      </w:tr>
      <w:tr w:rsidR="00985C26" w:rsidRPr="00985C26" w:rsidTr="00985C26">
        <w:trPr>
          <w:trHeight w:val="745"/>
        </w:trPr>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5</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la pantalla de inicio de administrador.</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6</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Escoge generar documentos de soporte.</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7</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la ventana de listado de conferencistas pendientes.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8</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Selecciona el conferencista al que desea generarle los documentos</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9</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Despliega información del conferencista.</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10</w:t>
            </w: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Escoge que documentos quiere generar.</w:t>
            </w: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11</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Genera los documentos solicitados</w:t>
            </w:r>
          </w:p>
        </w:tc>
      </w:tr>
      <w:tr w:rsidR="00985C26" w:rsidRPr="00985C26" w:rsidTr="00985C26">
        <w:tc>
          <w:tcPr>
            <w:tcW w:w="529"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3600"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p>
        </w:tc>
        <w:tc>
          <w:tcPr>
            <w:tcW w:w="514"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12</w:t>
            </w:r>
          </w:p>
        </w:tc>
        <w:tc>
          <w:tcPr>
            <w:tcW w:w="3653"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Muestra mensaje de éxito.</w:t>
            </w:r>
          </w:p>
        </w:tc>
      </w:tr>
    </w:tbl>
    <w:p w:rsidR="00985C26" w:rsidRPr="00985C26" w:rsidRDefault="00985C26" w:rsidP="00985C26">
      <w:pPr>
        <w:pStyle w:val="Textoindependiente"/>
        <w:spacing w:after="0"/>
        <w:rPr>
          <w:rFonts w:ascii="Arial" w:hAnsi="Arial" w:cs="Arial"/>
        </w:rPr>
      </w:pPr>
    </w:p>
    <w:tbl>
      <w:tblPr>
        <w:tblW w:w="0" w:type="auto"/>
        <w:tblInd w:w="55" w:type="dxa"/>
        <w:tblLayout w:type="fixed"/>
        <w:tblCellMar>
          <w:top w:w="55" w:type="dxa"/>
          <w:left w:w="55" w:type="dxa"/>
          <w:bottom w:w="55" w:type="dxa"/>
          <w:right w:w="55" w:type="dxa"/>
        </w:tblCellMar>
        <w:tblLook w:val="0000"/>
      </w:tblPr>
      <w:tblGrid>
        <w:gridCol w:w="4141"/>
        <w:gridCol w:w="4155"/>
      </w:tblGrid>
      <w:tr w:rsidR="00985C26" w:rsidRPr="00985C26" w:rsidTr="00985C26">
        <w:tc>
          <w:tcPr>
            <w:tcW w:w="4141" w:type="dxa"/>
            <w:tcBorders>
              <w:top w:val="single" w:sz="1" w:space="0" w:color="000000"/>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lastRenderedPageBreak/>
              <w:t>Variaciones (Caminos de</w:t>
            </w:r>
            <w:r w:rsidRPr="00985C26">
              <w:rPr>
                <w:rFonts w:ascii="Arial" w:hAnsi="Arial" w:cs="Arial"/>
                <w:lang w:val="es-CO"/>
              </w:rPr>
              <w:br/>
            </w:r>
            <w:r w:rsidRPr="00985C26">
              <w:rPr>
                <w:rFonts w:ascii="Arial" w:hAnsi="Arial" w:cs="Arial"/>
                <w:i/>
                <w:color w:val="000000"/>
                <w:lang w:val="es-CO"/>
              </w:rPr>
              <w:t>excepción):</w:t>
            </w:r>
          </w:p>
        </w:tc>
        <w:tc>
          <w:tcPr>
            <w:tcW w:w="4155" w:type="dxa"/>
            <w:tcBorders>
              <w:top w:val="single" w:sz="1" w:space="0" w:color="000000"/>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4.1 El usuario o la contraseña no son validos.</w:t>
            </w:r>
          </w:p>
          <w:p w:rsidR="00985C26" w:rsidRPr="00985C26" w:rsidRDefault="00985C26" w:rsidP="00985C26">
            <w:pPr>
              <w:pStyle w:val="TableContents"/>
              <w:rPr>
                <w:rFonts w:ascii="Arial" w:hAnsi="Arial" w:cs="Arial"/>
                <w:color w:val="000000"/>
                <w:lang w:val="es-CO"/>
              </w:rPr>
            </w:pPr>
            <w:r w:rsidRPr="00985C26">
              <w:rPr>
                <w:rFonts w:ascii="Arial" w:hAnsi="Arial" w:cs="Arial"/>
                <w:color w:val="000000"/>
                <w:lang w:val="es-CO"/>
              </w:rPr>
              <w:t>11.1 No se generaron los documentos.</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Extensiones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Ninguna</w:t>
            </w:r>
          </w:p>
        </w:tc>
      </w:tr>
      <w:tr w:rsidR="00985C26" w:rsidRPr="00985C26" w:rsidTr="00985C26">
        <w:tc>
          <w:tcPr>
            <w:tcW w:w="4141" w:type="dxa"/>
            <w:tcBorders>
              <w:left w:val="single" w:sz="1" w:space="0" w:color="000000"/>
              <w:bottom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i/>
                <w:color w:val="000000"/>
                <w:lang w:val="es-CO"/>
              </w:rPr>
            </w:pPr>
            <w:r w:rsidRPr="00985C26">
              <w:rPr>
                <w:rFonts w:ascii="Arial" w:hAnsi="Arial" w:cs="Arial"/>
                <w:i/>
                <w:color w:val="000000"/>
                <w:lang w:val="es-CO"/>
              </w:rPr>
              <w:t>Requerimientos</w:t>
            </w:r>
            <w:r w:rsidRPr="00985C26">
              <w:rPr>
                <w:rFonts w:ascii="Arial" w:hAnsi="Arial" w:cs="Arial"/>
                <w:lang w:val="es-CO"/>
              </w:rPr>
              <w:br/>
            </w:r>
            <w:r w:rsidRPr="00985C26">
              <w:rPr>
                <w:rFonts w:ascii="Arial" w:hAnsi="Arial" w:cs="Arial"/>
                <w:i/>
                <w:color w:val="000000"/>
                <w:lang w:val="es-CO"/>
              </w:rPr>
              <w:t>Asociados</w:t>
            </w:r>
          </w:p>
        </w:tc>
        <w:tc>
          <w:tcPr>
            <w:tcW w:w="4155" w:type="dxa"/>
            <w:tcBorders>
              <w:left w:val="single" w:sz="1" w:space="0" w:color="000000"/>
              <w:bottom w:val="single" w:sz="1" w:space="0" w:color="000000"/>
              <w:right w:val="single" w:sz="1" w:space="0" w:color="000000"/>
            </w:tcBorders>
            <w:shd w:val="clear" w:color="auto" w:fill="FFFFFF"/>
            <w:vAlign w:val="center"/>
          </w:tcPr>
          <w:p w:rsidR="00985C26" w:rsidRPr="00985C26" w:rsidRDefault="00985C26" w:rsidP="00985C26">
            <w:pPr>
              <w:pStyle w:val="TableContents"/>
              <w:snapToGrid w:val="0"/>
              <w:rPr>
                <w:rFonts w:ascii="Arial" w:hAnsi="Arial" w:cs="Arial"/>
                <w:color w:val="000000"/>
                <w:lang w:val="es-CO"/>
              </w:rPr>
            </w:pPr>
            <w:r w:rsidRPr="00985C26">
              <w:rPr>
                <w:rFonts w:ascii="Arial" w:hAnsi="Arial" w:cs="Arial"/>
                <w:color w:val="000000"/>
                <w:lang w:val="es-CO"/>
              </w:rPr>
              <w:t>RF-06</w:t>
            </w:r>
          </w:p>
        </w:tc>
      </w:tr>
    </w:tbl>
    <w:p w:rsidR="00985C26" w:rsidRPr="00AA4313" w:rsidRDefault="00985C26" w:rsidP="00985C26">
      <w:pPr>
        <w:pStyle w:val="Prrafodelista"/>
        <w:tabs>
          <w:tab w:val="left" w:pos="708"/>
        </w:tabs>
        <w:suppressAutoHyphens/>
        <w:spacing w:after="0" w:line="360" w:lineRule="atLeast"/>
        <w:ind w:left="1080"/>
        <w:jc w:val="both"/>
        <w:rPr>
          <w:rFonts w:ascii="Arial" w:hAnsi="Arial" w:cs="Arial"/>
          <w:b/>
          <w:sz w:val="24"/>
          <w:szCs w:val="24"/>
        </w:rPr>
      </w:pPr>
    </w:p>
    <w:p w:rsidR="00AA4313" w:rsidRPr="00D54752" w:rsidRDefault="00AA4313" w:rsidP="00AA4313">
      <w:pPr>
        <w:pStyle w:val="Prrafodelista"/>
        <w:tabs>
          <w:tab w:val="left" w:pos="708"/>
        </w:tabs>
        <w:suppressAutoHyphens/>
        <w:spacing w:after="0" w:line="360" w:lineRule="atLeast"/>
        <w:ind w:left="1080"/>
        <w:jc w:val="both"/>
        <w:rPr>
          <w:rFonts w:ascii="Arial" w:hAnsi="Arial" w:cs="Arial"/>
          <w:b/>
          <w:sz w:val="24"/>
          <w:szCs w:val="24"/>
        </w:rPr>
      </w:pPr>
    </w:p>
    <w:p w:rsidR="00F320A7" w:rsidRPr="00F320A7" w:rsidRDefault="00F320A7" w:rsidP="00F320A7">
      <w:pPr>
        <w:pStyle w:val="Heading2"/>
        <w:numPr>
          <w:ilvl w:val="1"/>
          <w:numId w:val="2"/>
        </w:numPr>
        <w:spacing w:line="360" w:lineRule="atLeast"/>
        <w:jc w:val="both"/>
        <w:rPr>
          <w:rFonts w:ascii="Arial" w:hAnsi="Arial"/>
          <w:color w:val="auto"/>
          <w:sz w:val="24"/>
          <w:szCs w:val="24"/>
        </w:rPr>
      </w:pPr>
      <w:r w:rsidRPr="00F320A7">
        <w:rPr>
          <w:rFonts w:ascii="Arial" w:eastAsia="Liberation Serif" w:hAnsi="Arial"/>
          <w:color w:val="auto"/>
          <w:sz w:val="24"/>
          <w:szCs w:val="24"/>
          <w:lang w:val="es-CO"/>
        </w:rPr>
        <w:t xml:space="preserve"> </w:t>
      </w:r>
      <w:bookmarkStart w:id="7" w:name="_Toc282780780"/>
      <w:bookmarkEnd w:id="7"/>
      <w:r w:rsidRPr="00F320A7">
        <w:rPr>
          <w:rFonts w:ascii="Arial" w:eastAsia="Liberation Serif" w:hAnsi="Arial"/>
          <w:color w:val="auto"/>
          <w:sz w:val="24"/>
          <w:szCs w:val="24"/>
          <w:lang w:val="es-CO"/>
        </w:rPr>
        <w:t>Análisis del sistema</w:t>
      </w:r>
    </w:p>
    <w:p w:rsidR="00F320A7" w:rsidRPr="00F320A7" w:rsidRDefault="00F320A7" w:rsidP="00F320A7">
      <w:pPr>
        <w:pStyle w:val="Prrafodelista"/>
        <w:spacing w:line="360" w:lineRule="atLeast"/>
        <w:jc w:val="both"/>
        <w:rPr>
          <w:rFonts w:ascii="Arial" w:hAnsi="Arial" w:cs="Arial"/>
          <w:sz w:val="24"/>
          <w:szCs w:val="24"/>
        </w:rPr>
      </w:pPr>
    </w:p>
    <w:p w:rsidR="00F320A7" w:rsidRPr="00985C26" w:rsidRDefault="00F320A7" w:rsidP="00985C26">
      <w:pPr>
        <w:pStyle w:val="Prrafodelista"/>
        <w:numPr>
          <w:ilvl w:val="2"/>
          <w:numId w:val="2"/>
        </w:numPr>
        <w:tabs>
          <w:tab w:val="left" w:pos="708"/>
        </w:tabs>
        <w:suppressAutoHyphens/>
        <w:spacing w:after="0" w:line="360" w:lineRule="atLeast"/>
        <w:jc w:val="both"/>
        <w:rPr>
          <w:rFonts w:ascii="Arial" w:hAnsi="Arial" w:cs="Arial"/>
          <w:b/>
          <w:sz w:val="24"/>
          <w:szCs w:val="24"/>
        </w:rPr>
      </w:pPr>
      <w:r w:rsidRPr="00985C26">
        <w:rPr>
          <w:rFonts w:ascii="Arial" w:eastAsia="Liberation Serif" w:hAnsi="Arial" w:cs="Arial"/>
          <w:b/>
          <w:sz w:val="24"/>
          <w:szCs w:val="24"/>
        </w:rPr>
        <w:t xml:space="preserve">AG Arquitectura General </w:t>
      </w:r>
    </w:p>
    <w:p w:rsidR="00F320A7" w:rsidRPr="00985C26" w:rsidRDefault="00F320A7" w:rsidP="00985C26">
      <w:pPr>
        <w:pStyle w:val="Prrafodelista"/>
        <w:numPr>
          <w:ilvl w:val="2"/>
          <w:numId w:val="2"/>
        </w:numPr>
        <w:tabs>
          <w:tab w:val="left" w:pos="708"/>
        </w:tabs>
        <w:suppressAutoHyphens/>
        <w:spacing w:after="0" w:line="360" w:lineRule="atLeast"/>
        <w:jc w:val="both"/>
        <w:rPr>
          <w:rFonts w:ascii="Arial" w:hAnsi="Arial" w:cs="Arial"/>
          <w:b/>
          <w:sz w:val="24"/>
          <w:szCs w:val="24"/>
        </w:rPr>
      </w:pPr>
      <w:r w:rsidRPr="00985C26">
        <w:rPr>
          <w:rFonts w:ascii="Arial" w:eastAsia="Liberation Serif" w:hAnsi="Arial" w:cs="Arial"/>
          <w:b/>
          <w:sz w:val="24"/>
          <w:szCs w:val="24"/>
        </w:rPr>
        <w:t xml:space="preserve">DC Diagrama de Componentes </w:t>
      </w:r>
    </w:p>
    <w:p w:rsidR="00F320A7" w:rsidRPr="00985C26" w:rsidRDefault="00F320A7" w:rsidP="00985C26">
      <w:pPr>
        <w:pStyle w:val="Prrafodelista"/>
        <w:numPr>
          <w:ilvl w:val="2"/>
          <w:numId w:val="2"/>
        </w:numPr>
        <w:tabs>
          <w:tab w:val="left" w:pos="708"/>
        </w:tabs>
        <w:suppressAutoHyphens/>
        <w:spacing w:after="0" w:line="360" w:lineRule="atLeast"/>
        <w:jc w:val="both"/>
        <w:rPr>
          <w:rFonts w:ascii="Arial" w:hAnsi="Arial" w:cs="Arial"/>
          <w:b/>
          <w:sz w:val="24"/>
          <w:szCs w:val="24"/>
        </w:rPr>
      </w:pPr>
      <w:r w:rsidRPr="00985C26">
        <w:rPr>
          <w:rFonts w:ascii="Arial" w:eastAsia="Liberation Serif" w:hAnsi="Arial" w:cs="Arial"/>
          <w:b/>
          <w:sz w:val="24"/>
          <w:szCs w:val="24"/>
        </w:rPr>
        <w:t xml:space="preserve">MCA Modelo de Clases de Análisis </w:t>
      </w:r>
    </w:p>
    <w:p w:rsidR="00F320A7" w:rsidRPr="00985C26" w:rsidRDefault="00F320A7" w:rsidP="00985C26">
      <w:pPr>
        <w:pStyle w:val="Prrafodelista"/>
        <w:numPr>
          <w:ilvl w:val="2"/>
          <w:numId w:val="2"/>
        </w:numPr>
        <w:tabs>
          <w:tab w:val="left" w:pos="708"/>
        </w:tabs>
        <w:suppressAutoHyphens/>
        <w:spacing w:after="0" w:line="360" w:lineRule="atLeast"/>
        <w:jc w:val="both"/>
        <w:rPr>
          <w:rFonts w:ascii="Arial" w:hAnsi="Arial" w:cs="Arial"/>
          <w:sz w:val="24"/>
          <w:szCs w:val="24"/>
        </w:rPr>
      </w:pPr>
      <w:r w:rsidRPr="00985C26">
        <w:rPr>
          <w:rFonts w:ascii="Arial" w:eastAsia="Liberation Serif" w:hAnsi="Arial" w:cs="Arial"/>
          <w:b/>
          <w:sz w:val="24"/>
          <w:szCs w:val="24"/>
        </w:rPr>
        <w:t xml:space="preserve">DSA Diagramas de Secuencia de Análisis </w:t>
      </w:r>
    </w:p>
    <w:p w:rsidR="00985C26" w:rsidRDefault="00985C26" w:rsidP="00985C26">
      <w:pPr>
        <w:tabs>
          <w:tab w:val="left" w:pos="708"/>
        </w:tabs>
        <w:suppressAutoHyphens/>
        <w:spacing w:after="0" w:line="360" w:lineRule="atLeast"/>
        <w:jc w:val="both"/>
        <w:rPr>
          <w:rFonts w:ascii="Arial" w:eastAsia="Liberation Serif" w:hAnsi="Arial" w:cs="Arial"/>
          <w:sz w:val="24"/>
          <w:szCs w:val="24"/>
        </w:rPr>
      </w:pPr>
    </w:p>
    <w:p w:rsidR="00985C26" w:rsidRDefault="00985C26" w:rsidP="00985C26">
      <w:pPr>
        <w:jc w:val="both"/>
        <w:rPr>
          <w:rFonts w:ascii="Arial" w:hAnsi="Arial" w:cs="Arial"/>
          <w:b/>
          <w:sz w:val="24"/>
          <w:szCs w:val="24"/>
        </w:rPr>
      </w:pPr>
      <w:r w:rsidRPr="00DC32B8">
        <w:rPr>
          <w:rFonts w:ascii="Arial" w:hAnsi="Arial" w:cs="Arial"/>
          <w:b/>
          <w:sz w:val="24"/>
          <w:szCs w:val="24"/>
        </w:rPr>
        <w:t>NOTA IMPORTANTE:</w:t>
      </w:r>
      <w:r>
        <w:rPr>
          <w:rFonts w:ascii="Arial" w:hAnsi="Arial" w:cs="Arial"/>
          <w:sz w:val="24"/>
          <w:szCs w:val="24"/>
        </w:rPr>
        <w:t xml:space="preserve"> Para más información de los encisos </w:t>
      </w:r>
      <w:r w:rsidRPr="00DC32B8">
        <w:rPr>
          <w:rFonts w:ascii="Arial" w:hAnsi="Arial" w:cs="Arial"/>
          <w:b/>
          <w:sz w:val="24"/>
          <w:szCs w:val="24"/>
        </w:rPr>
        <w:t>9.</w:t>
      </w:r>
      <w:r w:rsidR="00BC1364">
        <w:rPr>
          <w:rFonts w:ascii="Arial" w:hAnsi="Arial" w:cs="Arial"/>
          <w:b/>
          <w:sz w:val="24"/>
          <w:szCs w:val="24"/>
        </w:rPr>
        <w:t>2</w:t>
      </w:r>
      <w:r>
        <w:rPr>
          <w:rFonts w:ascii="Arial" w:hAnsi="Arial" w:cs="Arial"/>
          <w:b/>
          <w:sz w:val="24"/>
          <w:szCs w:val="24"/>
        </w:rPr>
        <w:t>.</w:t>
      </w:r>
      <w:r w:rsidR="00BC1364">
        <w:rPr>
          <w:rFonts w:ascii="Arial" w:hAnsi="Arial" w:cs="Arial"/>
          <w:b/>
          <w:sz w:val="24"/>
          <w:szCs w:val="24"/>
        </w:rPr>
        <w:t>1 – 9-2-4</w:t>
      </w:r>
      <w:r>
        <w:rPr>
          <w:rFonts w:ascii="Arial" w:hAnsi="Arial" w:cs="Arial"/>
          <w:sz w:val="24"/>
          <w:szCs w:val="24"/>
        </w:rPr>
        <w:t xml:space="preserve"> consulte en el documento </w:t>
      </w:r>
      <w:r w:rsidRPr="00DC32B8">
        <w:rPr>
          <w:rFonts w:ascii="Arial" w:hAnsi="Arial" w:cs="Arial"/>
          <w:sz w:val="24"/>
          <w:szCs w:val="24"/>
        </w:rPr>
        <w:t xml:space="preserve"> </w:t>
      </w:r>
      <w:r w:rsidRPr="00DC32B8">
        <w:rPr>
          <w:rFonts w:ascii="Arial" w:hAnsi="Arial" w:cs="Arial"/>
          <w:b/>
          <w:sz w:val="24"/>
          <w:szCs w:val="24"/>
        </w:rPr>
        <w:t>Anexo A. Diagramas UML</w:t>
      </w:r>
      <w:r>
        <w:rPr>
          <w:rFonts w:ascii="Arial" w:hAnsi="Arial" w:cs="Arial"/>
          <w:b/>
          <w:sz w:val="24"/>
          <w:szCs w:val="24"/>
        </w:rPr>
        <w:t xml:space="preserve"> </w:t>
      </w:r>
      <w:r>
        <w:rPr>
          <w:rFonts w:ascii="Arial" w:hAnsi="Arial" w:cs="Arial"/>
          <w:sz w:val="24"/>
          <w:szCs w:val="24"/>
        </w:rPr>
        <w:t>de la Sección % a la %</w:t>
      </w:r>
      <w:r w:rsidRPr="00DC32B8">
        <w:rPr>
          <w:rFonts w:ascii="Arial" w:hAnsi="Arial" w:cs="Arial"/>
          <w:b/>
          <w:sz w:val="24"/>
          <w:szCs w:val="24"/>
        </w:rPr>
        <w:t>.</w:t>
      </w:r>
    </w:p>
    <w:p w:rsidR="00985C26" w:rsidRPr="00F320A7" w:rsidRDefault="00985C26" w:rsidP="00985C26">
      <w:pPr>
        <w:tabs>
          <w:tab w:val="left" w:pos="708"/>
        </w:tabs>
        <w:suppressAutoHyphens/>
        <w:spacing w:after="0" w:line="360" w:lineRule="atLeast"/>
        <w:jc w:val="both"/>
        <w:rPr>
          <w:rFonts w:ascii="Arial" w:hAnsi="Arial" w:cs="Arial"/>
          <w:sz w:val="24"/>
          <w:szCs w:val="24"/>
        </w:rPr>
      </w:pPr>
    </w:p>
    <w:p w:rsidR="00F320A7" w:rsidRPr="00985C26" w:rsidRDefault="00F320A7" w:rsidP="00F320A7">
      <w:pPr>
        <w:pStyle w:val="Heading2"/>
        <w:numPr>
          <w:ilvl w:val="1"/>
          <w:numId w:val="2"/>
        </w:numPr>
        <w:spacing w:line="360" w:lineRule="atLeast"/>
        <w:jc w:val="both"/>
        <w:rPr>
          <w:rFonts w:ascii="Arial" w:hAnsi="Arial"/>
          <w:color w:val="auto"/>
          <w:sz w:val="24"/>
          <w:szCs w:val="24"/>
          <w:lang w:val="es-CO"/>
        </w:rPr>
      </w:pPr>
      <w:bookmarkStart w:id="8" w:name="_Toc282780781"/>
      <w:bookmarkEnd w:id="8"/>
      <w:r w:rsidRPr="00F320A7">
        <w:rPr>
          <w:rFonts w:ascii="Arial" w:eastAsia="Liberation Serif" w:hAnsi="Arial"/>
          <w:color w:val="auto"/>
          <w:sz w:val="24"/>
          <w:szCs w:val="24"/>
          <w:lang w:val="es-CO"/>
        </w:rPr>
        <w:t>Diseño del sistema de información</w:t>
      </w:r>
    </w:p>
    <w:p w:rsidR="00F320A7" w:rsidRPr="00F320A7" w:rsidRDefault="00F320A7" w:rsidP="00F320A7">
      <w:pPr>
        <w:spacing w:line="360" w:lineRule="atLeast"/>
        <w:jc w:val="both"/>
        <w:rPr>
          <w:rFonts w:ascii="Arial" w:hAnsi="Arial" w:cs="Arial"/>
          <w:sz w:val="24"/>
          <w:szCs w:val="24"/>
        </w:rPr>
      </w:pPr>
    </w:p>
    <w:p w:rsidR="00F320A7" w:rsidRPr="00BC1364" w:rsidRDefault="00F320A7" w:rsidP="00BC1364">
      <w:pPr>
        <w:pStyle w:val="Prrafodelista"/>
        <w:numPr>
          <w:ilvl w:val="2"/>
          <w:numId w:val="2"/>
        </w:numPr>
        <w:tabs>
          <w:tab w:val="left" w:pos="708"/>
        </w:tabs>
        <w:suppressAutoHyphens/>
        <w:spacing w:after="0" w:line="360" w:lineRule="atLeast"/>
        <w:jc w:val="both"/>
        <w:rPr>
          <w:rFonts w:ascii="Arial" w:hAnsi="Arial" w:cs="Arial"/>
          <w:sz w:val="24"/>
          <w:szCs w:val="24"/>
        </w:rPr>
      </w:pPr>
      <w:r w:rsidRPr="00BC1364">
        <w:rPr>
          <w:rFonts w:ascii="Arial" w:eastAsia="Liberation Serif" w:hAnsi="Arial" w:cs="Arial"/>
          <w:sz w:val="24"/>
          <w:szCs w:val="24"/>
        </w:rPr>
        <w:t xml:space="preserve">DI Diagrama de Infraestructura </w:t>
      </w:r>
    </w:p>
    <w:p w:rsidR="00F320A7" w:rsidRPr="00161445" w:rsidRDefault="00F320A7" w:rsidP="00161445">
      <w:pPr>
        <w:pStyle w:val="Prrafodelista"/>
        <w:numPr>
          <w:ilvl w:val="2"/>
          <w:numId w:val="2"/>
        </w:numPr>
        <w:tabs>
          <w:tab w:val="left" w:pos="708"/>
        </w:tabs>
        <w:suppressAutoHyphens/>
        <w:spacing w:after="0" w:line="360" w:lineRule="atLeast"/>
        <w:jc w:val="both"/>
        <w:rPr>
          <w:rFonts w:ascii="Arial" w:hAnsi="Arial" w:cs="Arial"/>
          <w:sz w:val="24"/>
          <w:szCs w:val="24"/>
        </w:rPr>
      </w:pPr>
      <w:r w:rsidRPr="00161445">
        <w:rPr>
          <w:rFonts w:ascii="Arial" w:eastAsia="Liberation Serif" w:hAnsi="Arial" w:cs="Arial"/>
          <w:sz w:val="24"/>
          <w:szCs w:val="24"/>
        </w:rPr>
        <w:t xml:space="preserve">DCOD Diagrama de Componentes de Diseño </w:t>
      </w:r>
    </w:p>
    <w:p w:rsidR="00F320A7" w:rsidRPr="00161445" w:rsidRDefault="00F320A7" w:rsidP="00161445">
      <w:pPr>
        <w:pStyle w:val="Prrafodelista"/>
        <w:numPr>
          <w:ilvl w:val="2"/>
          <w:numId w:val="2"/>
        </w:numPr>
        <w:tabs>
          <w:tab w:val="left" w:pos="708"/>
        </w:tabs>
        <w:suppressAutoHyphens/>
        <w:spacing w:after="0" w:line="360" w:lineRule="atLeast"/>
        <w:jc w:val="both"/>
        <w:rPr>
          <w:rFonts w:ascii="Arial" w:hAnsi="Arial" w:cs="Arial"/>
          <w:sz w:val="24"/>
          <w:szCs w:val="24"/>
        </w:rPr>
      </w:pPr>
      <w:r w:rsidRPr="00161445">
        <w:rPr>
          <w:rFonts w:ascii="Arial" w:eastAsia="Liberation Serif" w:hAnsi="Arial" w:cs="Arial"/>
          <w:sz w:val="24"/>
          <w:szCs w:val="24"/>
        </w:rPr>
        <w:t xml:space="preserve">DCD Diagrama de Clases de Diseño </w:t>
      </w:r>
    </w:p>
    <w:p w:rsidR="00F320A7" w:rsidRPr="00161445" w:rsidRDefault="00F320A7" w:rsidP="00161445">
      <w:pPr>
        <w:pStyle w:val="Prrafodelista"/>
        <w:numPr>
          <w:ilvl w:val="2"/>
          <w:numId w:val="2"/>
        </w:numPr>
        <w:tabs>
          <w:tab w:val="left" w:pos="708"/>
        </w:tabs>
        <w:suppressAutoHyphens/>
        <w:spacing w:after="0" w:line="360" w:lineRule="atLeast"/>
        <w:jc w:val="both"/>
        <w:rPr>
          <w:rFonts w:ascii="Arial" w:hAnsi="Arial" w:cs="Arial"/>
          <w:sz w:val="24"/>
          <w:szCs w:val="24"/>
        </w:rPr>
      </w:pPr>
      <w:r w:rsidRPr="00161445">
        <w:rPr>
          <w:rFonts w:ascii="Arial" w:eastAsia="Liberation Serif" w:hAnsi="Arial" w:cs="Arial"/>
          <w:sz w:val="24"/>
          <w:szCs w:val="24"/>
        </w:rPr>
        <w:t xml:space="preserve">DD Diagrama de Despliegue </w:t>
      </w:r>
    </w:p>
    <w:p w:rsidR="00F320A7" w:rsidRPr="00161445" w:rsidRDefault="00F320A7" w:rsidP="00161445">
      <w:pPr>
        <w:pStyle w:val="Prrafodelista"/>
        <w:numPr>
          <w:ilvl w:val="2"/>
          <w:numId w:val="2"/>
        </w:numPr>
        <w:tabs>
          <w:tab w:val="left" w:pos="708"/>
        </w:tabs>
        <w:suppressAutoHyphens/>
        <w:spacing w:after="0" w:line="360" w:lineRule="atLeast"/>
        <w:jc w:val="both"/>
        <w:rPr>
          <w:rFonts w:ascii="Arial" w:hAnsi="Arial" w:cs="Arial"/>
          <w:sz w:val="24"/>
          <w:szCs w:val="24"/>
        </w:rPr>
      </w:pPr>
      <w:r w:rsidRPr="00161445">
        <w:rPr>
          <w:rFonts w:ascii="Arial" w:eastAsia="Liberation Serif" w:hAnsi="Arial" w:cs="Arial"/>
          <w:sz w:val="24"/>
          <w:szCs w:val="24"/>
        </w:rPr>
        <w:t xml:space="preserve">DIN Diagramas de Interacción </w:t>
      </w:r>
    </w:p>
    <w:p w:rsidR="00F320A7" w:rsidRPr="00161445" w:rsidRDefault="00F320A7" w:rsidP="00161445">
      <w:pPr>
        <w:pStyle w:val="Prrafodelista"/>
        <w:numPr>
          <w:ilvl w:val="2"/>
          <w:numId w:val="2"/>
        </w:numPr>
        <w:tabs>
          <w:tab w:val="left" w:pos="708"/>
        </w:tabs>
        <w:suppressAutoHyphens/>
        <w:spacing w:after="0" w:line="360" w:lineRule="atLeast"/>
        <w:jc w:val="both"/>
        <w:rPr>
          <w:rFonts w:ascii="Arial" w:hAnsi="Arial" w:cs="Arial"/>
          <w:sz w:val="24"/>
          <w:szCs w:val="24"/>
        </w:rPr>
      </w:pPr>
      <w:r w:rsidRPr="00161445">
        <w:rPr>
          <w:rFonts w:ascii="Arial" w:eastAsia="Liberation Serif" w:hAnsi="Arial" w:cs="Arial"/>
          <w:sz w:val="24"/>
          <w:szCs w:val="24"/>
        </w:rPr>
        <w:t xml:space="preserve">DRE Diagrama Relacional </w:t>
      </w:r>
    </w:p>
    <w:p w:rsidR="00F320A7" w:rsidRPr="00161445" w:rsidRDefault="00F320A7" w:rsidP="00161445">
      <w:pPr>
        <w:pStyle w:val="Prrafodelista"/>
        <w:numPr>
          <w:ilvl w:val="2"/>
          <w:numId w:val="2"/>
        </w:numPr>
        <w:tabs>
          <w:tab w:val="left" w:pos="708"/>
        </w:tabs>
        <w:suppressAutoHyphens/>
        <w:spacing w:after="0" w:line="360" w:lineRule="atLeast"/>
        <w:jc w:val="both"/>
        <w:rPr>
          <w:rFonts w:ascii="Arial" w:hAnsi="Arial" w:cs="Arial"/>
          <w:sz w:val="24"/>
          <w:szCs w:val="24"/>
        </w:rPr>
      </w:pPr>
      <w:r w:rsidRPr="00161445">
        <w:rPr>
          <w:rFonts w:ascii="Arial" w:eastAsia="Liberation Serif" w:hAnsi="Arial" w:cs="Arial"/>
          <w:sz w:val="24"/>
          <w:szCs w:val="24"/>
        </w:rPr>
        <w:t xml:space="preserve">CCS Diagrama de Clases de Software </w:t>
      </w:r>
    </w:p>
    <w:p w:rsidR="00F320A7" w:rsidRPr="00161445" w:rsidRDefault="00F320A7" w:rsidP="00161445">
      <w:pPr>
        <w:pStyle w:val="Prrafodelista"/>
        <w:numPr>
          <w:ilvl w:val="2"/>
          <w:numId w:val="2"/>
        </w:numPr>
        <w:tabs>
          <w:tab w:val="left" w:pos="708"/>
        </w:tabs>
        <w:suppressAutoHyphens/>
        <w:spacing w:after="0" w:line="360" w:lineRule="atLeast"/>
        <w:contextualSpacing w:val="0"/>
        <w:jc w:val="both"/>
        <w:rPr>
          <w:rFonts w:ascii="Arial" w:hAnsi="Arial" w:cs="Arial"/>
          <w:sz w:val="24"/>
          <w:szCs w:val="24"/>
        </w:rPr>
      </w:pPr>
      <w:r w:rsidRPr="00F320A7">
        <w:rPr>
          <w:rFonts w:ascii="Arial" w:eastAsia="Liberation Serif" w:hAnsi="Arial" w:cs="Arial"/>
          <w:sz w:val="24"/>
          <w:szCs w:val="24"/>
        </w:rPr>
        <w:t>DINT Diagrama de Interfaces</w:t>
      </w:r>
    </w:p>
    <w:p w:rsidR="00161445" w:rsidRDefault="00161445" w:rsidP="00161445">
      <w:pPr>
        <w:pStyle w:val="Prrafodelista"/>
        <w:tabs>
          <w:tab w:val="left" w:pos="708"/>
        </w:tabs>
        <w:suppressAutoHyphens/>
        <w:spacing w:after="0" w:line="360" w:lineRule="atLeast"/>
        <w:ind w:left="1080"/>
        <w:contextualSpacing w:val="0"/>
        <w:jc w:val="both"/>
        <w:rPr>
          <w:rFonts w:ascii="Arial" w:eastAsia="Liberation Serif" w:hAnsi="Arial" w:cs="Arial"/>
          <w:sz w:val="24"/>
          <w:szCs w:val="24"/>
        </w:rPr>
      </w:pPr>
    </w:p>
    <w:p w:rsidR="00F320A7" w:rsidRPr="00F320A7" w:rsidRDefault="00161445" w:rsidP="008708D4">
      <w:pPr>
        <w:jc w:val="both"/>
        <w:rPr>
          <w:rFonts w:ascii="Arial" w:hAnsi="Arial" w:cs="Arial"/>
          <w:sz w:val="24"/>
          <w:szCs w:val="24"/>
        </w:rPr>
      </w:pPr>
      <w:r w:rsidRPr="00DC32B8">
        <w:rPr>
          <w:rFonts w:ascii="Arial" w:hAnsi="Arial" w:cs="Arial"/>
          <w:b/>
          <w:sz w:val="24"/>
          <w:szCs w:val="24"/>
        </w:rPr>
        <w:t>NOTA IMPORTANTE:</w:t>
      </w:r>
      <w:r>
        <w:rPr>
          <w:rFonts w:ascii="Arial" w:hAnsi="Arial" w:cs="Arial"/>
          <w:sz w:val="24"/>
          <w:szCs w:val="24"/>
        </w:rPr>
        <w:t xml:space="preserve"> Para más información de los encisos </w:t>
      </w:r>
      <w:r w:rsidRPr="00DC32B8">
        <w:rPr>
          <w:rFonts w:ascii="Arial" w:hAnsi="Arial" w:cs="Arial"/>
          <w:b/>
          <w:sz w:val="24"/>
          <w:szCs w:val="24"/>
        </w:rPr>
        <w:t>9.</w:t>
      </w:r>
      <w:r>
        <w:rPr>
          <w:rFonts w:ascii="Arial" w:hAnsi="Arial" w:cs="Arial"/>
          <w:b/>
          <w:sz w:val="24"/>
          <w:szCs w:val="24"/>
        </w:rPr>
        <w:t>3.1 – 9-3-8</w:t>
      </w:r>
      <w:r>
        <w:rPr>
          <w:rFonts w:ascii="Arial" w:hAnsi="Arial" w:cs="Arial"/>
          <w:sz w:val="24"/>
          <w:szCs w:val="24"/>
        </w:rPr>
        <w:t xml:space="preserve"> consulte en el documento </w:t>
      </w:r>
      <w:r w:rsidRPr="00DC32B8">
        <w:rPr>
          <w:rFonts w:ascii="Arial" w:hAnsi="Arial" w:cs="Arial"/>
          <w:sz w:val="24"/>
          <w:szCs w:val="24"/>
        </w:rPr>
        <w:t xml:space="preserve"> </w:t>
      </w:r>
      <w:r w:rsidRPr="00DC32B8">
        <w:rPr>
          <w:rFonts w:ascii="Arial" w:hAnsi="Arial" w:cs="Arial"/>
          <w:b/>
          <w:sz w:val="24"/>
          <w:szCs w:val="24"/>
        </w:rPr>
        <w:t>Anexo A. Diagramas UML</w:t>
      </w:r>
      <w:r>
        <w:rPr>
          <w:rFonts w:ascii="Arial" w:hAnsi="Arial" w:cs="Arial"/>
          <w:b/>
          <w:sz w:val="24"/>
          <w:szCs w:val="24"/>
        </w:rPr>
        <w:t xml:space="preserve"> </w:t>
      </w:r>
      <w:r>
        <w:rPr>
          <w:rFonts w:ascii="Arial" w:hAnsi="Arial" w:cs="Arial"/>
          <w:sz w:val="24"/>
          <w:szCs w:val="24"/>
        </w:rPr>
        <w:t>de la Sección % a la %</w:t>
      </w:r>
      <w:r w:rsidRPr="00DC32B8">
        <w:rPr>
          <w:rFonts w:ascii="Arial" w:hAnsi="Arial" w:cs="Arial"/>
          <w:b/>
          <w:sz w:val="24"/>
          <w:szCs w:val="24"/>
        </w:rPr>
        <w:t>.</w:t>
      </w:r>
    </w:p>
    <w:p w:rsidR="00F320A7" w:rsidRPr="00F320A7" w:rsidRDefault="00F320A7" w:rsidP="00F320A7">
      <w:pPr>
        <w:pStyle w:val="Heading2"/>
        <w:numPr>
          <w:ilvl w:val="1"/>
          <w:numId w:val="2"/>
        </w:numPr>
        <w:spacing w:line="360" w:lineRule="atLeast"/>
        <w:jc w:val="both"/>
        <w:rPr>
          <w:rFonts w:ascii="Arial" w:hAnsi="Arial"/>
          <w:color w:val="auto"/>
          <w:sz w:val="24"/>
          <w:szCs w:val="24"/>
        </w:rPr>
      </w:pPr>
      <w:r w:rsidRPr="00F320A7">
        <w:rPr>
          <w:rFonts w:ascii="Arial" w:eastAsia="Liberation Serif" w:hAnsi="Arial"/>
          <w:color w:val="auto"/>
          <w:sz w:val="24"/>
          <w:szCs w:val="24"/>
          <w:lang w:val="es-CO"/>
        </w:rPr>
        <w:lastRenderedPageBreak/>
        <w:t xml:space="preserve"> </w:t>
      </w:r>
      <w:bookmarkStart w:id="9" w:name="_Toc282780782"/>
      <w:bookmarkEnd w:id="9"/>
      <w:r w:rsidRPr="00F320A7">
        <w:rPr>
          <w:rFonts w:ascii="Arial" w:eastAsia="Liberation Serif" w:hAnsi="Arial"/>
          <w:color w:val="auto"/>
          <w:sz w:val="24"/>
          <w:szCs w:val="24"/>
          <w:lang w:val="es-CO"/>
        </w:rPr>
        <w:t>Implementación del sistema</w:t>
      </w:r>
    </w:p>
    <w:p w:rsidR="00F320A7" w:rsidRPr="00F320A7" w:rsidRDefault="00F320A7" w:rsidP="00F320A7">
      <w:pPr>
        <w:spacing w:line="360" w:lineRule="atLeast"/>
        <w:ind w:left="1068"/>
        <w:jc w:val="both"/>
        <w:rPr>
          <w:rFonts w:ascii="Arial" w:hAnsi="Arial" w:cs="Arial"/>
          <w:sz w:val="24"/>
          <w:szCs w:val="24"/>
        </w:rPr>
      </w:pPr>
    </w:p>
    <w:p w:rsidR="00F320A7" w:rsidRPr="00977AAD" w:rsidRDefault="00F320A7" w:rsidP="00977AAD">
      <w:pPr>
        <w:pStyle w:val="Prrafodelista"/>
        <w:numPr>
          <w:ilvl w:val="2"/>
          <w:numId w:val="2"/>
        </w:numPr>
        <w:tabs>
          <w:tab w:val="left" w:pos="708"/>
        </w:tabs>
        <w:suppressAutoHyphens/>
        <w:spacing w:after="0" w:line="360" w:lineRule="atLeast"/>
        <w:contextualSpacing w:val="0"/>
        <w:jc w:val="both"/>
        <w:rPr>
          <w:rFonts w:ascii="Arial" w:hAnsi="Arial" w:cs="Arial"/>
          <w:sz w:val="24"/>
          <w:szCs w:val="24"/>
        </w:rPr>
      </w:pPr>
      <w:r w:rsidRPr="00F320A7">
        <w:rPr>
          <w:rFonts w:ascii="Arial" w:eastAsia="Liberation Serif" w:hAnsi="Arial" w:cs="Arial"/>
          <w:sz w:val="24"/>
          <w:szCs w:val="24"/>
        </w:rPr>
        <w:t>CF Código Fuente.</w:t>
      </w:r>
    </w:p>
    <w:p w:rsidR="00977AAD" w:rsidRPr="00F320A7" w:rsidRDefault="00977AAD" w:rsidP="00977AAD">
      <w:pPr>
        <w:pStyle w:val="Prrafodelista"/>
        <w:tabs>
          <w:tab w:val="left" w:pos="708"/>
        </w:tabs>
        <w:suppressAutoHyphens/>
        <w:spacing w:after="0" w:line="360" w:lineRule="atLeast"/>
        <w:ind w:left="1134"/>
        <w:contextualSpacing w:val="0"/>
        <w:jc w:val="both"/>
        <w:rPr>
          <w:rFonts w:ascii="Arial" w:hAnsi="Arial" w:cs="Arial"/>
          <w:sz w:val="24"/>
          <w:szCs w:val="24"/>
        </w:rPr>
      </w:pPr>
    </w:p>
    <w:p w:rsidR="00F320A7" w:rsidRPr="00F320A7" w:rsidRDefault="00977AAD" w:rsidP="00F320A7">
      <w:pPr>
        <w:spacing w:line="360" w:lineRule="atLeast"/>
        <w:jc w:val="both"/>
        <w:rPr>
          <w:rFonts w:ascii="Arial" w:hAnsi="Arial" w:cs="Arial"/>
          <w:sz w:val="24"/>
          <w:szCs w:val="24"/>
        </w:rPr>
      </w:pPr>
      <w:r w:rsidRPr="00561908">
        <w:rPr>
          <w:rFonts w:ascii="Arial" w:hAnsi="Arial" w:cs="Arial"/>
          <w:b/>
          <w:sz w:val="24"/>
          <w:szCs w:val="24"/>
          <w:lang w:eastAsia="zh-CN" w:bidi="hi-IN"/>
        </w:rPr>
        <w:t>NOTA IMPORTANTE:</w:t>
      </w:r>
      <w:r>
        <w:rPr>
          <w:rFonts w:ascii="Arial" w:hAnsi="Arial" w:cs="Arial"/>
          <w:b/>
          <w:sz w:val="24"/>
          <w:szCs w:val="24"/>
          <w:lang w:eastAsia="zh-CN" w:bidi="hi-IN"/>
        </w:rPr>
        <w:t xml:space="preserve"> </w:t>
      </w:r>
      <w:r>
        <w:rPr>
          <w:rFonts w:ascii="Arial" w:hAnsi="Arial" w:cs="Arial"/>
          <w:sz w:val="24"/>
          <w:szCs w:val="24"/>
          <w:lang w:eastAsia="zh-CN" w:bidi="hi-IN"/>
        </w:rPr>
        <w:t>Para más información de l</w:t>
      </w:r>
      <w:r w:rsidRPr="00DC32B8">
        <w:rPr>
          <w:rFonts w:ascii="Arial" w:hAnsi="Arial" w:cs="Arial"/>
          <w:sz w:val="24"/>
          <w:szCs w:val="24"/>
        </w:rPr>
        <w:t xml:space="preserve">os encisos  </w:t>
      </w:r>
      <w:r>
        <w:rPr>
          <w:rFonts w:ascii="Arial" w:hAnsi="Arial" w:cs="Arial"/>
          <w:b/>
          <w:sz w:val="24"/>
          <w:szCs w:val="24"/>
        </w:rPr>
        <w:t xml:space="preserve">9.4.1 </w:t>
      </w:r>
      <w:r>
        <w:rPr>
          <w:rFonts w:ascii="Arial" w:hAnsi="Arial" w:cs="Arial"/>
          <w:sz w:val="24"/>
          <w:szCs w:val="24"/>
        </w:rPr>
        <w:t>consulte en la carpeta</w:t>
      </w:r>
      <w:r w:rsidRPr="00DC32B8">
        <w:rPr>
          <w:rFonts w:ascii="Arial" w:hAnsi="Arial" w:cs="Arial"/>
          <w:sz w:val="24"/>
          <w:szCs w:val="24"/>
        </w:rPr>
        <w:t xml:space="preserve"> </w:t>
      </w:r>
      <w:r>
        <w:rPr>
          <w:rFonts w:ascii="Arial" w:hAnsi="Arial" w:cs="Arial"/>
          <w:b/>
          <w:sz w:val="24"/>
          <w:szCs w:val="24"/>
        </w:rPr>
        <w:t>Anexo B</w:t>
      </w:r>
      <w:r w:rsidRPr="00DC32B8">
        <w:rPr>
          <w:rFonts w:ascii="Arial" w:hAnsi="Arial" w:cs="Arial"/>
          <w:b/>
          <w:sz w:val="24"/>
          <w:szCs w:val="24"/>
        </w:rPr>
        <w:t xml:space="preserve">. </w:t>
      </w:r>
      <w:r>
        <w:rPr>
          <w:rFonts w:ascii="Arial" w:hAnsi="Arial" w:cs="Arial"/>
          <w:b/>
          <w:sz w:val="24"/>
          <w:szCs w:val="24"/>
        </w:rPr>
        <w:t>Sistema de Información</w:t>
      </w:r>
    </w:p>
    <w:p w:rsidR="00F320A7" w:rsidRPr="00F320A7" w:rsidRDefault="00F320A7" w:rsidP="00F320A7">
      <w:pPr>
        <w:pStyle w:val="Heading2"/>
        <w:numPr>
          <w:ilvl w:val="1"/>
          <w:numId w:val="2"/>
        </w:numPr>
        <w:spacing w:line="360" w:lineRule="atLeast"/>
        <w:jc w:val="both"/>
        <w:rPr>
          <w:rFonts w:ascii="Arial" w:hAnsi="Arial"/>
          <w:color w:val="auto"/>
          <w:sz w:val="24"/>
          <w:szCs w:val="24"/>
        </w:rPr>
      </w:pPr>
      <w:bookmarkStart w:id="10" w:name="_Toc282780783"/>
      <w:bookmarkEnd w:id="10"/>
      <w:r w:rsidRPr="00F320A7">
        <w:rPr>
          <w:rFonts w:ascii="Arial" w:eastAsia="Liberation Serif" w:hAnsi="Arial"/>
          <w:color w:val="auto"/>
          <w:sz w:val="24"/>
          <w:szCs w:val="24"/>
          <w:lang w:val="es-CO"/>
        </w:rPr>
        <w:t>Pruebas y testeo del sistema</w:t>
      </w:r>
    </w:p>
    <w:p w:rsidR="00F320A7" w:rsidRPr="00F320A7" w:rsidRDefault="00F320A7" w:rsidP="00F320A7">
      <w:pPr>
        <w:pStyle w:val="Prrafodelista"/>
        <w:spacing w:line="360" w:lineRule="atLeast"/>
        <w:ind w:left="1068"/>
        <w:jc w:val="both"/>
        <w:rPr>
          <w:rFonts w:ascii="Arial" w:hAnsi="Arial" w:cs="Arial"/>
          <w:sz w:val="24"/>
          <w:szCs w:val="24"/>
        </w:rPr>
      </w:pPr>
    </w:p>
    <w:p w:rsidR="00A15DDE" w:rsidRPr="00F320A7" w:rsidRDefault="00F320A7" w:rsidP="00727934">
      <w:pPr>
        <w:pStyle w:val="Prrafodelista"/>
        <w:numPr>
          <w:ilvl w:val="0"/>
          <w:numId w:val="21"/>
        </w:numPr>
        <w:tabs>
          <w:tab w:val="left" w:pos="708"/>
        </w:tabs>
        <w:suppressAutoHyphens/>
        <w:spacing w:after="0" w:line="360" w:lineRule="atLeast"/>
        <w:ind w:left="851" w:firstLine="0"/>
        <w:contextualSpacing w:val="0"/>
        <w:jc w:val="both"/>
        <w:rPr>
          <w:rFonts w:ascii="Arial" w:hAnsi="Arial" w:cs="Arial"/>
          <w:sz w:val="24"/>
          <w:szCs w:val="24"/>
        </w:rPr>
      </w:pPr>
      <w:r w:rsidRPr="00F320A7">
        <w:rPr>
          <w:rFonts w:ascii="Arial" w:eastAsia="Liberation Serif" w:hAnsi="Arial" w:cs="Arial"/>
          <w:sz w:val="24"/>
          <w:szCs w:val="24"/>
        </w:rPr>
        <w:t>PPE Plan de Pruebas de Eficiencia.</w:t>
      </w:r>
    </w:p>
    <w:sectPr w:rsidR="00A15DDE" w:rsidRPr="00F320A7" w:rsidSect="003E1375">
      <w:footerReference w:type="default" r:id="rId7"/>
      <w:pgSz w:w="12240" w:h="15840"/>
      <w:pgMar w:top="1701" w:right="1134"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51D4" w:rsidRDefault="00D551D4" w:rsidP="000824E8">
      <w:pPr>
        <w:spacing w:after="0" w:line="240" w:lineRule="auto"/>
      </w:pPr>
      <w:r>
        <w:separator/>
      </w:r>
    </w:p>
  </w:endnote>
  <w:endnote w:type="continuationSeparator" w:id="1">
    <w:p w:rsidR="00D551D4" w:rsidRDefault="00D551D4" w:rsidP="000824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sig w:usb0="00000000" w:usb1="00000000" w:usb2="00000000" w:usb3="00000000" w:csb0="00000000" w:csb1="00000000"/>
  </w:font>
  <w:font w:name="Droid Sans Fallback">
    <w:altName w:val="MS Mincho"/>
    <w:charset w:val="80"/>
    <w:family w:val="auto"/>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6764"/>
      <w:docPartObj>
        <w:docPartGallery w:val="Page Numbers (Bottom of Page)"/>
        <w:docPartUnique/>
      </w:docPartObj>
    </w:sdtPr>
    <w:sdtContent>
      <w:p w:rsidR="00985C26" w:rsidRDefault="00985C26">
        <w:pPr>
          <w:pStyle w:val="Piedepgina"/>
          <w:jc w:val="center"/>
        </w:pPr>
      </w:p>
      <w:p w:rsidR="00985C26" w:rsidRDefault="00985C26">
        <w:pPr>
          <w:pStyle w:val="Piedepgina"/>
          <w:jc w:val="center"/>
        </w:pPr>
        <w:fldSimple w:instr=" PAGE   \* MERGEFORMAT ">
          <w:r w:rsidR="00977AAD">
            <w:rPr>
              <w:noProof/>
            </w:rPr>
            <w:t>41</w:t>
          </w:r>
        </w:fldSimple>
      </w:p>
    </w:sdtContent>
  </w:sdt>
  <w:p w:rsidR="00985C26" w:rsidRDefault="00985C2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51D4" w:rsidRDefault="00D551D4" w:rsidP="000824E8">
      <w:pPr>
        <w:spacing w:after="0" w:line="240" w:lineRule="auto"/>
      </w:pPr>
      <w:r>
        <w:separator/>
      </w:r>
    </w:p>
  </w:footnote>
  <w:footnote w:type="continuationSeparator" w:id="1">
    <w:p w:rsidR="00D551D4" w:rsidRDefault="00D551D4" w:rsidP="000824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2F47F18"/>
    <w:multiLevelType w:val="multilevel"/>
    <w:tmpl w:val="2FE8663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074808B0"/>
    <w:multiLevelType w:val="multilevel"/>
    <w:tmpl w:val="FCD62F3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18176A4A"/>
    <w:multiLevelType w:val="hybridMultilevel"/>
    <w:tmpl w:val="C7FA5F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EA0069A"/>
    <w:multiLevelType w:val="hybridMultilevel"/>
    <w:tmpl w:val="C9ECD98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F5D79B8"/>
    <w:multiLevelType w:val="multilevel"/>
    <w:tmpl w:val="B03A0CD8"/>
    <w:lvl w:ilvl="0">
      <w:start w:val="1"/>
      <w:numFmt w:val="bullet"/>
      <w:lvlText w:val=""/>
      <w:lvlJc w:val="left"/>
      <w:pPr>
        <w:ind w:left="11360" w:hanging="360"/>
      </w:pPr>
      <w:rPr>
        <w:rFonts w:ascii="Symbol" w:hAnsi="Symbol" w:cs="Symbol" w:hint="default"/>
      </w:rPr>
    </w:lvl>
    <w:lvl w:ilvl="1">
      <w:start w:val="1"/>
      <w:numFmt w:val="bullet"/>
      <w:lvlText w:val="o"/>
      <w:lvlJc w:val="left"/>
      <w:pPr>
        <w:ind w:left="12080" w:hanging="360"/>
      </w:pPr>
      <w:rPr>
        <w:rFonts w:ascii="Courier New" w:hAnsi="Courier New" w:cs="Courier New" w:hint="default"/>
      </w:rPr>
    </w:lvl>
    <w:lvl w:ilvl="2">
      <w:start w:val="1"/>
      <w:numFmt w:val="bullet"/>
      <w:lvlText w:val=""/>
      <w:lvlJc w:val="left"/>
      <w:pPr>
        <w:ind w:left="12800" w:hanging="360"/>
      </w:pPr>
      <w:rPr>
        <w:rFonts w:ascii="Wingdings" w:hAnsi="Wingdings" w:cs="Wingdings" w:hint="default"/>
      </w:rPr>
    </w:lvl>
    <w:lvl w:ilvl="3">
      <w:start w:val="1"/>
      <w:numFmt w:val="bullet"/>
      <w:lvlText w:val=""/>
      <w:lvlJc w:val="left"/>
      <w:pPr>
        <w:ind w:left="13520" w:hanging="360"/>
      </w:pPr>
      <w:rPr>
        <w:rFonts w:ascii="Symbol" w:hAnsi="Symbol" w:cs="Symbol" w:hint="default"/>
      </w:rPr>
    </w:lvl>
    <w:lvl w:ilvl="4">
      <w:start w:val="1"/>
      <w:numFmt w:val="bullet"/>
      <w:lvlText w:val="o"/>
      <w:lvlJc w:val="left"/>
      <w:pPr>
        <w:ind w:left="14240" w:hanging="360"/>
      </w:pPr>
      <w:rPr>
        <w:rFonts w:ascii="Courier New" w:hAnsi="Courier New" w:cs="Courier New" w:hint="default"/>
      </w:rPr>
    </w:lvl>
    <w:lvl w:ilvl="5">
      <w:start w:val="1"/>
      <w:numFmt w:val="bullet"/>
      <w:lvlText w:val=""/>
      <w:lvlJc w:val="left"/>
      <w:pPr>
        <w:ind w:left="14960" w:hanging="360"/>
      </w:pPr>
      <w:rPr>
        <w:rFonts w:ascii="Wingdings" w:hAnsi="Wingdings" w:cs="Wingdings" w:hint="default"/>
      </w:rPr>
    </w:lvl>
    <w:lvl w:ilvl="6">
      <w:start w:val="1"/>
      <w:numFmt w:val="bullet"/>
      <w:lvlText w:val=""/>
      <w:lvlJc w:val="left"/>
      <w:pPr>
        <w:ind w:left="15680" w:hanging="360"/>
      </w:pPr>
      <w:rPr>
        <w:rFonts w:ascii="Symbol" w:hAnsi="Symbol" w:cs="Symbol" w:hint="default"/>
      </w:rPr>
    </w:lvl>
    <w:lvl w:ilvl="7">
      <w:start w:val="1"/>
      <w:numFmt w:val="bullet"/>
      <w:lvlText w:val="o"/>
      <w:lvlJc w:val="left"/>
      <w:pPr>
        <w:ind w:left="16400" w:hanging="360"/>
      </w:pPr>
      <w:rPr>
        <w:rFonts w:ascii="Courier New" w:hAnsi="Courier New" w:cs="Courier New" w:hint="default"/>
      </w:rPr>
    </w:lvl>
    <w:lvl w:ilvl="8">
      <w:start w:val="1"/>
      <w:numFmt w:val="bullet"/>
      <w:lvlText w:val=""/>
      <w:lvlJc w:val="left"/>
      <w:pPr>
        <w:ind w:left="17120" w:hanging="360"/>
      </w:pPr>
      <w:rPr>
        <w:rFonts w:ascii="Wingdings" w:hAnsi="Wingdings" w:cs="Wingdings" w:hint="default"/>
      </w:rPr>
    </w:lvl>
  </w:abstractNum>
  <w:abstractNum w:abstractNumId="8">
    <w:nsid w:val="203D013F"/>
    <w:multiLevelType w:val="multilevel"/>
    <w:tmpl w:val="1504842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nsid w:val="20CC6D64"/>
    <w:multiLevelType w:val="multilevel"/>
    <w:tmpl w:val="E8A46780"/>
    <w:lvl w:ilvl="0">
      <w:start w:val="1"/>
      <w:numFmt w:val="bullet"/>
      <w:lvlText w:val=""/>
      <w:lvlJc w:val="left"/>
      <w:pPr>
        <w:ind w:left="1788" w:hanging="360"/>
      </w:pPr>
      <w:rPr>
        <w:rFonts w:ascii="Symbol" w:hAnsi="Symbol" w:cs="Symbol"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cs="Wingdings" w:hint="default"/>
      </w:rPr>
    </w:lvl>
  </w:abstractNum>
  <w:abstractNum w:abstractNumId="10">
    <w:nsid w:val="245B6B94"/>
    <w:multiLevelType w:val="multilevel"/>
    <w:tmpl w:val="8504780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1">
    <w:nsid w:val="28394723"/>
    <w:multiLevelType w:val="multilevel"/>
    <w:tmpl w:val="7BE200B4"/>
    <w:lvl w:ilvl="0">
      <w:start w:val="1"/>
      <w:numFmt w:val="bullet"/>
      <w:lvlText w:val=""/>
      <w:lvlJc w:val="left"/>
      <w:pPr>
        <w:ind w:left="720" w:hanging="360"/>
      </w:pPr>
      <w:rPr>
        <w:rFonts w:ascii="Wingdings 2" w:hAnsi="Wingdings 2" w:cs="Wingdings 2"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2">
    <w:nsid w:val="295B4CAE"/>
    <w:multiLevelType w:val="multilevel"/>
    <w:tmpl w:val="F1140E36"/>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3">
    <w:nsid w:val="2B477D72"/>
    <w:multiLevelType w:val="multilevel"/>
    <w:tmpl w:val="42C8678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nsid w:val="36010E3E"/>
    <w:multiLevelType w:val="multilevel"/>
    <w:tmpl w:val="27B6DA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83208D3"/>
    <w:multiLevelType w:val="multilevel"/>
    <w:tmpl w:val="7BE200B4"/>
    <w:lvl w:ilvl="0">
      <w:start w:val="1"/>
      <w:numFmt w:val="bullet"/>
      <w:lvlText w:val=""/>
      <w:lvlJc w:val="left"/>
      <w:pPr>
        <w:ind w:left="720" w:hanging="360"/>
      </w:pPr>
      <w:rPr>
        <w:rFonts w:ascii="Wingdings 2" w:hAnsi="Wingdings 2" w:cs="Wingdings 2"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6">
    <w:nsid w:val="3CFF3146"/>
    <w:multiLevelType w:val="multilevel"/>
    <w:tmpl w:val="02363FA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7">
    <w:nsid w:val="428B0AF8"/>
    <w:multiLevelType w:val="multilevel"/>
    <w:tmpl w:val="F2FAF0C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8">
    <w:nsid w:val="46AD26C6"/>
    <w:multiLevelType w:val="multilevel"/>
    <w:tmpl w:val="448640E6"/>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9">
    <w:nsid w:val="50811912"/>
    <w:multiLevelType w:val="multilevel"/>
    <w:tmpl w:val="E070EBEC"/>
    <w:lvl w:ilvl="0">
      <w:start w:val="5"/>
      <w:numFmt w:val="decimal"/>
      <w:lvlText w:val="%1."/>
      <w:lvlJc w:val="left"/>
      <w:pPr>
        <w:ind w:left="928" w:hanging="360"/>
      </w:pPr>
      <w:rPr>
        <w:color w:val="4F81BD"/>
        <w:sz w:val="28"/>
        <w:szCs w:val="28"/>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0">
    <w:nsid w:val="54C3113B"/>
    <w:multiLevelType w:val="multilevel"/>
    <w:tmpl w:val="5EBE193C"/>
    <w:lvl w:ilvl="0">
      <w:start w:val="1"/>
      <w:numFmt w:val="decimal"/>
      <w:lvlText w:val="%1."/>
      <w:lvlJc w:val="left"/>
      <w:pPr>
        <w:ind w:left="720" w:hanging="360"/>
      </w:pPr>
      <w:rPr>
        <w:color w:val="4F81BD"/>
      </w:rPr>
    </w:lvl>
    <w:lvl w:ilvl="1">
      <w:start w:val="1"/>
      <w:numFmt w:val="decimal"/>
      <w:lvlText w:val="%1.%2"/>
      <w:lvlJc w:val="left"/>
      <w:pPr>
        <w:ind w:left="1068" w:hanging="360"/>
      </w:pPr>
      <w:rPr>
        <w:color w:val="4F81BD"/>
        <w:sz w:val="28"/>
        <w:szCs w:val="28"/>
      </w:rPr>
    </w:lvl>
    <w:lvl w:ilvl="2">
      <w:start w:val="1"/>
      <w:numFmt w:val="bullet"/>
      <w:lvlText w:val=""/>
      <w:lvlJc w:val="left"/>
      <w:pPr>
        <w:ind w:left="1776" w:hanging="720"/>
      </w:pPr>
      <w:rPr>
        <w:rFonts w:ascii="Symbol" w:hAnsi="Symbol" w:cs="Symbol" w:hint="default"/>
      </w:r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1">
    <w:nsid w:val="5F9D41FD"/>
    <w:multiLevelType w:val="multilevel"/>
    <w:tmpl w:val="9A4CEDEE"/>
    <w:lvl w:ilvl="0">
      <w:start w:val="1"/>
      <w:numFmt w:val="bullet"/>
      <w:lvlText w:val=""/>
      <w:lvlJc w:val="left"/>
      <w:pPr>
        <w:ind w:left="1788" w:hanging="360"/>
      </w:pPr>
      <w:rPr>
        <w:rFonts w:ascii="Symbol" w:hAnsi="Symbol" w:cs="Symbol"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cs="Wingdings" w:hint="default"/>
      </w:rPr>
    </w:lvl>
  </w:abstractNum>
  <w:abstractNum w:abstractNumId="22">
    <w:nsid w:val="60CB1825"/>
    <w:multiLevelType w:val="hybridMultilevel"/>
    <w:tmpl w:val="F1E6C1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64D87824"/>
    <w:multiLevelType w:val="multilevel"/>
    <w:tmpl w:val="B45E1E08"/>
    <w:lvl w:ilvl="0">
      <w:start w:val="1"/>
      <w:numFmt w:val="bullet"/>
      <w:lvlText w:val=""/>
      <w:lvlJc w:val="left"/>
      <w:pPr>
        <w:ind w:left="11360" w:hanging="360"/>
      </w:pPr>
      <w:rPr>
        <w:rFonts w:ascii="Symbol" w:hAnsi="Symbol" w:cs="Symbol" w:hint="default"/>
      </w:rPr>
    </w:lvl>
    <w:lvl w:ilvl="1">
      <w:start w:val="1"/>
      <w:numFmt w:val="bullet"/>
      <w:lvlText w:val="o"/>
      <w:lvlJc w:val="left"/>
      <w:pPr>
        <w:ind w:left="12080" w:hanging="360"/>
      </w:pPr>
      <w:rPr>
        <w:rFonts w:ascii="Courier New" w:hAnsi="Courier New" w:cs="Courier New" w:hint="default"/>
      </w:rPr>
    </w:lvl>
    <w:lvl w:ilvl="2">
      <w:start w:val="1"/>
      <w:numFmt w:val="bullet"/>
      <w:lvlText w:val=""/>
      <w:lvlJc w:val="left"/>
      <w:pPr>
        <w:ind w:left="12800" w:hanging="360"/>
      </w:pPr>
      <w:rPr>
        <w:rFonts w:ascii="Wingdings" w:hAnsi="Wingdings" w:cs="Wingdings" w:hint="default"/>
      </w:rPr>
    </w:lvl>
    <w:lvl w:ilvl="3">
      <w:start w:val="1"/>
      <w:numFmt w:val="bullet"/>
      <w:lvlText w:val=""/>
      <w:lvlJc w:val="left"/>
      <w:pPr>
        <w:ind w:left="13520" w:hanging="360"/>
      </w:pPr>
      <w:rPr>
        <w:rFonts w:ascii="Symbol" w:hAnsi="Symbol" w:cs="Symbol" w:hint="default"/>
      </w:rPr>
    </w:lvl>
    <w:lvl w:ilvl="4">
      <w:start w:val="1"/>
      <w:numFmt w:val="bullet"/>
      <w:lvlText w:val="o"/>
      <w:lvlJc w:val="left"/>
      <w:pPr>
        <w:ind w:left="14240" w:hanging="360"/>
      </w:pPr>
      <w:rPr>
        <w:rFonts w:ascii="Courier New" w:hAnsi="Courier New" w:cs="Courier New" w:hint="default"/>
      </w:rPr>
    </w:lvl>
    <w:lvl w:ilvl="5">
      <w:start w:val="1"/>
      <w:numFmt w:val="bullet"/>
      <w:lvlText w:val=""/>
      <w:lvlJc w:val="left"/>
      <w:pPr>
        <w:ind w:left="14960" w:hanging="360"/>
      </w:pPr>
      <w:rPr>
        <w:rFonts w:ascii="Wingdings" w:hAnsi="Wingdings" w:cs="Wingdings" w:hint="default"/>
      </w:rPr>
    </w:lvl>
    <w:lvl w:ilvl="6">
      <w:start w:val="1"/>
      <w:numFmt w:val="bullet"/>
      <w:lvlText w:val=""/>
      <w:lvlJc w:val="left"/>
      <w:pPr>
        <w:ind w:left="15680" w:hanging="360"/>
      </w:pPr>
      <w:rPr>
        <w:rFonts w:ascii="Symbol" w:hAnsi="Symbol" w:cs="Symbol" w:hint="default"/>
      </w:rPr>
    </w:lvl>
    <w:lvl w:ilvl="7">
      <w:start w:val="1"/>
      <w:numFmt w:val="bullet"/>
      <w:lvlText w:val="o"/>
      <w:lvlJc w:val="left"/>
      <w:pPr>
        <w:ind w:left="16400" w:hanging="360"/>
      </w:pPr>
      <w:rPr>
        <w:rFonts w:ascii="Courier New" w:hAnsi="Courier New" w:cs="Courier New" w:hint="default"/>
      </w:rPr>
    </w:lvl>
    <w:lvl w:ilvl="8">
      <w:start w:val="1"/>
      <w:numFmt w:val="bullet"/>
      <w:lvlText w:val=""/>
      <w:lvlJc w:val="left"/>
      <w:pPr>
        <w:ind w:left="17120" w:hanging="360"/>
      </w:pPr>
      <w:rPr>
        <w:rFonts w:ascii="Wingdings" w:hAnsi="Wingdings" w:cs="Wingdings" w:hint="default"/>
      </w:rPr>
    </w:lvl>
  </w:abstractNum>
  <w:abstractNum w:abstractNumId="24">
    <w:nsid w:val="6B5B5B8C"/>
    <w:multiLevelType w:val="multilevel"/>
    <w:tmpl w:val="6DA4B8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77FD679A"/>
    <w:multiLevelType w:val="multilevel"/>
    <w:tmpl w:val="8504780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6">
    <w:nsid w:val="7D61522B"/>
    <w:multiLevelType w:val="multilevel"/>
    <w:tmpl w:val="1BE44EB0"/>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7">
    <w:nsid w:val="7DCD7F98"/>
    <w:multiLevelType w:val="multilevel"/>
    <w:tmpl w:val="89F86AC4"/>
    <w:lvl w:ilvl="0">
      <w:start w:val="5"/>
      <w:numFmt w:val="decimal"/>
      <w:lvlText w:val="%1."/>
      <w:lvlJc w:val="left"/>
      <w:pPr>
        <w:ind w:left="928" w:hanging="360"/>
      </w:pPr>
      <w:rPr>
        <w:color w:val="4F81BD"/>
        <w:sz w:val="28"/>
        <w:szCs w:val="28"/>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22"/>
  </w:num>
  <w:num w:numId="2">
    <w:abstractNumId w:val="24"/>
  </w:num>
  <w:num w:numId="3">
    <w:abstractNumId w:val="8"/>
  </w:num>
  <w:num w:numId="4">
    <w:abstractNumId w:val="20"/>
  </w:num>
  <w:num w:numId="5">
    <w:abstractNumId w:val="14"/>
  </w:num>
  <w:num w:numId="6">
    <w:abstractNumId w:val="15"/>
  </w:num>
  <w:num w:numId="7">
    <w:abstractNumId w:val="11"/>
  </w:num>
  <w:num w:numId="8">
    <w:abstractNumId w:val="25"/>
  </w:num>
  <w:num w:numId="9">
    <w:abstractNumId w:val="10"/>
  </w:num>
  <w:num w:numId="10">
    <w:abstractNumId w:val="17"/>
  </w:num>
  <w:num w:numId="11">
    <w:abstractNumId w:val="13"/>
  </w:num>
  <w:num w:numId="12">
    <w:abstractNumId w:val="9"/>
  </w:num>
  <w:num w:numId="13">
    <w:abstractNumId w:val="4"/>
  </w:num>
  <w:num w:numId="14">
    <w:abstractNumId w:val="23"/>
  </w:num>
  <w:num w:numId="15">
    <w:abstractNumId w:val="18"/>
  </w:num>
  <w:num w:numId="16">
    <w:abstractNumId w:val="12"/>
  </w:num>
  <w:num w:numId="17">
    <w:abstractNumId w:val="19"/>
  </w:num>
  <w:num w:numId="18">
    <w:abstractNumId w:val="21"/>
  </w:num>
  <w:num w:numId="19">
    <w:abstractNumId w:val="16"/>
  </w:num>
  <w:num w:numId="20">
    <w:abstractNumId w:val="7"/>
  </w:num>
  <w:num w:numId="21">
    <w:abstractNumId w:val="26"/>
  </w:num>
  <w:num w:numId="22">
    <w:abstractNumId w:val="3"/>
  </w:num>
  <w:num w:numId="23">
    <w:abstractNumId w:val="27"/>
  </w:num>
  <w:num w:numId="24">
    <w:abstractNumId w:val="0"/>
  </w:num>
  <w:num w:numId="25">
    <w:abstractNumId w:val="6"/>
  </w:num>
  <w:num w:numId="26">
    <w:abstractNumId w:val="1"/>
  </w:num>
  <w:num w:numId="27">
    <w:abstractNumId w:val="5"/>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794D76"/>
    <w:rsid w:val="000333AC"/>
    <w:rsid w:val="0003724B"/>
    <w:rsid w:val="0006340A"/>
    <w:rsid w:val="000663EE"/>
    <w:rsid w:val="000824E8"/>
    <w:rsid w:val="0008746D"/>
    <w:rsid w:val="00096BCD"/>
    <w:rsid w:val="000B40C1"/>
    <w:rsid w:val="000B612E"/>
    <w:rsid w:val="000C57DD"/>
    <w:rsid w:val="000D5F54"/>
    <w:rsid w:val="000E0291"/>
    <w:rsid w:val="00102386"/>
    <w:rsid w:val="00124129"/>
    <w:rsid w:val="001263AE"/>
    <w:rsid w:val="00146ACE"/>
    <w:rsid w:val="00156B1C"/>
    <w:rsid w:val="00161445"/>
    <w:rsid w:val="00172269"/>
    <w:rsid w:val="001815E3"/>
    <w:rsid w:val="001A1594"/>
    <w:rsid w:val="001A5D2C"/>
    <w:rsid w:val="001B1EA5"/>
    <w:rsid w:val="001B4689"/>
    <w:rsid w:val="001C37AA"/>
    <w:rsid w:val="001C3AD1"/>
    <w:rsid w:val="001D49D5"/>
    <w:rsid w:val="001E51AB"/>
    <w:rsid w:val="001F31F1"/>
    <w:rsid w:val="001F4282"/>
    <w:rsid w:val="0020038D"/>
    <w:rsid w:val="0020506E"/>
    <w:rsid w:val="00207B7B"/>
    <w:rsid w:val="00217F38"/>
    <w:rsid w:val="00227257"/>
    <w:rsid w:val="0022758E"/>
    <w:rsid w:val="002526BE"/>
    <w:rsid w:val="002705EC"/>
    <w:rsid w:val="00287FDF"/>
    <w:rsid w:val="002B56BB"/>
    <w:rsid w:val="002E7253"/>
    <w:rsid w:val="002F3C26"/>
    <w:rsid w:val="00307FF7"/>
    <w:rsid w:val="003244E1"/>
    <w:rsid w:val="00330A94"/>
    <w:rsid w:val="0033104F"/>
    <w:rsid w:val="00342352"/>
    <w:rsid w:val="00386E62"/>
    <w:rsid w:val="00394AB4"/>
    <w:rsid w:val="003A2251"/>
    <w:rsid w:val="003B694E"/>
    <w:rsid w:val="003D512D"/>
    <w:rsid w:val="003E1375"/>
    <w:rsid w:val="003E4254"/>
    <w:rsid w:val="00436B7A"/>
    <w:rsid w:val="004810EE"/>
    <w:rsid w:val="00486100"/>
    <w:rsid w:val="004A652E"/>
    <w:rsid w:val="004A7187"/>
    <w:rsid w:val="004B098D"/>
    <w:rsid w:val="004B663F"/>
    <w:rsid w:val="004C0D66"/>
    <w:rsid w:val="004D1482"/>
    <w:rsid w:val="004D3617"/>
    <w:rsid w:val="004E3502"/>
    <w:rsid w:val="004E668E"/>
    <w:rsid w:val="004E7269"/>
    <w:rsid w:val="004F6437"/>
    <w:rsid w:val="00501633"/>
    <w:rsid w:val="0050274D"/>
    <w:rsid w:val="00502AAB"/>
    <w:rsid w:val="005033A9"/>
    <w:rsid w:val="005137D9"/>
    <w:rsid w:val="00534BB2"/>
    <w:rsid w:val="00540CE7"/>
    <w:rsid w:val="005511C3"/>
    <w:rsid w:val="00561F07"/>
    <w:rsid w:val="00572928"/>
    <w:rsid w:val="00574276"/>
    <w:rsid w:val="005751C7"/>
    <w:rsid w:val="00585047"/>
    <w:rsid w:val="005866B3"/>
    <w:rsid w:val="00594713"/>
    <w:rsid w:val="00597A8C"/>
    <w:rsid w:val="005A1215"/>
    <w:rsid w:val="005A30C8"/>
    <w:rsid w:val="005C05CF"/>
    <w:rsid w:val="005C4DBD"/>
    <w:rsid w:val="005C71A6"/>
    <w:rsid w:val="005D3D88"/>
    <w:rsid w:val="005F6312"/>
    <w:rsid w:val="006037F9"/>
    <w:rsid w:val="00616D2C"/>
    <w:rsid w:val="00623FCF"/>
    <w:rsid w:val="00633DAC"/>
    <w:rsid w:val="00640336"/>
    <w:rsid w:val="00654E70"/>
    <w:rsid w:val="00670CF4"/>
    <w:rsid w:val="00671581"/>
    <w:rsid w:val="006A1404"/>
    <w:rsid w:val="006A5280"/>
    <w:rsid w:val="006C305D"/>
    <w:rsid w:val="006C4ABC"/>
    <w:rsid w:val="006C7478"/>
    <w:rsid w:val="006D2229"/>
    <w:rsid w:val="006E21F2"/>
    <w:rsid w:val="006F40B6"/>
    <w:rsid w:val="007074BD"/>
    <w:rsid w:val="00707708"/>
    <w:rsid w:val="00727934"/>
    <w:rsid w:val="0073747D"/>
    <w:rsid w:val="00742FD8"/>
    <w:rsid w:val="00746E2A"/>
    <w:rsid w:val="007535A7"/>
    <w:rsid w:val="00754E53"/>
    <w:rsid w:val="00785B6F"/>
    <w:rsid w:val="00791F4E"/>
    <w:rsid w:val="00794D76"/>
    <w:rsid w:val="007D466D"/>
    <w:rsid w:val="007D5359"/>
    <w:rsid w:val="007E2F1A"/>
    <w:rsid w:val="008104DA"/>
    <w:rsid w:val="008307C8"/>
    <w:rsid w:val="00832982"/>
    <w:rsid w:val="00833E8C"/>
    <w:rsid w:val="00852C4B"/>
    <w:rsid w:val="008615C5"/>
    <w:rsid w:val="008708D4"/>
    <w:rsid w:val="00870DDF"/>
    <w:rsid w:val="00882570"/>
    <w:rsid w:val="00893904"/>
    <w:rsid w:val="00894259"/>
    <w:rsid w:val="008B19A0"/>
    <w:rsid w:val="008B547E"/>
    <w:rsid w:val="008C47D7"/>
    <w:rsid w:val="008E5300"/>
    <w:rsid w:val="008E7503"/>
    <w:rsid w:val="00915B57"/>
    <w:rsid w:val="009447B6"/>
    <w:rsid w:val="0096298A"/>
    <w:rsid w:val="00977AAD"/>
    <w:rsid w:val="0098346D"/>
    <w:rsid w:val="00985C26"/>
    <w:rsid w:val="009B1FBD"/>
    <w:rsid w:val="009D2717"/>
    <w:rsid w:val="009D3197"/>
    <w:rsid w:val="009F3A73"/>
    <w:rsid w:val="009F42A3"/>
    <w:rsid w:val="009F7982"/>
    <w:rsid w:val="00A15DDE"/>
    <w:rsid w:val="00A227D9"/>
    <w:rsid w:val="00A253CB"/>
    <w:rsid w:val="00A31EA4"/>
    <w:rsid w:val="00A47A79"/>
    <w:rsid w:val="00A86A25"/>
    <w:rsid w:val="00A921BE"/>
    <w:rsid w:val="00A95A17"/>
    <w:rsid w:val="00AA4313"/>
    <w:rsid w:val="00AB2B81"/>
    <w:rsid w:val="00AC59F2"/>
    <w:rsid w:val="00AC738F"/>
    <w:rsid w:val="00AE115A"/>
    <w:rsid w:val="00B53CCD"/>
    <w:rsid w:val="00B65D9C"/>
    <w:rsid w:val="00B70B6E"/>
    <w:rsid w:val="00B823D7"/>
    <w:rsid w:val="00B8721C"/>
    <w:rsid w:val="00BC1364"/>
    <w:rsid w:val="00BC2D16"/>
    <w:rsid w:val="00BC6FB5"/>
    <w:rsid w:val="00BD5FD5"/>
    <w:rsid w:val="00BF542A"/>
    <w:rsid w:val="00C020DF"/>
    <w:rsid w:val="00C07837"/>
    <w:rsid w:val="00C24295"/>
    <w:rsid w:val="00C40982"/>
    <w:rsid w:val="00C43B56"/>
    <w:rsid w:val="00C459EC"/>
    <w:rsid w:val="00C47FA1"/>
    <w:rsid w:val="00C54A8A"/>
    <w:rsid w:val="00C9271F"/>
    <w:rsid w:val="00C9380C"/>
    <w:rsid w:val="00CA2EFE"/>
    <w:rsid w:val="00CA4C32"/>
    <w:rsid w:val="00CD44AB"/>
    <w:rsid w:val="00CE1372"/>
    <w:rsid w:val="00CF38AE"/>
    <w:rsid w:val="00D46F0F"/>
    <w:rsid w:val="00D54752"/>
    <w:rsid w:val="00D551D4"/>
    <w:rsid w:val="00D64773"/>
    <w:rsid w:val="00D95FDB"/>
    <w:rsid w:val="00DA1060"/>
    <w:rsid w:val="00DB11FB"/>
    <w:rsid w:val="00DC3A05"/>
    <w:rsid w:val="00DC58AE"/>
    <w:rsid w:val="00DC7A64"/>
    <w:rsid w:val="00DD0FA5"/>
    <w:rsid w:val="00E15CB8"/>
    <w:rsid w:val="00E3755A"/>
    <w:rsid w:val="00E4308E"/>
    <w:rsid w:val="00E46C1A"/>
    <w:rsid w:val="00E74189"/>
    <w:rsid w:val="00E85994"/>
    <w:rsid w:val="00EA4FD5"/>
    <w:rsid w:val="00EC2390"/>
    <w:rsid w:val="00ED2A07"/>
    <w:rsid w:val="00EF4DAA"/>
    <w:rsid w:val="00F02F99"/>
    <w:rsid w:val="00F0488E"/>
    <w:rsid w:val="00F06477"/>
    <w:rsid w:val="00F12210"/>
    <w:rsid w:val="00F145F2"/>
    <w:rsid w:val="00F23B90"/>
    <w:rsid w:val="00F320A7"/>
    <w:rsid w:val="00F324CA"/>
    <w:rsid w:val="00F35AC6"/>
    <w:rsid w:val="00F43E80"/>
    <w:rsid w:val="00F52C4D"/>
    <w:rsid w:val="00F566A2"/>
    <w:rsid w:val="00F61935"/>
    <w:rsid w:val="00F6625D"/>
    <w:rsid w:val="00F749B6"/>
    <w:rsid w:val="00F756F2"/>
    <w:rsid w:val="00F76E89"/>
    <w:rsid w:val="00F94984"/>
    <w:rsid w:val="00FA6A1F"/>
    <w:rsid w:val="00FD188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37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4C0D66"/>
    <w:pPr>
      <w:ind w:left="720"/>
      <w:contextualSpacing/>
    </w:pPr>
  </w:style>
  <w:style w:type="table" w:styleId="Tablaconcuadrcula">
    <w:name w:val="Table Grid"/>
    <w:basedOn w:val="Tablanormal"/>
    <w:uiPriority w:val="59"/>
    <w:rsid w:val="004C0D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
    <w:name w:val="Heading 2"/>
    <w:basedOn w:val="Normal"/>
    <w:next w:val="Normal"/>
    <w:rsid w:val="000824E8"/>
    <w:pPr>
      <w:keepNext/>
      <w:keepLines/>
      <w:tabs>
        <w:tab w:val="left" w:pos="708"/>
      </w:tabs>
      <w:suppressAutoHyphens/>
      <w:spacing w:before="200" w:after="0" w:line="100" w:lineRule="atLeast"/>
      <w:ind w:left="576" w:hanging="576"/>
      <w:outlineLvl w:val="1"/>
    </w:pPr>
    <w:rPr>
      <w:rFonts w:ascii="Cambria" w:eastAsia="Calibri" w:hAnsi="Cambria" w:cs="Arial"/>
      <w:b/>
      <w:bCs/>
      <w:color w:val="4F81BD"/>
      <w:sz w:val="26"/>
      <w:szCs w:val="26"/>
      <w:lang w:val="en-US" w:eastAsia="zh-CN" w:bidi="hi-IN"/>
    </w:rPr>
  </w:style>
  <w:style w:type="paragraph" w:styleId="Encabezado">
    <w:name w:val="header"/>
    <w:basedOn w:val="Normal"/>
    <w:link w:val="EncabezadoCar"/>
    <w:uiPriority w:val="99"/>
    <w:semiHidden/>
    <w:unhideWhenUsed/>
    <w:rsid w:val="000824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824E8"/>
  </w:style>
  <w:style w:type="paragraph" w:styleId="Piedepgina">
    <w:name w:val="footer"/>
    <w:basedOn w:val="Normal"/>
    <w:link w:val="PiedepginaCar"/>
    <w:uiPriority w:val="99"/>
    <w:unhideWhenUsed/>
    <w:rsid w:val="000824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24E8"/>
  </w:style>
  <w:style w:type="paragraph" w:customStyle="1" w:styleId="Heading1">
    <w:name w:val="Heading 1"/>
    <w:basedOn w:val="Normal"/>
    <w:next w:val="Textbody"/>
    <w:rsid w:val="00833E8C"/>
    <w:pPr>
      <w:keepNext/>
      <w:keepLines/>
      <w:tabs>
        <w:tab w:val="left" w:pos="708"/>
      </w:tabs>
      <w:suppressAutoHyphens/>
      <w:spacing w:before="480" w:after="0" w:line="100" w:lineRule="atLeast"/>
      <w:ind w:left="432" w:hanging="432"/>
      <w:outlineLvl w:val="0"/>
    </w:pPr>
    <w:rPr>
      <w:rFonts w:ascii="Cambria" w:eastAsia="Calibri" w:hAnsi="Cambria" w:cs="Arial"/>
      <w:b/>
      <w:bCs/>
      <w:color w:val="365F91"/>
      <w:sz w:val="28"/>
      <w:szCs w:val="28"/>
      <w:lang w:val="en-US" w:eastAsia="zh-CN" w:bidi="hi-IN"/>
    </w:rPr>
  </w:style>
  <w:style w:type="paragraph" w:customStyle="1" w:styleId="Textbody">
    <w:name w:val="Text body"/>
    <w:basedOn w:val="Normal"/>
    <w:rsid w:val="00833E8C"/>
    <w:pPr>
      <w:tabs>
        <w:tab w:val="left" w:pos="708"/>
      </w:tabs>
      <w:suppressAutoHyphens/>
      <w:spacing w:after="120" w:line="100" w:lineRule="atLeast"/>
    </w:pPr>
    <w:rPr>
      <w:rFonts w:ascii="Arial" w:eastAsia="Calibri" w:hAnsi="Arial" w:cs="Arial"/>
      <w:color w:val="000000"/>
      <w:sz w:val="24"/>
      <w:szCs w:val="24"/>
      <w:lang w:val="en-US" w:eastAsia="zh-CN" w:bidi="hi-IN"/>
    </w:rPr>
  </w:style>
  <w:style w:type="paragraph" w:customStyle="1" w:styleId="Heading3">
    <w:name w:val="Heading 3"/>
    <w:basedOn w:val="Normal"/>
    <w:next w:val="Textbody"/>
    <w:rsid w:val="00C43B56"/>
    <w:pPr>
      <w:keepNext/>
      <w:keepLines/>
      <w:tabs>
        <w:tab w:val="left" w:pos="708"/>
      </w:tabs>
      <w:suppressAutoHyphens/>
      <w:spacing w:before="200" w:after="0" w:line="100" w:lineRule="atLeast"/>
      <w:ind w:left="720" w:hanging="720"/>
      <w:outlineLvl w:val="2"/>
    </w:pPr>
    <w:rPr>
      <w:rFonts w:ascii="Cambria" w:eastAsia="Calibri" w:hAnsi="Cambria" w:cs="Arial"/>
      <w:b/>
      <w:bCs/>
      <w:color w:val="4F81BD"/>
      <w:sz w:val="24"/>
      <w:szCs w:val="24"/>
      <w:lang w:val="en-US" w:eastAsia="zh-CN" w:bidi="hi-IN"/>
    </w:rPr>
  </w:style>
  <w:style w:type="character" w:styleId="nfasis">
    <w:name w:val="Emphasis"/>
    <w:basedOn w:val="Fuentedeprrafopredeter"/>
    <w:rsid w:val="00C43B56"/>
    <w:rPr>
      <w:i/>
      <w:iCs/>
    </w:rPr>
  </w:style>
  <w:style w:type="character" w:customStyle="1" w:styleId="StrongEmphasis">
    <w:name w:val="Strong Emphasis"/>
    <w:rsid w:val="00C43B56"/>
    <w:rPr>
      <w:b/>
      <w:bCs/>
    </w:rPr>
  </w:style>
  <w:style w:type="character" w:customStyle="1" w:styleId="WW8Num1z0">
    <w:name w:val="WW8Num1z0"/>
    <w:rsid w:val="00CD44AB"/>
    <w:rPr>
      <w:rFonts w:ascii="Wingdings 2" w:hAnsi="Wingdings 2" w:cs="OpenSymbol"/>
    </w:rPr>
  </w:style>
  <w:style w:type="paragraph" w:styleId="Textoindependiente">
    <w:name w:val="Body Text"/>
    <w:basedOn w:val="Normal"/>
    <w:link w:val="TextoindependienteCar"/>
    <w:rsid w:val="00985C26"/>
    <w:pPr>
      <w:widowControl w:val="0"/>
      <w:suppressAutoHyphens/>
      <w:spacing w:after="120" w:line="240" w:lineRule="auto"/>
    </w:pPr>
    <w:rPr>
      <w:rFonts w:ascii="Liberation Serif" w:eastAsia="Droid Sans Fallback" w:hAnsi="Liberation Serif" w:cs="DejaVu Sans"/>
      <w:kern w:val="1"/>
      <w:sz w:val="24"/>
      <w:szCs w:val="24"/>
      <w:lang w:val="en-US" w:eastAsia="hi-IN" w:bidi="hi-IN"/>
    </w:rPr>
  </w:style>
  <w:style w:type="character" w:customStyle="1" w:styleId="TextoindependienteCar">
    <w:name w:val="Texto independiente Car"/>
    <w:basedOn w:val="Fuentedeprrafopredeter"/>
    <w:link w:val="Textoindependiente"/>
    <w:rsid w:val="00985C26"/>
    <w:rPr>
      <w:rFonts w:ascii="Liberation Serif" w:eastAsia="Droid Sans Fallback" w:hAnsi="Liberation Serif" w:cs="DejaVu Sans"/>
      <w:kern w:val="1"/>
      <w:sz w:val="24"/>
      <w:szCs w:val="24"/>
      <w:lang w:val="en-US" w:eastAsia="hi-IN" w:bidi="hi-IN"/>
    </w:rPr>
  </w:style>
  <w:style w:type="paragraph" w:customStyle="1" w:styleId="TableContents">
    <w:name w:val="Table Contents"/>
    <w:basedOn w:val="Normal"/>
    <w:rsid w:val="00985C26"/>
    <w:pPr>
      <w:widowControl w:val="0"/>
      <w:suppressLineNumbers/>
      <w:suppressAutoHyphens/>
      <w:spacing w:after="0" w:line="240" w:lineRule="auto"/>
    </w:pPr>
    <w:rPr>
      <w:rFonts w:ascii="Liberation Serif" w:eastAsia="Droid Sans Fallback" w:hAnsi="Liberation Serif" w:cs="DejaVu Sans"/>
      <w:kern w:val="1"/>
      <w:sz w:val="24"/>
      <w:szCs w:val="24"/>
      <w:lang w:val="en-US"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41</Pages>
  <Words>6032</Words>
  <Characters>33181</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juanpanlo</dc:creator>
  <cp:lastModifiedBy>juanpanlo</cp:lastModifiedBy>
  <cp:revision>32</cp:revision>
  <dcterms:created xsi:type="dcterms:W3CDTF">2012-11-03T15:36:00Z</dcterms:created>
  <dcterms:modified xsi:type="dcterms:W3CDTF">2012-11-03T21:26:00Z</dcterms:modified>
</cp:coreProperties>
</file>